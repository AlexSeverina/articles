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FD6425" w14:textId="77777777" w:rsidR="00E57DAF" w:rsidRDefault="00E57DAF">
      <w:pPr>
        <w:pStyle w:val="ispHeader"/>
        <w:rPr>
          <w:vertAlign w:val="superscript"/>
        </w:rPr>
      </w:pPr>
      <w:r>
        <w:t>Заголовок статьи для Трудов ИСП РАН</w:t>
      </w:r>
    </w:p>
    <w:p w14:paraId="08F7D60E" w14:textId="77777777" w:rsidR="00E57DAF" w:rsidRPr="00091EAE" w:rsidRDefault="00E57DAF">
      <w:pPr>
        <w:pStyle w:val="ispAuthor"/>
        <w:rPr>
          <w:i w:val="0"/>
          <w:sz w:val="20"/>
          <w:szCs w:val="20"/>
          <w:vertAlign w:val="superscript"/>
        </w:rPr>
      </w:pPr>
      <w:r w:rsidRPr="00D44324">
        <w:rPr>
          <w:i w:val="0"/>
          <w:sz w:val="20"/>
          <w:szCs w:val="20"/>
          <w:vertAlign w:val="superscript"/>
        </w:rPr>
        <w:t>1</w:t>
      </w:r>
      <w:r w:rsidRPr="00D44324">
        <w:rPr>
          <w:i w:val="0"/>
          <w:sz w:val="20"/>
          <w:szCs w:val="20"/>
          <w:vertAlign w:val="superscript"/>
          <w:lang w:val="en-US"/>
        </w:rPr>
        <w:t> </w:t>
      </w:r>
      <w:r w:rsidRPr="00D44324">
        <w:rPr>
          <w:sz w:val="20"/>
          <w:szCs w:val="20"/>
        </w:rPr>
        <w:t>Ю.А. Сусанина &lt;</w:t>
      </w:r>
      <w:hyperlink r:id="rId8" w:history="1">
        <w:r w:rsidRPr="00D44324">
          <w:rPr>
            <w:rStyle w:val="a4"/>
            <w:sz w:val="20"/>
            <w:szCs w:val="20"/>
            <w:lang w:val="en-US"/>
          </w:rPr>
          <w:t>st</w:t>
        </w:r>
      </w:hyperlink>
      <w:hyperlink r:id="rId9" w:history="1">
        <w:r w:rsidRPr="00D44324">
          <w:rPr>
            <w:rStyle w:val="a4"/>
            <w:sz w:val="20"/>
            <w:szCs w:val="20"/>
          </w:rPr>
          <w:t>049970@</w:t>
        </w:r>
      </w:hyperlink>
      <w:hyperlink r:id="rId10" w:history="1">
        <w:r w:rsidRPr="00D44324">
          <w:rPr>
            <w:rStyle w:val="a4"/>
            <w:sz w:val="20"/>
            <w:szCs w:val="20"/>
            <w:lang w:val="en-US"/>
          </w:rPr>
          <w:t>student</w:t>
        </w:r>
      </w:hyperlink>
      <w:hyperlink r:id="rId11" w:history="1">
        <w:r w:rsidRPr="00D44324">
          <w:rPr>
            <w:rStyle w:val="a4"/>
            <w:sz w:val="20"/>
            <w:szCs w:val="20"/>
          </w:rPr>
          <w:t>.</w:t>
        </w:r>
      </w:hyperlink>
      <w:hyperlink r:id="rId12" w:history="1">
        <w:r w:rsidRPr="00D44324">
          <w:rPr>
            <w:rStyle w:val="a4"/>
            <w:sz w:val="20"/>
            <w:szCs w:val="20"/>
            <w:lang w:val="en-US"/>
          </w:rPr>
          <w:t>spbu</w:t>
        </w:r>
      </w:hyperlink>
      <w:hyperlink r:id="rId13" w:history="1">
        <w:r w:rsidRPr="00091EAE">
          <w:rPr>
            <w:rStyle w:val="a4"/>
            <w:sz w:val="20"/>
            <w:szCs w:val="20"/>
          </w:rPr>
          <w:t>.</w:t>
        </w:r>
      </w:hyperlink>
      <w:hyperlink r:id="rId14" w:history="1">
        <w:proofErr w:type="spellStart"/>
        <w:r w:rsidRPr="00D44324">
          <w:rPr>
            <w:rStyle w:val="a4"/>
            <w:sz w:val="20"/>
            <w:szCs w:val="20"/>
            <w:lang w:val="en-US"/>
          </w:rPr>
          <w:t>ru</w:t>
        </w:r>
        <w:proofErr w:type="spellEnd"/>
      </w:hyperlink>
      <w:r w:rsidRPr="00091EAE">
        <w:rPr>
          <w:sz w:val="20"/>
          <w:szCs w:val="20"/>
        </w:rPr>
        <w:t>&gt;</w:t>
      </w:r>
    </w:p>
    <w:p w14:paraId="26DB9F3E" w14:textId="77777777" w:rsidR="00E57DAF" w:rsidRPr="00091EAE" w:rsidRDefault="00E57DAF">
      <w:pPr>
        <w:pStyle w:val="ispAuthor"/>
        <w:rPr>
          <w:i w:val="0"/>
          <w:sz w:val="20"/>
          <w:szCs w:val="20"/>
          <w:vertAlign w:val="superscript"/>
        </w:rPr>
      </w:pPr>
      <w:r w:rsidRPr="00091EAE">
        <w:rPr>
          <w:i w:val="0"/>
          <w:sz w:val="20"/>
          <w:szCs w:val="20"/>
          <w:vertAlign w:val="superscript"/>
        </w:rPr>
        <w:t>2</w:t>
      </w:r>
      <w:r w:rsidRPr="00D44324">
        <w:rPr>
          <w:sz w:val="20"/>
          <w:szCs w:val="20"/>
        </w:rPr>
        <w:t>А</w:t>
      </w:r>
      <w:r w:rsidRPr="00091EAE">
        <w:rPr>
          <w:sz w:val="20"/>
          <w:szCs w:val="20"/>
        </w:rPr>
        <w:t>.</w:t>
      </w:r>
      <w:r w:rsidRPr="00D44324">
        <w:rPr>
          <w:sz w:val="20"/>
          <w:szCs w:val="20"/>
        </w:rPr>
        <w:t>Н</w:t>
      </w:r>
      <w:r w:rsidRPr="00091EAE">
        <w:rPr>
          <w:sz w:val="20"/>
          <w:szCs w:val="20"/>
        </w:rPr>
        <w:t>.</w:t>
      </w:r>
      <w:r w:rsidRPr="00675E83">
        <w:rPr>
          <w:sz w:val="20"/>
          <w:szCs w:val="20"/>
          <w:lang w:val="en-US"/>
        </w:rPr>
        <w:t> </w:t>
      </w:r>
      <w:proofErr w:type="spellStart"/>
      <w:r w:rsidRPr="00D44324">
        <w:rPr>
          <w:sz w:val="20"/>
          <w:szCs w:val="20"/>
        </w:rPr>
        <w:t>Явейн</w:t>
      </w:r>
      <w:proofErr w:type="spellEnd"/>
      <w:r w:rsidRPr="00091EAE">
        <w:rPr>
          <w:sz w:val="20"/>
          <w:szCs w:val="20"/>
        </w:rPr>
        <w:t xml:space="preserve"> &lt;</w:t>
      </w:r>
      <w:proofErr w:type="spellStart"/>
      <w:r w:rsidRPr="00D44324">
        <w:rPr>
          <w:sz w:val="20"/>
          <w:szCs w:val="20"/>
          <w:lang w:val="en-US"/>
        </w:rPr>
        <w:t>yaveyn</w:t>
      </w:r>
      <w:proofErr w:type="spellEnd"/>
      <w:r w:rsidRPr="00091EAE">
        <w:rPr>
          <w:sz w:val="20"/>
          <w:szCs w:val="20"/>
        </w:rPr>
        <w:t>@</w:t>
      </w:r>
      <w:proofErr w:type="spellStart"/>
      <w:r w:rsidRPr="00D44324">
        <w:rPr>
          <w:sz w:val="20"/>
          <w:szCs w:val="20"/>
          <w:lang w:val="en-US"/>
        </w:rPr>
        <w:t>yandex</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5278E44A" w14:textId="77777777" w:rsidR="00E57DAF" w:rsidRPr="00091EAE" w:rsidRDefault="00E57DAF">
      <w:pPr>
        <w:pStyle w:val="ispAuthor"/>
        <w:rPr>
          <w:i w:val="0"/>
          <w:color w:val="00000A"/>
          <w:sz w:val="20"/>
          <w:szCs w:val="20"/>
          <w:vertAlign w:val="superscript"/>
        </w:rPr>
      </w:pPr>
      <w:r w:rsidRPr="00091EAE">
        <w:rPr>
          <w:i w:val="0"/>
          <w:sz w:val="20"/>
          <w:szCs w:val="20"/>
          <w:vertAlign w:val="superscript"/>
        </w:rPr>
        <w:t>3</w:t>
      </w:r>
      <w:r w:rsidRPr="00D44324">
        <w:rPr>
          <w:i w:val="0"/>
          <w:sz w:val="20"/>
          <w:szCs w:val="20"/>
          <w:vertAlign w:val="superscript"/>
          <w:lang w:val="en-US"/>
        </w:rPr>
        <w:t> </w:t>
      </w:r>
      <w:r w:rsidRPr="00D44324">
        <w:rPr>
          <w:sz w:val="20"/>
          <w:szCs w:val="20"/>
        </w:rPr>
        <w:t>С</w:t>
      </w:r>
      <w:r w:rsidRPr="00091EAE">
        <w:rPr>
          <w:sz w:val="20"/>
          <w:szCs w:val="20"/>
        </w:rPr>
        <w:t>.</w:t>
      </w:r>
      <w:r w:rsidRPr="00D44324">
        <w:rPr>
          <w:sz w:val="20"/>
          <w:szCs w:val="20"/>
        </w:rPr>
        <w:t>В</w:t>
      </w:r>
      <w:r w:rsidRPr="00091EAE">
        <w:rPr>
          <w:sz w:val="20"/>
          <w:szCs w:val="20"/>
        </w:rPr>
        <w:t>.</w:t>
      </w:r>
      <w:r w:rsidRPr="00675E83">
        <w:rPr>
          <w:sz w:val="20"/>
          <w:szCs w:val="20"/>
          <w:lang w:val="en-US"/>
        </w:rPr>
        <w:t> </w:t>
      </w:r>
      <w:r w:rsidRPr="00D44324">
        <w:rPr>
          <w:sz w:val="20"/>
          <w:szCs w:val="20"/>
        </w:rPr>
        <w:t>Григорьев</w:t>
      </w:r>
      <w:r w:rsidRPr="00091EAE">
        <w:rPr>
          <w:sz w:val="20"/>
          <w:szCs w:val="20"/>
        </w:rPr>
        <w:t xml:space="preserve"> &lt;</w:t>
      </w:r>
      <w:r w:rsidRPr="00D44324">
        <w:rPr>
          <w:sz w:val="20"/>
          <w:szCs w:val="20"/>
          <w:lang w:val="en-US"/>
        </w:rPr>
        <w:t>s</w:t>
      </w:r>
      <w:r w:rsidRPr="00091EAE">
        <w:rPr>
          <w:sz w:val="20"/>
          <w:szCs w:val="20"/>
        </w:rPr>
        <w:t>.</w:t>
      </w:r>
      <w:r w:rsidRPr="00D44324">
        <w:rPr>
          <w:sz w:val="20"/>
          <w:szCs w:val="20"/>
          <w:lang w:val="en-US"/>
        </w:rPr>
        <w:t>v</w:t>
      </w:r>
      <w:r w:rsidRPr="00091EAE">
        <w:rPr>
          <w:sz w:val="20"/>
          <w:szCs w:val="20"/>
        </w:rPr>
        <w:t>.</w:t>
      </w:r>
      <w:proofErr w:type="spellStart"/>
      <w:r w:rsidRPr="00D44324">
        <w:rPr>
          <w:sz w:val="20"/>
          <w:szCs w:val="20"/>
          <w:lang w:val="en-US"/>
        </w:rPr>
        <w:t>grigoriev</w:t>
      </w:r>
      <w:proofErr w:type="spellEnd"/>
      <w:r w:rsidRPr="00091EAE">
        <w:rPr>
          <w:sz w:val="20"/>
          <w:szCs w:val="20"/>
        </w:rPr>
        <w:t>@</w:t>
      </w:r>
      <w:proofErr w:type="spellStart"/>
      <w:r w:rsidRPr="00D44324">
        <w:rPr>
          <w:sz w:val="20"/>
          <w:szCs w:val="20"/>
          <w:lang w:val="en-US"/>
        </w:rPr>
        <w:t>spbu</w:t>
      </w:r>
      <w:proofErr w:type="spellEnd"/>
      <w:r w:rsidRPr="00091EAE">
        <w:rPr>
          <w:sz w:val="20"/>
          <w:szCs w:val="20"/>
        </w:rPr>
        <w:t>.</w:t>
      </w:r>
      <w:proofErr w:type="spellStart"/>
      <w:r w:rsidRPr="00D44324">
        <w:rPr>
          <w:sz w:val="20"/>
          <w:szCs w:val="20"/>
          <w:lang w:val="en-US"/>
        </w:rPr>
        <w:t>ru</w:t>
      </w:r>
      <w:proofErr w:type="spellEnd"/>
      <w:r w:rsidRPr="00091EAE">
        <w:rPr>
          <w:sz w:val="20"/>
          <w:szCs w:val="20"/>
        </w:rPr>
        <w:t>&gt;</w:t>
      </w:r>
    </w:p>
    <w:p w14:paraId="02DAD1C3" w14:textId="77777777" w:rsidR="00E57DAF" w:rsidRPr="00D44324" w:rsidRDefault="00E57DAF">
      <w:pPr>
        <w:pStyle w:val="ispAuthor"/>
        <w:rPr>
          <w:color w:val="00000A"/>
          <w:sz w:val="20"/>
          <w:szCs w:val="20"/>
        </w:rPr>
      </w:pPr>
      <w:r w:rsidRPr="00D44324">
        <w:rPr>
          <w:i w:val="0"/>
          <w:color w:val="00000A"/>
          <w:sz w:val="20"/>
          <w:szCs w:val="20"/>
          <w:vertAlign w:val="superscript"/>
        </w:rPr>
        <w:t>1, 3</w:t>
      </w:r>
      <w:r w:rsidRPr="00D44324">
        <w:rPr>
          <w:i w:val="0"/>
          <w:color w:val="00000A"/>
          <w:sz w:val="20"/>
          <w:szCs w:val="20"/>
          <w:vertAlign w:val="superscript"/>
          <w:lang w:val="en-US"/>
        </w:rPr>
        <w:t> </w:t>
      </w:r>
      <w:r w:rsidRPr="00D44324">
        <w:rPr>
          <w:color w:val="00000A"/>
          <w:sz w:val="20"/>
          <w:szCs w:val="20"/>
        </w:rPr>
        <w:t>Санкт-Петербургский государственный университет,</w:t>
      </w:r>
    </w:p>
    <w:p w14:paraId="1FADE861" w14:textId="77777777" w:rsidR="00E57DAF" w:rsidRPr="00D44324" w:rsidRDefault="00E57DAF">
      <w:pPr>
        <w:pStyle w:val="ispAuthor"/>
        <w:rPr>
          <w:sz w:val="20"/>
          <w:szCs w:val="20"/>
        </w:rPr>
      </w:pPr>
      <w:r w:rsidRPr="00D44324">
        <w:rPr>
          <w:color w:val="00000A"/>
          <w:sz w:val="20"/>
          <w:szCs w:val="20"/>
        </w:rPr>
        <w:t>199034, Россия, г. Санкт-Петербург, Университетская наб., д. 7/9.</w:t>
      </w:r>
    </w:p>
    <w:p w14:paraId="42CF56E0" w14:textId="77777777" w:rsidR="00AF6503" w:rsidRDefault="00E57DAF" w:rsidP="00034AF2">
      <w:pPr>
        <w:pStyle w:val="ispAnotation0"/>
        <w:ind w:firstLine="0"/>
        <w:rPr>
          <w:rStyle w:val="ispAnotation2"/>
        </w:rPr>
      </w:pPr>
      <w:r>
        <w:t>Аннотация</w:t>
      </w:r>
      <w:r>
        <w:rPr>
          <w:rStyle w:val="ispAnotation2"/>
        </w:rPr>
        <w:t xml:space="preserve">. </w:t>
      </w:r>
    </w:p>
    <w:p w14:paraId="6DB8901A" w14:textId="0818571E" w:rsidR="00E57DAF" w:rsidRPr="00F4699D" w:rsidRDefault="00C00F0D" w:rsidP="00034AF2">
      <w:pPr>
        <w:pStyle w:val="ispAnotation0"/>
        <w:ind w:firstLine="0"/>
        <w:rPr>
          <w:b w:val="0"/>
        </w:rPr>
      </w:pPr>
      <w:r w:rsidRPr="00AF6503">
        <w:rPr>
          <w:b w:val="0"/>
        </w:rPr>
        <w:t>Теория формальных языков и, в частности, контекстно-свободные</w:t>
      </w:r>
      <w:r>
        <w:rPr>
          <w:b w:val="0"/>
        </w:rPr>
        <w:t xml:space="preserve"> (КС)</w:t>
      </w:r>
      <w:r w:rsidRPr="00AF6503">
        <w:rPr>
          <w:b w:val="0"/>
        </w:rPr>
        <w:t xml:space="preserve"> грамматики активно изучаются и находят широкое применение во многих областях. </w:t>
      </w:r>
      <w:r>
        <w:rPr>
          <w:b w:val="0"/>
        </w:rPr>
        <w:t xml:space="preserve">Например, в биоинформатике в задачах распознавания и классификации иногда необходимо найти подпоследовательности генетических цепочек, обладающие некоторыми характерными чертами, которые могут быть описаны с помощью грамматики. Задача поиска этих </w:t>
      </w:r>
      <w:proofErr w:type="spellStart"/>
      <w:r>
        <w:rPr>
          <w:b w:val="0"/>
        </w:rPr>
        <w:t>подпоследовательностей</w:t>
      </w:r>
      <w:proofErr w:type="spellEnd"/>
      <w:r>
        <w:rPr>
          <w:b w:val="0"/>
        </w:rPr>
        <w:t xml:space="preserve"> сводится к проверке их принадлежности языку, заданному грамматикой.  Такие области, как биоинформатика, требуют работы с большими объёмами данных, что приводит к необходимости усовершенствования существующих методов синтаксического анализа</w:t>
      </w:r>
      <w:r w:rsidRPr="003931BF">
        <w:rPr>
          <w:b w:val="0"/>
        </w:rPr>
        <w:t>.</w:t>
      </w:r>
      <w:r>
        <w:rPr>
          <w:b w:val="0"/>
        </w:rPr>
        <w:t xml:space="preserve"> </w:t>
      </w:r>
      <w:r w:rsidR="001B6A19" w:rsidRPr="003A06E5">
        <w:rPr>
          <w:b w:val="0"/>
        </w:rPr>
        <w:t xml:space="preserve">На данный момент </w:t>
      </w:r>
      <w:r w:rsidR="007A0BEB">
        <w:rPr>
          <w:b w:val="0"/>
        </w:rPr>
        <w:t xml:space="preserve">среди </w:t>
      </w:r>
      <w:r w:rsidR="001B6A19" w:rsidRPr="003A06E5">
        <w:rPr>
          <w:b w:val="0"/>
        </w:rPr>
        <w:t>алгоритмо</w:t>
      </w:r>
      <w:r w:rsidR="00592C6D">
        <w:rPr>
          <w:b w:val="0"/>
        </w:rPr>
        <w:t>в</w:t>
      </w:r>
      <w:r w:rsidR="001B6A19" w:rsidRPr="003A06E5">
        <w:rPr>
          <w:b w:val="0"/>
        </w:rPr>
        <w:t xml:space="preserve"> синтаксического анализа, работающи</w:t>
      </w:r>
      <w:r w:rsidR="00592C6D">
        <w:rPr>
          <w:b w:val="0"/>
        </w:rPr>
        <w:t>х</w:t>
      </w:r>
      <w:r w:rsidR="001B6A19" w:rsidRPr="003A06E5">
        <w:rPr>
          <w:b w:val="0"/>
        </w:rPr>
        <w:t xml:space="preserve"> с любой КС-грамматикой, </w:t>
      </w:r>
      <w:r w:rsidR="00592C6D" w:rsidRPr="003A06E5">
        <w:rPr>
          <w:b w:val="0"/>
        </w:rPr>
        <w:t xml:space="preserve">самым асимптотически эффективным </w:t>
      </w:r>
      <w:r w:rsidR="001B6A19" w:rsidRPr="003A06E5">
        <w:rPr>
          <w:b w:val="0"/>
        </w:rPr>
        <w:t xml:space="preserve">является алгоритм </w:t>
      </w:r>
      <w:proofErr w:type="spellStart"/>
      <w:r w:rsidR="001B6A19" w:rsidRPr="003A06E5">
        <w:rPr>
          <w:b w:val="0"/>
        </w:rPr>
        <w:t>Валианта</w:t>
      </w:r>
      <w:proofErr w:type="spellEnd"/>
      <w:r w:rsidR="00592C6D">
        <w:rPr>
          <w:b w:val="0"/>
        </w:rPr>
        <w:t>, основанный на использовании</w:t>
      </w:r>
      <w:r w:rsidR="001B6A19" w:rsidRPr="003A06E5">
        <w:rPr>
          <w:b w:val="0"/>
        </w:rPr>
        <w:t xml:space="preserve"> матричных операций. </w:t>
      </w:r>
      <w:r w:rsidR="001B6A19">
        <w:rPr>
          <w:b w:val="0"/>
        </w:rPr>
        <w:t>В данной работе предложена модификация</w:t>
      </w:r>
      <w:r w:rsidR="001B6A19" w:rsidRPr="001B6A19">
        <w:rPr>
          <w:b w:val="0"/>
        </w:rPr>
        <w:t xml:space="preserve"> </w:t>
      </w:r>
      <w:r w:rsidR="001B6A19">
        <w:rPr>
          <w:b w:val="0"/>
        </w:rPr>
        <w:t>данного алгоритма,</w:t>
      </w:r>
      <w:r w:rsidR="005B2D2D">
        <w:rPr>
          <w:b w:val="0"/>
        </w:rPr>
        <w:t xml:space="preserve"> </w:t>
      </w:r>
      <w:r w:rsidR="001B6A19">
        <w:rPr>
          <w:b w:val="0"/>
        </w:rPr>
        <w:t>о</w:t>
      </w:r>
      <w:r w:rsidR="005B2D2D">
        <w:rPr>
          <w:b w:val="0"/>
        </w:rPr>
        <w:t xml:space="preserve">сновным достоинством </w:t>
      </w:r>
      <w:r w:rsidR="001B6A19">
        <w:rPr>
          <w:b w:val="0"/>
        </w:rPr>
        <w:t>которой</w:t>
      </w:r>
      <w:r w:rsidR="005B2D2D">
        <w:rPr>
          <w:b w:val="0"/>
        </w:rPr>
        <w:t xml:space="preserve"> является возможность разбиения матрицы разбора на подслои непересекающихся подматриц, которые могут быть обработаны независимо. Предложенная версия алгоритма легко адаптир</w:t>
      </w:r>
      <w:r w:rsidR="00592C6D">
        <w:rPr>
          <w:b w:val="0"/>
        </w:rPr>
        <w:t>уется</w:t>
      </w:r>
      <w:r w:rsidR="005B2D2D">
        <w:rPr>
          <w:b w:val="0"/>
        </w:rPr>
        <w:t xml:space="preserve"> к задаче поиска подстрок</w:t>
      </w:r>
      <w:r w:rsidR="003E7672">
        <w:rPr>
          <w:b w:val="0"/>
        </w:rPr>
        <w:t xml:space="preserve">. Проведенные эксперименты показывают, что модификация сохранила </w:t>
      </w:r>
      <w:r w:rsidR="002D3EF4">
        <w:rPr>
          <w:b w:val="0"/>
        </w:rPr>
        <w:t>основные</w:t>
      </w:r>
      <w:r w:rsidR="003E7672">
        <w:rPr>
          <w:b w:val="0"/>
        </w:rPr>
        <w:t xml:space="preserve"> преимущества исходного алгоритма, </w:t>
      </w:r>
      <w:r w:rsidR="002D3EF4">
        <w:rPr>
          <w:b w:val="0"/>
        </w:rPr>
        <w:t>главное из которых</w:t>
      </w:r>
      <w:r w:rsidR="003E7672">
        <w:rPr>
          <w:b w:val="0"/>
        </w:rPr>
        <w:t xml:space="preserve"> </w:t>
      </w:r>
      <w:r w:rsidR="00592C6D">
        <w:rPr>
          <w:b w:val="0"/>
        </w:rPr>
        <w:t xml:space="preserve">– </w:t>
      </w:r>
      <w:r w:rsidR="003E7672">
        <w:rPr>
          <w:b w:val="0"/>
        </w:rPr>
        <w:t>высок</w:t>
      </w:r>
      <w:r w:rsidR="002D3EF4">
        <w:rPr>
          <w:b w:val="0"/>
        </w:rPr>
        <w:t>ая</w:t>
      </w:r>
      <w:r w:rsidR="003E7672">
        <w:rPr>
          <w:b w:val="0"/>
        </w:rPr>
        <w:t xml:space="preserve"> производительность, полученн</w:t>
      </w:r>
      <w:r w:rsidR="002D3EF4">
        <w:rPr>
          <w:b w:val="0"/>
        </w:rPr>
        <w:t>ая</w:t>
      </w:r>
      <w:r w:rsidR="003E7672">
        <w:rPr>
          <w:b w:val="0"/>
        </w:rPr>
        <w:t xml:space="preserve"> за счет использования эффективных методов перемножения матриц</w:t>
      </w:r>
      <w:r w:rsidR="00754047">
        <w:rPr>
          <w:b w:val="0"/>
        </w:rPr>
        <w:t>. Также модифицированная версия</w:t>
      </w:r>
      <w:r w:rsidR="003E7672">
        <w:rPr>
          <w:b w:val="0"/>
        </w:rPr>
        <w:t xml:space="preserve"> позволила заметно </w:t>
      </w:r>
      <w:r w:rsidR="000E0416">
        <w:rPr>
          <w:b w:val="0"/>
        </w:rPr>
        <w:t>уменьшить</w:t>
      </w:r>
      <w:r w:rsidR="003E7672">
        <w:rPr>
          <w:b w:val="0"/>
        </w:rPr>
        <w:t xml:space="preserve"> время, затрачиваемое на поиск подстрок, сократив большое количество избыточных вычислений.</w:t>
      </w:r>
    </w:p>
    <w:p w14:paraId="5C7D357F" w14:textId="77777777" w:rsidR="00E57DAF" w:rsidRPr="00D44324" w:rsidRDefault="00E57DAF" w:rsidP="00034AF2">
      <w:pPr>
        <w:pStyle w:val="aff2"/>
        <w:ind w:firstLine="0"/>
        <w:rPr>
          <w:b/>
        </w:rPr>
      </w:pPr>
      <w:r>
        <w:rPr>
          <w:b/>
        </w:rPr>
        <w:t>Ключевые слова:</w:t>
      </w:r>
      <w:r>
        <w:t xml:space="preserve"> </w:t>
      </w:r>
      <w:r>
        <w:rPr>
          <w:rStyle w:val="ispAnotation"/>
          <w:b w:val="0"/>
        </w:rPr>
        <w:t>синтаксический анализ; контекстно-свободные грамматики; матричные операции.</w:t>
      </w:r>
    </w:p>
    <w:p w14:paraId="4A7A334F" w14:textId="77777777" w:rsidR="00E57DAF" w:rsidRDefault="00E57DAF" w:rsidP="00034AF2">
      <w:pPr>
        <w:pStyle w:val="aff2"/>
        <w:ind w:firstLine="0"/>
        <w:rPr>
          <w:b/>
        </w:rPr>
      </w:pPr>
      <w:r>
        <w:rPr>
          <w:b/>
          <w:lang w:val="en-US"/>
        </w:rPr>
        <w:t>DOI</w:t>
      </w:r>
      <w:proofErr w:type="gramStart"/>
      <w:r>
        <w:rPr>
          <w:b/>
        </w:rPr>
        <w:t xml:space="preserve">: </w:t>
      </w:r>
      <w:r>
        <w:rPr>
          <w:b/>
          <w:shd w:val="clear" w:color="auto" w:fill="FFFF00"/>
        </w:rPr>
        <w:t>???</w:t>
      </w:r>
      <w:proofErr w:type="gramEnd"/>
    </w:p>
    <w:p w14:paraId="4D0F464C" w14:textId="77777777" w:rsidR="00E57DAF" w:rsidRDefault="00E57DAF" w:rsidP="00034AF2">
      <w:pPr>
        <w:pStyle w:val="aff2"/>
        <w:ind w:firstLine="0"/>
      </w:pPr>
      <w:r>
        <w:rPr>
          <w:b/>
        </w:rPr>
        <w:t xml:space="preserve">Для цитирования: </w:t>
      </w:r>
      <w:r>
        <w:rPr>
          <w:rStyle w:val="ispAnotation"/>
          <w:b w:val="0"/>
        </w:rPr>
        <w:t xml:space="preserve">Сусанина Ю.А., </w:t>
      </w:r>
      <w:proofErr w:type="spellStart"/>
      <w:r>
        <w:rPr>
          <w:rStyle w:val="ispAnotation"/>
          <w:b w:val="0"/>
        </w:rPr>
        <w:t>Явейн</w:t>
      </w:r>
      <w:proofErr w:type="spellEnd"/>
      <w:r>
        <w:rPr>
          <w:rStyle w:val="ispAnotation"/>
          <w:b w:val="0"/>
        </w:rPr>
        <w:t xml:space="preserve"> А.Н., Григорьев С.В. Заголовок статьи. Труды ИСП РАН</w:t>
      </w:r>
      <w:r>
        <w:t xml:space="preserve">, </w:t>
      </w:r>
      <w:proofErr w:type="gramStart"/>
      <w:r>
        <w:rPr>
          <w:shd w:val="clear" w:color="auto" w:fill="FFFF00"/>
        </w:rPr>
        <w:t>том ?</w:t>
      </w:r>
      <w:proofErr w:type="gramEnd"/>
      <w:r>
        <w:rPr>
          <w:shd w:val="clear" w:color="auto" w:fill="FFFF00"/>
        </w:rPr>
        <w:t xml:space="preserve">, </w:t>
      </w:r>
      <w:proofErr w:type="spellStart"/>
      <w:r>
        <w:rPr>
          <w:shd w:val="clear" w:color="auto" w:fill="FFFF00"/>
        </w:rPr>
        <w:t>вып</w:t>
      </w:r>
      <w:proofErr w:type="spellEnd"/>
      <w:r>
        <w:rPr>
          <w:shd w:val="clear" w:color="auto" w:fill="FFFF00"/>
        </w:rPr>
        <w:t>. ?</w:t>
      </w:r>
      <w:r>
        <w:t xml:space="preserve">, </w:t>
      </w:r>
      <w:r>
        <w:rPr>
          <w:rStyle w:val="ispAnotation"/>
          <w:b w:val="0"/>
        </w:rPr>
        <w:t>2019 г.,</w:t>
      </w:r>
      <w:r>
        <w:t xml:space="preserve"> </w:t>
      </w:r>
      <w:r>
        <w:rPr>
          <w:rStyle w:val="ispAnotation"/>
          <w:b w:val="0"/>
        </w:rPr>
        <w:t xml:space="preserve">стр. </w:t>
      </w:r>
      <w:r>
        <w:rPr>
          <w:rStyle w:val="ispAnotation"/>
          <w:b w:val="0"/>
          <w:shd w:val="clear" w:color="auto" w:fill="FFFF00"/>
        </w:rPr>
        <w:t>?-?</w:t>
      </w:r>
      <w:r>
        <w:rPr>
          <w:rStyle w:val="ispAnotation"/>
          <w:b w:val="0"/>
        </w:rPr>
        <w:t>. DOI</w:t>
      </w:r>
      <w:proofErr w:type="gramStart"/>
      <w:r>
        <w:rPr>
          <w:rStyle w:val="ispAnotation"/>
          <w:b w:val="0"/>
        </w:rPr>
        <w:t xml:space="preserve">: </w:t>
      </w:r>
      <w:r>
        <w:rPr>
          <w:rStyle w:val="ispAnotation"/>
          <w:b w:val="0"/>
          <w:shd w:val="clear" w:color="auto" w:fill="FFFF00"/>
        </w:rPr>
        <w:t>???</w:t>
      </w:r>
      <w:proofErr w:type="gramEnd"/>
    </w:p>
    <w:p w14:paraId="5E08C153" w14:textId="77777777" w:rsidR="00E57DAF" w:rsidRDefault="00E57DAF">
      <w:pPr>
        <w:pStyle w:val="ispSubHeader-2level"/>
      </w:pPr>
      <w:r>
        <w:lastRenderedPageBreak/>
        <w:t>1. Введение</w:t>
      </w:r>
    </w:p>
    <w:p w14:paraId="10ED86B0" w14:textId="0B5B4687" w:rsidR="00E57DAF" w:rsidRPr="00D44324" w:rsidRDefault="00E57DAF" w:rsidP="00231D37">
      <w:pPr>
        <w:pStyle w:val="ispTextmain"/>
        <w:ind w:firstLine="0"/>
        <w:rPr>
          <w:sz w:val="20"/>
          <w:szCs w:val="20"/>
        </w:rPr>
      </w:pPr>
      <w:r w:rsidRPr="00D44324">
        <w:rPr>
          <w:sz w:val="20"/>
          <w:szCs w:val="20"/>
        </w:rPr>
        <w:t xml:space="preserve">После того, как </w:t>
      </w:r>
      <w:proofErr w:type="spellStart"/>
      <w:r w:rsidRPr="00D44324">
        <w:rPr>
          <w:sz w:val="20"/>
          <w:szCs w:val="20"/>
        </w:rPr>
        <w:t>Ноам</w:t>
      </w:r>
      <w:proofErr w:type="spellEnd"/>
      <w:r w:rsidRPr="00D44324">
        <w:rPr>
          <w:sz w:val="20"/>
          <w:szCs w:val="20"/>
        </w:rPr>
        <w:t xml:space="preserve"> Хомский внес существенный вклад в развитие теории формальных языков, выделенный им тип грамматик — контекстно-свободные (КС)</w:t>
      </w:r>
      <w:r w:rsidR="00091EAE">
        <w:rPr>
          <w:sz w:val="20"/>
          <w:szCs w:val="20"/>
        </w:rPr>
        <w:t xml:space="preserve"> </w:t>
      </w:r>
      <w:r w:rsidR="00091EAE" w:rsidRPr="00D44324">
        <w:rPr>
          <w:sz w:val="20"/>
          <w:szCs w:val="20"/>
        </w:rPr>
        <w:t>— начали</w:t>
      </w:r>
      <w:r w:rsidRPr="00D44324">
        <w:rPr>
          <w:sz w:val="20"/>
          <w:szCs w:val="20"/>
        </w:rPr>
        <w:t xml:space="preserve"> активно изучаться и в дальнейшем нашли широкое применение во многих областях [</w:t>
      </w:r>
      <w:r w:rsidR="0076044E">
        <w:rPr>
          <w:sz w:val="20"/>
          <w:szCs w:val="20"/>
        </w:rPr>
        <w:t>2</w:t>
      </w:r>
      <w:r w:rsidRPr="00D44324">
        <w:rPr>
          <w:sz w:val="20"/>
          <w:szCs w:val="20"/>
        </w:rPr>
        <w:t>]</w:t>
      </w:r>
      <w:r w:rsidR="00091EAE">
        <w:rPr>
          <w:sz w:val="20"/>
          <w:szCs w:val="20"/>
        </w:rPr>
        <w:t>,</w:t>
      </w:r>
      <w:r w:rsidRPr="00D44324">
        <w:rPr>
          <w:sz w:val="20"/>
          <w:szCs w:val="20"/>
        </w:rPr>
        <w:t xml:space="preserve"> </w:t>
      </w:r>
      <w:r w:rsidR="00091EAE">
        <w:rPr>
          <w:sz w:val="20"/>
          <w:szCs w:val="20"/>
        </w:rPr>
        <w:t>п</w:t>
      </w:r>
      <w:r w:rsidRPr="00D44324">
        <w:rPr>
          <w:sz w:val="20"/>
          <w:szCs w:val="20"/>
        </w:rPr>
        <w:t>режде всего</w:t>
      </w:r>
      <w:r w:rsidR="00091EAE">
        <w:rPr>
          <w:sz w:val="20"/>
          <w:szCs w:val="20"/>
        </w:rPr>
        <w:t>,</w:t>
      </w:r>
      <w:r w:rsidRPr="00D44324">
        <w:rPr>
          <w:sz w:val="20"/>
          <w:szCs w:val="20"/>
        </w:rPr>
        <w:t xml:space="preserve"> в информатике — для описания естественных языков и языков программирования. Также существует множество исследований, которые показывают эффективность использования КС-грамматик в биоинформатике [].</w:t>
      </w:r>
    </w:p>
    <w:p w14:paraId="0354D93F" w14:textId="2E926C1C" w:rsidR="00E57DAF" w:rsidRPr="00D44324" w:rsidRDefault="00E57DAF" w:rsidP="00231D37">
      <w:pPr>
        <w:pStyle w:val="ispTextmain"/>
        <w:ind w:firstLine="0"/>
        <w:rPr>
          <w:sz w:val="20"/>
          <w:szCs w:val="20"/>
        </w:rPr>
      </w:pPr>
      <w:r w:rsidRPr="00D44324">
        <w:rPr>
          <w:sz w:val="20"/>
          <w:szCs w:val="20"/>
        </w:rPr>
        <w:t xml:space="preserve">Хорошим примером является возможность применения </w:t>
      </w:r>
      <w:r w:rsidR="00091EAE">
        <w:rPr>
          <w:sz w:val="20"/>
          <w:szCs w:val="20"/>
        </w:rPr>
        <w:t>формальных языков</w:t>
      </w:r>
      <w:r w:rsidRPr="00D44324">
        <w:rPr>
          <w:sz w:val="20"/>
          <w:szCs w:val="20"/>
        </w:rPr>
        <w:t xml:space="preserve"> для решения задач распознавания и классификации, некоторые из которых основаны на том, что вторичная структура последовательностей ДНК и РНК содержит в себе важную информацию об организме. Характерные особенности вторичной структуры могут быть описаны с помощью КС-грамматики. Это позволяет свести проблемы распознавания и классификации к задаче синтаксического анализа (определения принадлежности некоторой строки к языку, заданному грамматикой). То есть </w:t>
      </w:r>
      <w:r w:rsidR="00091EAE">
        <w:rPr>
          <w:sz w:val="20"/>
          <w:szCs w:val="20"/>
        </w:rPr>
        <w:t>наличие</w:t>
      </w:r>
      <w:r w:rsidRPr="00D44324">
        <w:rPr>
          <w:sz w:val="20"/>
          <w:szCs w:val="20"/>
        </w:rPr>
        <w:t xml:space="preserve"> </w:t>
      </w:r>
      <w:proofErr w:type="spellStart"/>
      <w:r w:rsidRPr="00D44324">
        <w:rPr>
          <w:sz w:val="20"/>
          <w:szCs w:val="20"/>
        </w:rPr>
        <w:t>подпоследовательностей</w:t>
      </w:r>
      <w:proofErr w:type="spellEnd"/>
      <w:r w:rsidRPr="00D44324">
        <w:rPr>
          <w:sz w:val="20"/>
          <w:szCs w:val="20"/>
        </w:rPr>
        <w:t xml:space="preserve">, обладающих </w:t>
      </w:r>
      <w:r w:rsidR="00091EAE">
        <w:rPr>
          <w:sz w:val="20"/>
          <w:szCs w:val="20"/>
        </w:rPr>
        <w:t>некоторыми</w:t>
      </w:r>
      <w:r w:rsidRPr="00D44324">
        <w:rPr>
          <w:sz w:val="20"/>
          <w:szCs w:val="20"/>
        </w:rPr>
        <w:t xml:space="preserve"> особенностями, а также их расположение относительно друг друга помогают получить информацию о происхождении организма. Основной задачей было найти алгоритм синтаксического анализа, легко адаптируемый к задаче поиска подстрок, и, кроме того, </w:t>
      </w:r>
      <w:r w:rsidR="00091EAE" w:rsidRPr="00D44324">
        <w:rPr>
          <w:sz w:val="20"/>
          <w:szCs w:val="20"/>
        </w:rPr>
        <w:t>найденное решение должно быть максимально эффективным</w:t>
      </w:r>
      <w:r w:rsidR="00091EAE">
        <w:rPr>
          <w:sz w:val="20"/>
          <w:szCs w:val="20"/>
        </w:rPr>
        <w:t xml:space="preserve">, так как </w:t>
      </w:r>
      <w:r w:rsidRPr="00D44324">
        <w:rPr>
          <w:sz w:val="20"/>
          <w:szCs w:val="20"/>
        </w:rPr>
        <w:t xml:space="preserve">такая область применения, как биоинформатика, предполагает работу большими объемами </w:t>
      </w:r>
      <w:r w:rsidR="00D44324" w:rsidRPr="00D44324">
        <w:rPr>
          <w:sz w:val="20"/>
          <w:szCs w:val="20"/>
        </w:rPr>
        <w:t>данных</w:t>
      </w:r>
      <w:r w:rsidRPr="00D44324">
        <w:rPr>
          <w:sz w:val="20"/>
          <w:szCs w:val="20"/>
        </w:rPr>
        <w:t>.</w:t>
      </w:r>
    </w:p>
    <w:p w14:paraId="691EE80D" w14:textId="0C18213C" w:rsidR="00E57DAF" w:rsidRPr="00D44324" w:rsidRDefault="00E57DAF" w:rsidP="00231D37">
      <w:pPr>
        <w:pStyle w:val="ispTextmain"/>
        <w:ind w:firstLine="0"/>
        <w:rPr>
          <w:sz w:val="20"/>
          <w:szCs w:val="20"/>
        </w:rPr>
      </w:pPr>
      <w:r w:rsidRPr="00D44324">
        <w:rPr>
          <w:sz w:val="20"/>
          <w:szCs w:val="20"/>
        </w:rPr>
        <w:t>Большинство алгоритмов синтаксического анализа либо работают за кубическое время (</w:t>
      </w:r>
      <w:proofErr w:type="spellStart"/>
      <w:r w:rsidRPr="00D44324">
        <w:rPr>
          <w:sz w:val="20"/>
          <w:szCs w:val="20"/>
        </w:rPr>
        <w:t>Касами</w:t>
      </w:r>
      <w:proofErr w:type="spellEnd"/>
      <w:r w:rsidRPr="00D44324">
        <w:rPr>
          <w:sz w:val="20"/>
          <w:szCs w:val="20"/>
        </w:rPr>
        <w:t xml:space="preserve"> [</w:t>
      </w:r>
      <w:r w:rsidR="0076044E">
        <w:rPr>
          <w:sz w:val="20"/>
          <w:szCs w:val="20"/>
        </w:rPr>
        <w:t>3</w:t>
      </w:r>
      <w:r w:rsidRPr="00D44324">
        <w:rPr>
          <w:sz w:val="20"/>
          <w:szCs w:val="20"/>
        </w:rPr>
        <w:t xml:space="preserve">], </w:t>
      </w:r>
      <w:proofErr w:type="spellStart"/>
      <w:r w:rsidRPr="00D44324">
        <w:rPr>
          <w:sz w:val="20"/>
          <w:szCs w:val="20"/>
        </w:rPr>
        <w:t>Янгер</w:t>
      </w:r>
      <w:proofErr w:type="spellEnd"/>
      <w:r w:rsidRPr="00D44324">
        <w:rPr>
          <w:sz w:val="20"/>
          <w:szCs w:val="20"/>
        </w:rPr>
        <w:t xml:space="preserve"> [</w:t>
      </w:r>
      <w:r w:rsidR="0076044E">
        <w:rPr>
          <w:sz w:val="20"/>
          <w:szCs w:val="20"/>
        </w:rPr>
        <w:t>4</w:t>
      </w:r>
      <w:r w:rsidR="00D44324" w:rsidRPr="00D44324">
        <w:rPr>
          <w:sz w:val="20"/>
          <w:szCs w:val="20"/>
        </w:rPr>
        <w:t>], Эрли</w:t>
      </w:r>
      <w:r w:rsidRPr="00D44324">
        <w:rPr>
          <w:sz w:val="20"/>
          <w:szCs w:val="20"/>
        </w:rPr>
        <w:t xml:space="preserve"> [</w:t>
      </w:r>
      <w:r w:rsidR="006E29FE" w:rsidRPr="006E29FE">
        <w:rPr>
          <w:sz w:val="20"/>
          <w:szCs w:val="20"/>
        </w:rPr>
        <w:t>10</w:t>
      </w:r>
      <w:r w:rsidRPr="00D44324">
        <w:rPr>
          <w:sz w:val="20"/>
          <w:szCs w:val="20"/>
        </w:rPr>
        <w:t>]), либо применяются только к определенным подклассам КС-грамматик (</w:t>
      </w:r>
      <w:proofErr w:type="spellStart"/>
      <w:r w:rsidRPr="00D44324">
        <w:rPr>
          <w:sz w:val="20"/>
          <w:szCs w:val="20"/>
        </w:rPr>
        <w:t>Бернарди</w:t>
      </w:r>
      <w:proofErr w:type="spellEnd"/>
      <w:r w:rsidRPr="00D44324">
        <w:rPr>
          <w:sz w:val="20"/>
          <w:szCs w:val="20"/>
        </w:rPr>
        <w:t xml:space="preserve">, </w:t>
      </w:r>
      <w:proofErr w:type="spellStart"/>
      <w:r w:rsidRPr="00D44324">
        <w:rPr>
          <w:sz w:val="20"/>
          <w:szCs w:val="20"/>
        </w:rPr>
        <w:t>Клауссен</w:t>
      </w:r>
      <w:proofErr w:type="spellEnd"/>
      <w:r w:rsidRPr="00D44324">
        <w:rPr>
          <w:sz w:val="20"/>
          <w:szCs w:val="20"/>
        </w:rPr>
        <w:t xml:space="preserve"> []). На данный момент самым асимптотически эффективным алгоритмом синтаксического анализа, работающим </w:t>
      </w:r>
      <w:r w:rsidR="00D44324" w:rsidRPr="00D44324">
        <w:rPr>
          <w:sz w:val="20"/>
          <w:szCs w:val="20"/>
        </w:rPr>
        <w:t>с любой КС-грамматикой,</w:t>
      </w:r>
      <w:r w:rsidRPr="00D44324">
        <w:rPr>
          <w:sz w:val="20"/>
          <w:szCs w:val="20"/>
        </w:rPr>
        <w:t xml:space="preserve"> является алгоритм </w:t>
      </w:r>
      <w:proofErr w:type="spellStart"/>
      <w:r w:rsidRPr="00D44324">
        <w:rPr>
          <w:sz w:val="20"/>
          <w:szCs w:val="20"/>
        </w:rPr>
        <w:t>Валианта</w:t>
      </w:r>
      <w:proofErr w:type="spellEnd"/>
      <w:r w:rsidRPr="00D44324">
        <w:rPr>
          <w:sz w:val="20"/>
          <w:szCs w:val="20"/>
        </w:rPr>
        <w:t xml:space="preserve"> [</w:t>
      </w:r>
      <w:r w:rsidR="0076044E">
        <w:rPr>
          <w:sz w:val="20"/>
          <w:szCs w:val="20"/>
        </w:rPr>
        <w:t>5</w:t>
      </w:r>
      <w:r w:rsidRPr="00D44324">
        <w:rPr>
          <w:sz w:val="20"/>
          <w:szCs w:val="20"/>
        </w:rPr>
        <w:t xml:space="preserve">]. Результатом его работы для линейного входа является матрица разбора, каждый элемент которой отвечает за выводимость конкретной подстроки. </w:t>
      </w:r>
      <w:proofErr w:type="spellStart"/>
      <w:r w:rsidRPr="00D44324">
        <w:rPr>
          <w:sz w:val="20"/>
          <w:szCs w:val="20"/>
        </w:rPr>
        <w:t>Валиант</w:t>
      </w:r>
      <w:proofErr w:type="spellEnd"/>
      <w:r w:rsidRPr="00D44324">
        <w:rPr>
          <w:sz w:val="20"/>
          <w:szCs w:val="20"/>
        </w:rPr>
        <w:t xml:space="preserve"> смог добиться улучшения вычислительной сложности за счет использования матричных операций. Для входной строки длины </w:t>
      </w:r>
      <w:r w:rsidRPr="00D44324">
        <w:rPr>
          <w:sz w:val="20"/>
          <w:szCs w:val="20"/>
          <w:lang w:val="en-US"/>
        </w:rPr>
        <w:t>n</w:t>
      </w:r>
      <w:r w:rsidRPr="00D44324">
        <w:rPr>
          <w:sz w:val="20"/>
          <w:szCs w:val="20"/>
        </w:rPr>
        <w:t xml:space="preserve"> алгоритм заканчивает свою работу за время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sidR="00091EAE">
        <w:rPr>
          <w:sz w:val="20"/>
          <w:szCs w:val="20"/>
        </w:rPr>
        <w:t>,</w:t>
      </w:r>
      <w:r w:rsidRPr="00D44324">
        <w:rPr>
          <w:sz w:val="20"/>
          <w:szCs w:val="20"/>
        </w:rPr>
        <w:t xml:space="preserve"> необходимое для </w:t>
      </w:r>
      <w:r w:rsidR="00A665B1" w:rsidRPr="00D44324">
        <w:rPr>
          <w:sz w:val="20"/>
          <w:szCs w:val="20"/>
        </w:rPr>
        <w:t>перемножения двух</w:t>
      </w:r>
      <w:r w:rsidRPr="00D44324">
        <w:rPr>
          <w:sz w:val="20"/>
          <w:szCs w:val="20"/>
        </w:rPr>
        <w:t xml:space="preserve">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 xml:space="preserve">. Более того, данный данный алгоритм был расширен для конъюнктивных и булевых грамматик, которые обладают большей </w:t>
      </w:r>
      <w:r w:rsidR="0014147A" w:rsidRPr="00D44324">
        <w:rPr>
          <w:sz w:val="20"/>
          <w:szCs w:val="20"/>
        </w:rPr>
        <w:t>выразительностью [</w:t>
      </w:r>
      <w:r w:rsidR="0076044E">
        <w:rPr>
          <w:sz w:val="20"/>
          <w:szCs w:val="20"/>
        </w:rPr>
        <w:t>1,7,8</w:t>
      </w:r>
      <w:r w:rsidRPr="00D44324">
        <w:rPr>
          <w:sz w:val="20"/>
          <w:szCs w:val="20"/>
        </w:rPr>
        <w:t xml:space="preserve">]. Однако алгоритм </w:t>
      </w:r>
      <w:proofErr w:type="spellStart"/>
      <w:r w:rsidRPr="00D44324">
        <w:rPr>
          <w:sz w:val="20"/>
          <w:szCs w:val="20"/>
        </w:rPr>
        <w:t>Валианта</w:t>
      </w:r>
      <w:proofErr w:type="spellEnd"/>
      <w:r w:rsidRPr="00D44324">
        <w:rPr>
          <w:sz w:val="20"/>
          <w:szCs w:val="20"/>
        </w:rPr>
        <w:t xml:space="preserve"> плохо применим к описанной выше проблеме поиска подстрок, так как он будет выполнять много лишних вызовов перемножения матриц.</w:t>
      </w:r>
    </w:p>
    <w:p w14:paraId="61B93455" w14:textId="26BD45A9" w:rsidR="00E57DAF" w:rsidRPr="00D44324" w:rsidRDefault="00E57DAF" w:rsidP="00231D37">
      <w:pPr>
        <w:pStyle w:val="ispTextmain"/>
        <w:ind w:firstLine="0"/>
        <w:rPr>
          <w:sz w:val="20"/>
          <w:szCs w:val="20"/>
        </w:rPr>
      </w:pPr>
      <w:r w:rsidRPr="00D44324">
        <w:rPr>
          <w:sz w:val="20"/>
          <w:szCs w:val="20"/>
        </w:rPr>
        <w:t xml:space="preserve">В данной работе предложена модификация алгоритма </w:t>
      </w:r>
      <w:proofErr w:type="spellStart"/>
      <w:r w:rsidRPr="00D44324">
        <w:rPr>
          <w:sz w:val="20"/>
          <w:szCs w:val="20"/>
        </w:rPr>
        <w:t>Валианта</w:t>
      </w:r>
      <w:proofErr w:type="spellEnd"/>
      <w:r w:rsidRPr="00D44324">
        <w:rPr>
          <w:sz w:val="20"/>
          <w:szCs w:val="20"/>
        </w:rPr>
        <w:t>. За счет изменения порядка вычисления перемножений матриц появилась возможность разбиения матрицы разбора на слои непересекающихся подматриц. Предложенный подход частично решает п</w:t>
      </w:r>
      <w:r w:rsidR="00A665B1">
        <w:rPr>
          <w:sz w:val="20"/>
          <w:szCs w:val="20"/>
        </w:rPr>
        <w:t>р</w:t>
      </w:r>
      <w:r w:rsidRPr="00D44324">
        <w:rPr>
          <w:sz w:val="20"/>
          <w:szCs w:val="20"/>
        </w:rPr>
        <w:t xml:space="preserve">облему поиска подстрок. Кроме </w:t>
      </w:r>
      <w:r w:rsidRPr="00D44324">
        <w:rPr>
          <w:sz w:val="20"/>
          <w:szCs w:val="20"/>
        </w:rPr>
        <w:lastRenderedPageBreak/>
        <w:t>того, каждая матрица слоя может обрабатываться независимо, что в дальнейшем позволит повысить эффективность алгоритма, используя техники</w:t>
      </w:r>
      <w:r w:rsidR="00D830BD">
        <w:rPr>
          <w:sz w:val="20"/>
          <w:szCs w:val="20"/>
        </w:rPr>
        <w:t xml:space="preserve"> параллельных вычислений</w:t>
      </w:r>
      <w:r w:rsidRPr="00D44324">
        <w:rPr>
          <w:sz w:val="20"/>
          <w:szCs w:val="20"/>
        </w:rPr>
        <w:t xml:space="preserve">. </w:t>
      </w:r>
    </w:p>
    <w:p w14:paraId="19198A28" w14:textId="77777777" w:rsidR="00E57DAF" w:rsidRPr="00D44324" w:rsidRDefault="00E57DAF" w:rsidP="00231D37">
      <w:pPr>
        <w:pStyle w:val="ispTextmain"/>
        <w:ind w:firstLine="0"/>
        <w:rPr>
          <w:sz w:val="20"/>
          <w:szCs w:val="20"/>
        </w:rPr>
      </w:pPr>
      <w:r w:rsidRPr="00D44324">
        <w:rPr>
          <w:sz w:val="20"/>
          <w:szCs w:val="20"/>
        </w:rPr>
        <w:t xml:space="preserve">Работа организована следующим образом. В разделе 2 даны основные понятия и приведен исходный алгоритм </w:t>
      </w:r>
      <w:proofErr w:type="spellStart"/>
      <w:r w:rsidRPr="00D44324">
        <w:rPr>
          <w:sz w:val="20"/>
          <w:szCs w:val="20"/>
        </w:rPr>
        <w:t>Валианта</w:t>
      </w:r>
      <w:proofErr w:type="spellEnd"/>
      <w:r w:rsidRPr="00D44324">
        <w:rPr>
          <w:sz w:val="20"/>
          <w:szCs w:val="20"/>
        </w:rPr>
        <w:t>; в разделе 3 представлена модификация данного алгоритма, легко адаптируемая к задаче поиска-подстрок и позволяющая повысить использование параллельных техник, а также  доказана корректность и приведена оценка сложности модифицированный версии; в разделе 4 показана применимость предложенного нами подхода к задаче поиска подстрок; в разделе 5 представлены результаты проведенных экспериментов; заключение и направления будущих исследований приведены в разделе 6.</w:t>
      </w:r>
    </w:p>
    <w:p w14:paraId="03D5DBE1" w14:textId="77777777" w:rsidR="00E57DAF" w:rsidRDefault="00E57DAF">
      <w:pPr>
        <w:pStyle w:val="ispSubHeader-2level"/>
      </w:pPr>
      <w:r>
        <w:t>2. Обзор</w:t>
      </w:r>
    </w:p>
    <w:p w14:paraId="16F042E5" w14:textId="405181F5" w:rsidR="00231D37" w:rsidRDefault="00E57DAF" w:rsidP="00231D37">
      <w:pPr>
        <w:pStyle w:val="ispTextmain"/>
        <w:ind w:firstLine="0"/>
        <w:rPr>
          <w:sz w:val="20"/>
          <w:szCs w:val="20"/>
        </w:rPr>
      </w:pPr>
      <w:r w:rsidRPr="00D44324">
        <w:rPr>
          <w:sz w:val="20"/>
          <w:szCs w:val="20"/>
        </w:rPr>
        <w:t xml:space="preserve">В этом разделе мы </w:t>
      </w:r>
      <w:r w:rsidR="004210E8">
        <w:rPr>
          <w:sz w:val="20"/>
          <w:szCs w:val="20"/>
        </w:rPr>
        <w:t xml:space="preserve">введем основные определения и алгоритм </w:t>
      </w:r>
      <w:proofErr w:type="spellStart"/>
      <w:r w:rsidR="004210E8">
        <w:rPr>
          <w:sz w:val="20"/>
          <w:szCs w:val="20"/>
        </w:rPr>
        <w:t>Валианта</w:t>
      </w:r>
      <w:proofErr w:type="spellEnd"/>
      <w:r w:rsidR="004210E8">
        <w:rPr>
          <w:sz w:val="20"/>
          <w:szCs w:val="20"/>
        </w:rPr>
        <w:t>, на котором основывается предложенная в данной работе модификация.</w:t>
      </w:r>
    </w:p>
    <w:p w14:paraId="28F7EB22" w14:textId="60CA1ECD" w:rsidR="00231D37" w:rsidRPr="008C1269" w:rsidRDefault="00231D37" w:rsidP="00231D37">
      <w:pPr>
        <w:pStyle w:val="ispSubHeader-3level"/>
        <w:ind w:left="0" w:firstLine="0"/>
      </w:pPr>
      <w:r>
        <w:t xml:space="preserve">2.1 </w:t>
      </w:r>
      <w:r w:rsidR="008C1269">
        <w:t>Терминология</w:t>
      </w:r>
    </w:p>
    <w:p w14:paraId="5E1CAE40" w14:textId="6013F950" w:rsidR="00C207F6" w:rsidRDefault="00C207F6" w:rsidP="00231D37">
      <w:pPr>
        <w:pStyle w:val="ispTextmain"/>
        <w:ind w:firstLine="0"/>
        <w:rPr>
          <w:sz w:val="20"/>
          <w:szCs w:val="20"/>
        </w:rPr>
      </w:pPr>
      <w:r>
        <w:rPr>
          <w:sz w:val="20"/>
          <w:szCs w:val="20"/>
        </w:rPr>
        <w:t xml:space="preserve">Грамматикой будем называть четверку </w:t>
      </w:r>
      <m:oMath>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w:t>
      </w:r>
      <m:oMath>
        <m:r>
          <w:rPr>
            <w:rFonts w:ascii="Cambria Math" w:hAnsi="Cambria Math"/>
            <w:sz w:val="20"/>
            <w:szCs w:val="20"/>
          </w:rPr>
          <m:t>Σ</m:t>
        </m:r>
      </m:oMath>
      <w:r w:rsidRPr="00D44324">
        <w:rPr>
          <w:sz w:val="20"/>
          <w:szCs w:val="20"/>
        </w:rPr>
        <w:t xml:space="preserve"> </w:t>
      </w:r>
      <w:r>
        <w:rPr>
          <w:sz w:val="20"/>
          <w:szCs w:val="20"/>
        </w:rPr>
        <w:t>–</w:t>
      </w:r>
      <w:r w:rsidRPr="00D44324">
        <w:rPr>
          <w:sz w:val="20"/>
          <w:szCs w:val="20"/>
        </w:rPr>
        <w:t xml:space="preserve"> конечное множество терминальных символов</w:t>
      </w:r>
      <w:r>
        <w:rPr>
          <w:sz w:val="20"/>
          <w:szCs w:val="20"/>
        </w:rPr>
        <w:t xml:space="preserve">, </w:t>
      </w:r>
      <m:oMath>
        <m:r>
          <w:rPr>
            <w:rFonts w:ascii="Cambria Math" w:hAnsi="Cambria Math"/>
            <w:sz w:val="20"/>
            <w:szCs w:val="20"/>
            <w:lang w:val="en-US"/>
          </w:rPr>
          <m:t>N</m:t>
        </m:r>
      </m:oMath>
      <w:r w:rsidRPr="00C207F6">
        <w:rPr>
          <w:sz w:val="20"/>
          <w:szCs w:val="20"/>
        </w:rPr>
        <w:t xml:space="preserve"> </w:t>
      </w:r>
      <w:r>
        <w:rPr>
          <w:sz w:val="20"/>
          <w:szCs w:val="20"/>
        </w:rPr>
        <w:t>–</w:t>
      </w:r>
      <w:r w:rsidRPr="00C207F6">
        <w:rPr>
          <w:sz w:val="20"/>
          <w:szCs w:val="20"/>
        </w:rPr>
        <w:t xml:space="preserve"> </w:t>
      </w:r>
      <w:r>
        <w:rPr>
          <w:sz w:val="20"/>
          <w:szCs w:val="20"/>
        </w:rPr>
        <w:t xml:space="preserve">конечное множество нетерминальных символов, </w:t>
      </w:r>
      <m:oMath>
        <m:r>
          <w:rPr>
            <w:rFonts w:ascii="Cambria Math" w:hAnsi="Cambria Math"/>
            <w:sz w:val="20"/>
            <w:szCs w:val="20"/>
            <w:lang w:val="en-US"/>
          </w:rPr>
          <m:t>R</m:t>
        </m:r>
      </m:oMath>
      <w:r w:rsidRPr="00C207F6">
        <w:rPr>
          <w:sz w:val="20"/>
          <w:szCs w:val="20"/>
        </w:rPr>
        <w:t xml:space="preserve"> </w:t>
      </w:r>
      <w:r>
        <w:rPr>
          <w:sz w:val="20"/>
          <w:szCs w:val="20"/>
        </w:rPr>
        <w:t xml:space="preserve">–конечное множество правил вида </w:t>
      </w:r>
      <m:oMath>
        <m:r>
          <w:rPr>
            <w:rFonts w:ascii="Cambria Math" w:hAnsi="Cambria Math"/>
            <w:sz w:val="20"/>
            <w:szCs w:val="20"/>
          </w:rPr>
          <m:t>α→γ</m:t>
        </m:r>
      </m:oMath>
      <w:r>
        <w:rPr>
          <w:sz w:val="20"/>
          <w:szCs w:val="20"/>
        </w:rPr>
        <w:t xml:space="preserve">, где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γ∈</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r>
          <w:rPr>
            <w:rFonts w:ascii="Cambria Math" w:hAnsi="Cambria Math"/>
            <w:sz w:val="20"/>
            <w:szCs w:val="20"/>
          </w:rPr>
          <m:t>, V=Σ∪N</m:t>
        </m:r>
      </m:oMath>
      <w:r w:rsidR="00123F85" w:rsidRPr="00123F85">
        <w:rPr>
          <w:sz w:val="20"/>
          <w:szCs w:val="20"/>
        </w:rPr>
        <w:t xml:space="preserve"> </w:t>
      </w:r>
      <w:r w:rsidR="00123F85">
        <w:rPr>
          <w:sz w:val="20"/>
          <w:szCs w:val="20"/>
        </w:rPr>
        <w:t xml:space="preserve">и </w:t>
      </w:r>
      <m:oMath>
        <m:r>
          <w:rPr>
            <w:rFonts w:ascii="Cambria Math" w:hAnsi="Cambria Math"/>
            <w:sz w:val="20"/>
            <w:szCs w:val="20"/>
          </w:rPr>
          <m:t>S∈N</m:t>
        </m:r>
      </m:oMath>
      <w:r w:rsidR="00123F85">
        <w:rPr>
          <w:sz w:val="20"/>
          <w:szCs w:val="20"/>
        </w:rPr>
        <w:t xml:space="preserve"> – стартовый символ.</w:t>
      </w:r>
    </w:p>
    <w:p w14:paraId="7212A707" w14:textId="57AF2C3F" w:rsidR="00123F85" w:rsidRDefault="00123F85" w:rsidP="00231D37">
      <w:pPr>
        <w:pStyle w:val="ispTextmain"/>
        <w:ind w:firstLine="0"/>
        <w:rPr>
          <w:sz w:val="20"/>
          <w:szCs w:val="20"/>
        </w:rPr>
      </w:pPr>
      <w:r>
        <w:rPr>
          <w:sz w:val="20"/>
          <w:szCs w:val="20"/>
        </w:rPr>
        <w:t xml:space="preserve">Грамматика называется контекстно-свободной (КС), если любое ее правило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R</m:t>
        </m:r>
      </m:oMath>
      <w:r w:rsidRPr="00123F85">
        <w:rPr>
          <w:sz w:val="20"/>
          <w:szCs w:val="20"/>
        </w:rPr>
        <w:t xml:space="preserve"> </w:t>
      </w:r>
      <w:r>
        <w:rPr>
          <w:sz w:val="20"/>
          <w:szCs w:val="20"/>
        </w:rPr>
        <w:t xml:space="preserve">имеет вид </w:t>
      </w:r>
      <m:oMath>
        <m:r>
          <w:rPr>
            <w:rFonts w:ascii="Cambria Math" w:hAnsi="Cambria Math"/>
            <w:sz w:val="20"/>
            <w:szCs w:val="20"/>
          </w:rPr>
          <m:t>A→β</m:t>
        </m:r>
      </m:oMath>
      <w:r w:rsidRPr="00123F85">
        <w:rPr>
          <w:sz w:val="20"/>
          <w:szCs w:val="20"/>
        </w:rPr>
        <w:t xml:space="preserve">, </w:t>
      </w:r>
      <w:r>
        <w:rPr>
          <w:sz w:val="20"/>
          <w:szCs w:val="20"/>
        </w:rPr>
        <w:t xml:space="preserve">где </w:t>
      </w:r>
      <m:oMath>
        <m:r>
          <w:rPr>
            <w:rFonts w:ascii="Cambria Math" w:hAnsi="Cambria Math"/>
            <w:sz w:val="20"/>
            <w:szCs w:val="20"/>
          </w:rPr>
          <m:t>A ∈ N, β∈</m:t>
        </m:r>
        <m:sSup>
          <m:sSupPr>
            <m:ctrlPr>
              <w:rPr>
                <w:rFonts w:ascii="Cambria Math" w:hAnsi="Cambria Math"/>
                <w:i/>
                <w:sz w:val="20"/>
                <w:szCs w:val="20"/>
              </w:rPr>
            </m:ctrlPr>
          </m:sSupPr>
          <m:e>
            <m:r>
              <w:rPr>
                <w:rFonts w:ascii="Cambria Math" w:hAnsi="Cambria Math"/>
                <w:sz w:val="20"/>
                <w:szCs w:val="20"/>
                <w:lang w:val="en-US"/>
              </w:rPr>
              <m:t>V</m:t>
            </m:r>
          </m:e>
          <m:sup>
            <m:r>
              <w:rPr>
                <w:rFonts w:ascii="Cambria Math" w:hAnsi="Cambria Math"/>
                <w:sz w:val="20"/>
                <w:szCs w:val="20"/>
              </w:rPr>
              <m:t>*</m:t>
            </m:r>
          </m:sup>
        </m:sSup>
      </m:oMath>
      <w:r w:rsidRPr="00123F85">
        <w:rPr>
          <w:sz w:val="20"/>
          <w:szCs w:val="20"/>
        </w:rPr>
        <w:t>.</w:t>
      </w:r>
    </w:p>
    <w:p w14:paraId="092C6E65" w14:textId="6430B99F" w:rsidR="00123F85" w:rsidRDefault="00123F85" w:rsidP="00231D37">
      <w:pPr>
        <w:pStyle w:val="ispTextmain"/>
        <w:ind w:firstLine="0"/>
        <w:rPr>
          <w:sz w:val="20"/>
          <w:szCs w:val="20"/>
        </w:rPr>
      </w:pPr>
      <w:r>
        <w:rPr>
          <w:sz w:val="20"/>
          <w:szCs w:val="20"/>
        </w:rPr>
        <w:t xml:space="preserve">КС-грамматика </w:t>
      </w:r>
      <m:oMath>
        <m:r>
          <w:rPr>
            <w:rFonts w:ascii="Cambria Math" w:hAnsi="Cambria Math"/>
            <w:sz w:val="20"/>
            <w:szCs w:val="20"/>
            <w:lang w:val="en-US"/>
          </w:rPr>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sidRPr="00123F85">
        <w:rPr>
          <w:sz w:val="20"/>
          <w:szCs w:val="20"/>
        </w:rPr>
        <w:t xml:space="preserve"> </w:t>
      </w:r>
      <w:r>
        <w:rPr>
          <w:sz w:val="20"/>
          <w:szCs w:val="20"/>
        </w:rPr>
        <w:t>называется грамматикой в нормальной форме Хомского, если любое ее правило имеет одну из следующих форм</w:t>
      </w:r>
      <w:r w:rsidRPr="00123F85">
        <w:rPr>
          <w:sz w:val="20"/>
          <w:szCs w:val="20"/>
        </w:rPr>
        <w:t>:</w:t>
      </w:r>
    </w:p>
    <w:p w14:paraId="3C4DF02A" w14:textId="478D9887" w:rsidR="00123F85" w:rsidRPr="00123F85" w:rsidRDefault="00123F85" w:rsidP="00123F85">
      <w:pPr>
        <w:pStyle w:val="ispTextmain"/>
        <w:numPr>
          <w:ilvl w:val="0"/>
          <w:numId w:val="10"/>
        </w:numPr>
        <w:rPr>
          <w:sz w:val="20"/>
          <w:szCs w:val="20"/>
        </w:rPr>
      </w:pPr>
      <m:oMath>
        <m:r>
          <w:rPr>
            <w:rFonts w:ascii="Cambria Math" w:hAnsi="Cambria Math"/>
            <w:sz w:val="20"/>
            <w:szCs w:val="20"/>
          </w:rPr>
          <m:t>A→BC,</m:t>
        </m:r>
      </m:oMath>
    </w:p>
    <w:p w14:paraId="1E214ADC" w14:textId="0726D0E6" w:rsidR="00123F85" w:rsidRPr="00123F85" w:rsidRDefault="00123F85" w:rsidP="00123F85">
      <w:pPr>
        <w:pStyle w:val="ispTextmain"/>
        <w:numPr>
          <w:ilvl w:val="0"/>
          <w:numId w:val="10"/>
        </w:numPr>
        <w:rPr>
          <w:sz w:val="20"/>
          <w:szCs w:val="20"/>
        </w:rPr>
      </w:pPr>
      <m:oMath>
        <m:r>
          <w:rPr>
            <w:rFonts w:ascii="Cambria Math" w:hAnsi="Cambria Math"/>
            <w:sz w:val="20"/>
            <w:szCs w:val="20"/>
          </w:rPr>
          <m:t>A→a,</m:t>
        </m:r>
      </m:oMath>
    </w:p>
    <w:p w14:paraId="7728C345" w14:textId="7510E44D" w:rsidR="00123F85" w:rsidRPr="00123F85" w:rsidRDefault="00123F85" w:rsidP="00123F85">
      <w:pPr>
        <w:pStyle w:val="ispTextmain"/>
        <w:numPr>
          <w:ilvl w:val="0"/>
          <w:numId w:val="10"/>
        </w:numPr>
        <w:rPr>
          <w:sz w:val="20"/>
          <w:szCs w:val="20"/>
        </w:rPr>
      </w:pPr>
      <m:oMath>
        <m:r>
          <w:rPr>
            <w:rFonts w:ascii="Cambria Math" w:hAnsi="Cambria Math"/>
            <w:sz w:val="20"/>
            <w:szCs w:val="20"/>
          </w:rPr>
          <m:t>S→ε (если пустая строка ε∈</m:t>
        </m:r>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lang w:val="en-US"/>
          </w:rPr>
          <m:t>),</m:t>
        </m:r>
      </m:oMath>
    </w:p>
    <w:p w14:paraId="6C1191B9" w14:textId="241356C2" w:rsidR="0071688B" w:rsidRDefault="00123F85" w:rsidP="00123F85">
      <w:pPr>
        <w:pStyle w:val="ispTextmain"/>
        <w:ind w:firstLine="0"/>
        <w:rPr>
          <w:sz w:val="20"/>
          <w:szCs w:val="20"/>
        </w:rPr>
      </w:pPr>
      <w:r>
        <w:rPr>
          <w:sz w:val="20"/>
          <w:szCs w:val="20"/>
        </w:rPr>
        <w:t xml:space="preserve">где </w:t>
      </w:r>
      <m:oMath>
        <m:r>
          <w:rPr>
            <w:rFonts w:ascii="Cambria Math" w:hAnsi="Cambria Math"/>
            <w:sz w:val="20"/>
            <w:szCs w:val="20"/>
          </w:rPr>
          <m:t>A,B,C∈N,  a∈</m:t>
        </m:r>
        <m:r>
          <m:rPr>
            <m:sty m:val="p"/>
          </m:rPr>
          <w:rPr>
            <w:rFonts w:ascii="Cambria Math" w:hAnsi="Cambria Math"/>
            <w:sz w:val="20"/>
            <w:szCs w:val="20"/>
          </w:rPr>
          <m:t>Σ</m:t>
        </m:r>
      </m:oMath>
      <w:r w:rsidR="0071688B" w:rsidRPr="0071688B">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0071688B" w:rsidRPr="0071688B">
        <w:rPr>
          <w:sz w:val="20"/>
          <w:szCs w:val="20"/>
        </w:rPr>
        <w:t xml:space="preserve"> – </w:t>
      </w:r>
      <w:r w:rsidR="0071688B">
        <w:rPr>
          <w:sz w:val="20"/>
          <w:szCs w:val="20"/>
        </w:rPr>
        <w:t xml:space="preserve">язык, порождаемый грамматикой </w:t>
      </w:r>
      <m:oMath>
        <m:r>
          <w:rPr>
            <w:rFonts w:ascii="Cambria Math" w:hAnsi="Cambria Math"/>
            <w:sz w:val="20"/>
            <w:szCs w:val="20"/>
            <w:lang w:val="en-US"/>
          </w:rPr>
          <m:t>G</m:t>
        </m:r>
      </m:oMath>
      <w:r w:rsidR="0071688B">
        <w:rPr>
          <w:sz w:val="20"/>
          <w:szCs w:val="20"/>
        </w:rPr>
        <w:t>.</w:t>
      </w:r>
    </w:p>
    <w:p w14:paraId="14F422D3" w14:textId="5A19D962" w:rsidR="00016351" w:rsidRDefault="00016351" w:rsidP="00123F85">
      <w:pPr>
        <w:pStyle w:val="ispTextmain"/>
        <w:ind w:firstLine="0"/>
        <w:rPr>
          <w:sz w:val="20"/>
          <w:szCs w:val="20"/>
        </w:rPr>
      </w:pPr>
      <w:r>
        <w:rPr>
          <w:sz w:val="20"/>
          <w:szCs w:val="20"/>
        </w:rPr>
        <w:t xml:space="preserve">Как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r>
          <w:rPr>
            <w:rFonts w:ascii="Cambria Math" w:hAnsi="Cambria Math"/>
            <w:sz w:val="20"/>
            <w:szCs w:val="20"/>
          </w:rPr>
          <m:t>(</m:t>
        </m:r>
        <m:r>
          <w:rPr>
            <w:rFonts w:ascii="Cambria Math" w:hAnsi="Cambria Math"/>
            <w:sz w:val="20"/>
            <w:szCs w:val="20"/>
            <w:lang w:val="en-US"/>
          </w:rPr>
          <m:t>A</m:t>
        </m:r>
        <m:r>
          <w:rPr>
            <w:rFonts w:ascii="Cambria Math" w:hAnsi="Cambria Math"/>
            <w:sz w:val="20"/>
            <w:szCs w:val="20"/>
          </w:rPr>
          <m:t xml:space="preserve">) </m:t>
        </m:r>
      </m:oMath>
      <w:r>
        <w:rPr>
          <w:sz w:val="20"/>
          <w:szCs w:val="20"/>
        </w:rPr>
        <w:t xml:space="preserve">будем обозначать язык, порождаемый грамматикой </w:t>
      </w:r>
      <m:oMath>
        <m:sSub>
          <m:sSubPr>
            <m:ctrlPr>
              <w:rPr>
                <w:rFonts w:ascii="Cambria Math" w:hAnsi="Cambria Math"/>
                <w:i/>
                <w:sz w:val="20"/>
                <w:szCs w:val="20"/>
                <w:lang w:val="en-US"/>
              </w:rPr>
            </m:ctrlPr>
          </m:sSubPr>
          <m:e>
            <m:r>
              <w:rPr>
                <w:rFonts w:ascii="Cambria Math" w:hAnsi="Cambria Math"/>
                <w:sz w:val="20"/>
                <w:szCs w:val="20"/>
                <w:lang w:val="en-US"/>
              </w:rPr>
              <m:t>G</m:t>
            </m:r>
          </m:e>
          <m:sub>
            <m:r>
              <w:rPr>
                <w:rFonts w:ascii="Cambria Math" w:hAnsi="Cambria Math"/>
                <w:sz w:val="20"/>
                <w:szCs w:val="20"/>
                <w:lang w:val="en-US"/>
              </w:rPr>
              <m:t>A</m:t>
            </m:r>
          </m:sub>
        </m:sSub>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A</m:t>
        </m:r>
        <m:r>
          <w:rPr>
            <w:rFonts w:ascii="Cambria Math" w:hAnsi="Cambria Math"/>
            <w:sz w:val="20"/>
            <w:szCs w:val="20"/>
          </w:rPr>
          <m:t>).</m:t>
        </m:r>
      </m:oMath>
    </w:p>
    <w:p w14:paraId="7578E808" w14:textId="5EE9A780" w:rsidR="00016351" w:rsidRDefault="008C1269" w:rsidP="008C1269">
      <w:pPr>
        <w:pStyle w:val="ispSubHeader-3level"/>
        <w:ind w:left="0" w:firstLine="0"/>
      </w:pPr>
      <w:r>
        <w:t>2.</w:t>
      </w:r>
      <w:r w:rsidR="00016351" w:rsidRPr="00016351">
        <w:t>2</w:t>
      </w:r>
      <w:r>
        <w:t xml:space="preserve"> Алгоритм синтаксического анализа, основанный на перемножении матриц</w:t>
      </w:r>
    </w:p>
    <w:p w14:paraId="44CBCC84" w14:textId="53C7A8D9" w:rsidR="00016351" w:rsidRDefault="00016351" w:rsidP="00016351">
      <w:pPr>
        <w:pStyle w:val="ispTextmain"/>
        <w:ind w:firstLine="0"/>
        <w:rPr>
          <w:sz w:val="20"/>
          <w:szCs w:val="20"/>
        </w:rPr>
      </w:pPr>
      <w:r>
        <w:rPr>
          <w:sz w:val="20"/>
          <w:szCs w:val="20"/>
        </w:rPr>
        <w:t xml:space="preserve">Задачей синтаксического анализа является проверка принадлежности </w:t>
      </w:r>
      <w:r w:rsidR="002B5157">
        <w:rPr>
          <w:sz w:val="20"/>
          <w:szCs w:val="20"/>
        </w:rPr>
        <w:t xml:space="preserve">входной строки языку, порождаемому некоторой грамматикой. </w:t>
      </w:r>
    </w:p>
    <w:p w14:paraId="192CB88E" w14:textId="67BFBBA0" w:rsidR="002B5157" w:rsidRDefault="002B5157" w:rsidP="00016351">
      <w:pPr>
        <w:pStyle w:val="ispTextmain"/>
        <w:ind w:firstLine="0"/>
        <w:rPr>
          <w:sz w:val="20"/>
          <w:szCs w:val="20"/>
        </w:rPr>
      </w:pPr>
      <w:r>
        <w:rPr>
          <w:sz w:val="20"/>
          <w:szCs w:val="20"/>
        </w:rPr>
        <w:t xml:space="preserve">Взятый за основу в данной статье алгоритм </w:t>
      </w:r>
      <w:proofErr w:type="spellStart"/>
      <w:r>
        <w:rPr>
          <w:sz w:val="20"/>
          <w:szCs w:val="20"/>
        </w:rPr>
        <w:t>Валианта</w:t>
      </w:r>
      <w:proofErr w:type="spellEnd"/>
      <w:r>
        <w:rPr>
          <w:sz w:val="20"/>
          <w:szCs w:val="20"/>
        </w:rPr>
        <w:t xml:space="preserve"> относится к табличным методам синтаксического анализа, главная идея которых – построение для входной строки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sidRPr="002B5157">
        <w:rPr>
          <w:sz w:val="20"/>
          <w:szCs w:val="20"/>
        </w:rPr>
        <w:t xml:space="preserve"> </w:t>
      </w:r>
      <w:r>
        <w:rPr>
          <w:sz w:val="20"/>
          <w:szCs w:val="20"/>
        </w:rPr>
        <w:t xml:space="preserve">и КС-грамматики в нормальной форме Хомского </w:t>
      </w:r>
      <m:oMath>
        <m:r>
          <w:rPr>
            <w:rFonts w:ascii="Cambria Math" w:hAnsi="Cambria Math"/>
            <w:sz w:val="20"/>
            <w:szCs w:val="20"/>
            <w:lang w:val="en-US"/>
          </w:rPr>
          <w:lastRenderedPageBreak/>
          <m:t>G</m:t>
        </m:r>
        <m:r>
          <w:rPr>
            <w:rFonts w:ascii="Cambria Math" w:hAnsi="Cambria Math"/>
            <w:sz w:val="20"/>
            <w:szCs w:val="20"/>
          </w:rPr>
          <m:t>=(Σ,</m:t>
        </m:r>
        <m:r>
          <w:rPr>
            <w:rFonts w:ascii="Cambria Math" w:hAnsi="Cambria Math"/>
            <w:sz w:val="20"/>
            <w:szCs w:val="20"/>
            <w:lang w:val="en-US"/>
          </w:rPr>
          <m:t>N</m:t>
        </m:r>
        <m:r>
          <w:rPr>
            <w:rFonts w:ascii="Cambria Math" w:hAnsi="Cambria Math"/>
            <w:sz w:val="20"/>
            <w:szCs w:val="20"/>
          </w:rPr>
          <m:t xml:space="preserve">, </m:t>
        </m:r>
        <m:r>
          <w:rPr>
            <w:rFonts w:ascii="Cambria Math" w:hAnsi="Cambria Math"/>
            <w:sz w:val="20"/>
            <w:szCs w:val="20"/>
            <w:lang w:val="en-US"/>
          </w:rPr>
          <m:t>R</m:t>
        </m:r>
        <m:r>
          <w:rPr>
            <w:rFonts w:ascii="Cambria Math" w:hAnsi="Cambria Math"/>
            <w:sz w:val="20"/>
            <w:szCs w:val="20"/>
          </w:rPr>
          <m:t xml:space="preserve">, </m:t>
        </m:r>
        <m:r>
          <w:rPr>
            <w:rFonts w:ascii="Cambria Math" w:hAnsi="Cambria Math"/>
            <w:sz w:val="20"/>
            <w:szCs w:val="20"/>
            <w:lang w:val="en-US"/>
          </w:rPr>
          <m:t>S</m:t>
        </m:r>
        <m:r>
          <w:rPr>
            <w:rFonts w:ascii="Cambria Math" w:hAnsi="Cambria Math"/>
            <w:sz w:val="20"/>
            <w:szCs w:val="20"/>
          </w:rPr>
          <m:t>)</m:t>
        </m:r>
      </m:oMath>
      <w:r>
        <w:rPr>
          <w:sz w:val="20"/>
          <w:szCs w:val="20"/>
        </w:rPr>
        <w:t xml:space="preserve"> таблицы</w:t>
      </w:r>
      <w:r w:rsidR="00763C16">
        <w:rPr>
          <w:sz w:val="20"/>
          <w:szCs w:val="20"/>
        </w:rPr>
        <w:t xml:space="preserve"> (далее матрицы)</w:t>
      </w:r>
      <w:r>
        <w:rPr>
          <w:sz w:val="20"/>
          <w:szCs w:val="20"/>
        </w:rPr>
        <w:t xml:space="preserve"> разбора </w:t>
      </w:r>
      <m:oMath>
        <m:r>
          <w:rPr>
            <w:rFonts w:ascii="Cambria Math" w:hAnsi="Cambria Math"/>
            <w:sz w:val="20"/>
            <w:szCs w:val="20"/>
            <w:lang w:val="en-US"/>
          </w:rPr>
          <m:t>T</m:t>
        </m:r>
      </m:oMath>
      <w:r w:rsidRPr="002B5157">
        <w:rPr>
          <w:sz w:val="20"/>
          <w:szCs w:val="20"/>
        </w:rPr>
        <w:t xml:space="preserve"> </w:t>
      </w:r>
      <w:r>
        <w:rPr>
          <w:sz w:val="20"/>
          <w:szCs w:val="20"/>
        </w:rPr>
        <w:t xml:space="preserve">размера </w:t>
      </w:r>
      <m:oMath>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+1)×(n+1)</m:t>
        </m:r>
      </m:oMath>
      <w:r>
        <w:rPr>
          <w:sz w:val="20"/>
          <w:szCs w:val="20"/>
        </w:rPr>
        <w:t xml:space="preserve">, где </w:t>
      </w:r>
    </w:p>
    <w:p w14:paraId="463E173F" w14:textId="697D424E" w:rsidR="002B5157" w:rsidRPr="002B5157" w:rsidRDefault="003931BF" w:rsidP="00016351">
      <w:pPr>
        <w:pStyle w:val="ispTextmain"/>
        <w:ind w:firstLine="0"/>
        <w:rPr>
          <w:i/>
          <w:w w:val="105"/>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r>
            <w:rPr>
              <w:rFonts w:ascii="Cambria Math" w:eastAsia="CMMI10" w:hAnsi="Cambria Math" w:cs="CMMI10"/>
              <w:w w:val="105"/>
              <w:sz w:val="20"/>
              <w:szCs w:val="20"/>
            </w:rPr>
            <m:t xml:space="preserve"> для всех </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hAnsi="Cambria Math"/>
              <w:w w:val="105"/>
              <w:sz w:val="20"/>
              <w:szCs w:val="20"/>
            </w:rPr>
            <m:t>.</m:t>
          </m:r>
        </m:oMath>
      </m:oMathPara>
    </w:p>
    <w:p w14:paraId="0D30A1DB" w14:textId="47BF12D8" w:rsidR="00AA049E" w:rsidRDefault="002B5157" w:rsidP="00016351">
      <w:pPr>
        <w:pStyle w:val="ispTextmain"/>
        <w:ind w:firstLine="0"/>
        <w:rPr>
          <w:w w:val="105"/>
          <w:sz w:val="20"/>
          <w:szCs w:val="20"/>
        </w:rPr>
      </w:pPr>
      <w:r>
        <w:rPr>
          <w:w w:val="105"/>
          <w:sz w:val="20"/>
          <w:szCs w:val="20"/>
        </w:rPr>
        <w:t xml:space="preserve">Элементы матрицы </w:t>
      </w:r>
      <m:oMath>
        <m:r>
          <w:rPr>
            <w:rFonts w:ascii="Cambria Math" w:hAnsi="Cambria Math"/>
            <w:w w:val="105"/>
            <w:sz w:val="20"/>
            <w:szCs w:val="20"/>
            <w:lang w:val="en-US"/>
          </w:rPr>
          <m:t>T</m:t>
        </m:r>
      </m:oMath>
      <w:r w:rsidRPr="002B5157">
        <w:rPr>
          <w:w w:val="105"/>
          <w:sz w:val="20"/>
          <w:szCs w:val="20"/>
        </w:rPr>
        <w:t xml:space="preserve"> </w:t>
      </w:r>
      <w:r>
        <w:rPr>
          <w:w w:val="105"/>
          <w:sz w:val="20"/>
          <w:szCs w:val="20"/>
        </w:rPr>
        <w:t>должны заполняться последовательно, начиная с диагонали</w:t>
      </w:r>
      <w:r w:rsidR="00AA049E" w:rsidRPr="00AA049E">
        <w:rPr>
          <w:w w:val="105"/>
          <w:sz w:val="20"/>
          <w:szCs w:val="20"/>
        </w:rPr>
        <w:t>:</w:t>
      </w:r>
    </w:p>
    <w:p w14:paraId="27767ABD" w14:textId="24D60C1E" w:rsidR="00AA049E" w:rsidRPr="00AA049E" w:rsidRDefault="003931BF" w:rsidP="00016351">
      <w:pPr>
        <w:pStyle w:val="ispTextmain"/>
        <w:ind w:firstLine="0"/>
        <w:rPr>
          <w:w w:val="105"/>
          <w:sz w:val="20"/>
          <w:szCs w:val="20"/>
          <w:lang w:val="en-US"/>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m:t>
              </m:r>
              <m:r>
                <w:rPr>
                  <w:rFonts w:ascii="Cambria Math" w:eastAsia="CMMI10" w:hAnsi="Cambria Math" w:cs="CMMI10"/>
                  <w:w w:val="105"/>
                  <w:sz w:val="20"/>
                  <w:szCs w:val="20"/>
                  <w:lang w:val="en-US"/>
                </w:rPr>
                <m:t xml:space="preserve">-1, </m:t>
              </m:r>
              <m:r>
                <w:rPr>
                  <w:rFonts w:ascii="Cambria Math" w:eastAsia="CMMI10" w:hAnsi="Cambria Math" w:cs="CMMI10"/>
                  <w:w w:val="105"/>
                  <w:sz w:val="20"/>
                  <w:szCs w:val="20"/>
                </w:rPr>
                <m:t>i</m:t>
              </m:r>
            </m:sub>
          </m:sSub>
          <m:r>
            <w:rPr>
              <w:rFonts w:ascii="Cambria Math" w:eastAsia="CMMI10" w:hAnsi="Cambria Math" w:cs="CMMI10"/>
              <w:w w:val="105"/>
              <w:sz w:val="20"/>
              <w:szCs w:val="20"/>
              <w:lang w:val="en-US"/>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m:t>
                  </m:r>
                </m:sub>
              </m:sSub>
              <m:r>
                <w:rPr>
                  <w:rFonts w:ascii="Cambria Math" w:eastAsia="CMR10" w:hAnsi="Cambria Math" w:cs="CMR10"/>
                  <w:sz w:val="20"/>
                  <w:szCs w:val="20"/>
                </w:rPr>
                <m:t>∈ R</m:t>
              </m:r>
            </m:e>
          </m:d>
          <m:r>
            <w:rPr>
              <w:rFonts w:ascii="Cambria Math" w:hAnsi="Cambria Math"/>
              <w:w w:val="105"/>
              <w:sz w:val="20"/>
              <w:szCs w:val="20"/>
              <w:lang w:val="en-US"/>
            </w:rPr>
            <m:t>.</m:t>
          </m:r>
        </m:oMath>
      </m:oMathPara>
    </w:p>
    <w:p w14:paraId="0CAA683B" w14:textId="308F4C73" w:rsidR="008C1269" w:rsidRDefault="00AA049E" w:rsidP="00231D37">
      <w:pPr>
        <w:pStyle w:val="ispTextmain"/>
        <w:ind w:firstLine="0"/>
        <w:rPr>
          <w:w w:val="105"/>
          <w:sz w:val="20"/>
          <w:szCs w:val="20"/>
        </w:rPr>
      </w:pPr>
      <w:r>
        <w:rPr>
          <w:w w:val="105"/>
          <w:sz w:val="20"/>
          <w:szCs w:val="20"/>
        </w:rPr>
        <w:t xml:space="preserve">Затем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будут вычисляться по формуле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hAnsi="Cambria Math"/>
            <w:w w:val="105"/>
            <w:sz w:val="20"/>
            <w:szCs w:val="20"/>
          </w:rPr>
          <m:t>=</m:t>
        </m:r>
        <m:r>
          <w:rPr>
            <w:rFonts w:ascii="Cambria Math" w:hAnsi="Cambria Math"/>
            <w:w w:val="105"/>
            <w:sz w:val="20"/>
            <w:szCs w:val="20"/>
            <w:lang w:val="en-US"/>
          </w:rPr>
          <m:t>f</m:t>
        </m:r>
        <m:r>
          <w:rPr>
            <w:rFonts w:ascii="Cambria Math" w:hAnsi="Cambria Math"/>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w w:val="105"/>
            <w:sz w:val="20"/>
            <w:szCs w:val="20"/>
          </w:rPr>
          <m:t>)</m:t>
        </m:r>
      </m:oMath>
      <w:r>
        <w:rPr>
          <w:w w:val="105"/>
          <w:sz w:val="20"/>
          <w:szCs w:val="20"/>
        </w:rPr>
        <w:t xml:space="preserve">, где </w:t>
      </w:r>
    </w:p>
    <w:p w14:paraId="2B55F07E" w14:textId="3F40A59C" w:rsidR="00AA049E" w:rsidRPr="00072CE4" w:rsidRDefault="003931BF" w:rsidP="00231D37">
      <w:pPr>
        <w:pStyle w:val="ispTextmain"/>
        <w:ind w:firstLine="0"/>
        <w:rPr>
          <w:sz w:val="20"/>
          <w:szCs w:val="20"/>
        </w:rPr>
      </w:pPr>
      <m:oMathPara>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r>
            <w:rPr>
              <w:rFonts w:ascii="Cambria Math" w:hAnsi="Cambria Math"/>
              <w:sz w:val="20"/>
              <w:szCs w:val="20"/>
            </w:rPr>
            <m:t xml:space="preserve"> = </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m:oMathPara>
    </w:p>
    <w:p w14:paraId="0809D606" w14:textId="77777777" w:rsidR="00345B49" w:rsidRPr="00345B49" w:rsidRDefault="00345B49" w:rsidP="00231D37">
      <w:pPr>
        <w:pStyle w:val="ispTextmain"/>
        <w:ind w:firstLine="0"/>
        <w:rPr>
          <w:sz w:val="20"/>
          <w:szCs w:val="20"/>
        </w:rPr>
      </w:pPr>
      <m:oMathPara>
        <m:oMath>
          <m:r>
            <w:rPr>
              <w:rFonts w:ascii="Cambria Math" w:hAnsi="Cambria Math"/>
              <w:sz w:val="20"/>
              <w:szCs w:val="20"/>
            </w:rPr>
            <m:t>f</m:t>
          </m:r>
          <m:d>
            <m:dPr>
              <m:ctrlPr>
                <w:rPr>
                  <w:rFonts w:ascii="Cambria Math" w:hAnsi="Cambria Math"/>
                  <w:i/>
                  <w:sz w:val="20"/>
                  <w:szCs w:val="20"/>
                </w:rPr>
              </m:ctrlPr>
            </m:dPr>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rPr>
                    <m:t>P</m:t>
                  </m:r>
                </m:e>
                <m:sub>
                  <m:r>
                    <w:rPr>
                      <w:rFonts w:ascii="Cambria Math" w:eastAsia="CMMI10" w:hAnsi="Cambria Math" w:cs="CMMI10"/>
                      <w:w w:val="105"/>
                      <w:sz w:val="20"/>
                      <w:szCs w:val="20"/>
                    </w:rPr>
                    <m:t>i, j</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A|∃A→BC∈R, (B, C)∈</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rPr>
                    <m:t>i, j</m:t>
                  </m:r>
                </m:sub>
              </m:sSub>
            </m:e>
          </m:d>
          <m:r>
            <w:rPr>
              <w:rFonts w:ascii="Cambria Math" w:hAnsi="Cambria Math"/>
              <w:sz w:val="20"/>
              <w:szCs w:val="20"/>
            </w:rPr>
            <m:t>.</m:t>
          </m:r>
        </m:oMath>
      </m:oMathPara>
    </w:p>
    <w:p w14:paraId="04B04B29" w14:textId="35C90406" w:rsidR="00861E43" w:rsidRPr="00345B49" w:rsidRDefault="00763C16" w:rsidP="00231D37">
      <w:pPr>
        <w:pStyle w:val="ispTextmain"/>
        <w:ind w:firstLine="0"/>
        <w:rPr>
          <w:w w:val="105"/>
          <w:sz w:val="20"/>
          <w:szCs w:val="20"/>
        </w:rPr>
      </w:pPr>
      <w:r>
        <w:rPr>
          <w:sz w:val="20"/>
          <w:szCs w:val="20"/>
        </w:rPr>
        <w:t xml:space="preserve">Входная строка </w:t>
      </w:r>
      <m:oMath>
        <m:sSub>
          <m:sSubPr>
            <m:ctrlPr>
              <w:rPr>
                <w:rFonts w:ascii="Cambria Math" w:eastAsia="CMR10" w:hAnsi="Cambria Math" w:cs="CMR10"/>
                <w:sz w:val="20"/>
                <w:szCs w:val="20"/>
              </w:rPr>
            </m:ctrlPr>
          </m:sSubPr>
          <m:e>
            <m:r>
              <w:rPr>
                <w:rFonts w:ascii="Cambria Math" w:eastAsia="CMR10" w:hAnsi="Cambria Math" w:cs="CMR10"/>
                <w:sz w:val="20"/>
                <w:szCs w:val="20"/>
                <w:lang w:val="en-US"/>
              </w:rPr>
              <m:t>a</m:t>
            </m:r>
            <m:r>
              <w:rPr>
                <w:rFonts w:ascii="Cambria Math" w:eastAsia="CMR10" w:hAnsi="Cambria Math" w:cs="CMR10"/>
                <w:sz w:val="20"/>
                <w:szCs w:val="20"/>
              </w:rPr>
              <m:t xml:space="preserve"> = 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oMath>
      <w:r>
        <w:rPr>
          <w:sz w:val="20"/>
          <w:szCs w:val="20"/>
        </w:rPr>
        <w:t xml:space="preserve"> принадлежит языку </w:t>
      </w:r>
      <m:oMath>
        <m:sSub>
          <m:sSubPr>
            <m:ctrlPr>
              <w:rPr>
                <w:rFonts w:ascii="Cambria Math" w:hAnsi="Cambria Math"/>
                <w:i/>
                <w:sz w:val="20"/>
                <w:szCs w:val="20"/>
                <w:lang w:val="en-US"/>
              </w:rPr>
            </m:ctrlPr>
          </m:sSubPr>
          <m:e>
            <m:r>
              <w:rPr>
                <w:rFonts w:ascii="Cambria Math" w:hAnsi="Cambria Math"/>
                <w:sz w:val="20"/>
                <w:szCs w:val="20"/>
                <w:lang w:val="en-US"/>
              </w:rPr>
              <m:t>L</m:t>
            </m:r>
          </m:e>
          <m:sub>
            <m:r>
              <w:rPr>
                <w:rFonts w:ascii="Cambria Math" w:hAnsi="Cambria Math"/>
                <w:sz w:val="20"/>
                <w:szCs w:val="20"/>
                <w:lang w:val="en-US"/>
              </w:rPr>
              <m:t>G</m:t>
            </m:r>
          </m:sub>
        </m:sSub>
      </m:oMath>
      <w:r w:rsidRPr="00763C16">
        <w:rPr>
          <w:sz w:val="20"/>
          <w:szCs w:val="20"/>
        </w:rPr>
        <w:t xml:space="preserve"> </w:t>
      </w:r>
      <w:r>
        <w:rPr>
          <w:sz w:val="20"/>
          <w:szCs w:val="20"/>
        </w:rPr>
        <w:t xml:space="preserve">тогда и только тогда, когда </w:t>
      </w:r>
      <m:oMath>
        <m:r>
          <w:rPr>
            <w:rFonts w:ascii="Cambria Math" w:hAnsi="Cambria Math"/>
            <w:sz w:val="20"/>
            <w:szCs w:val="20"/>
          </w:rPr>
          <m:t>S∈</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0, n</m:t>
            </m:r>
          </m:sub>
        </m:sSub>
      </m:oMath>
      <w:r w:rsidRPr="00763C16">
        <w:rPr>
          <w:w w:val="105"/>
          <w:sz w:val="20"/>
          <w:szCs w:val="20"/>
        </w:rPr>
        <w:t>.</w:t>
      </w:r>
    </w:p>
    <w:p w14:paraId="6F87A497" w14:textId="1CD96FC9" w:rsidR="00C7694D" w:rsidRPr="00C7694D" w:rsidRDefault="00C7694D" w:rsidP="00231D37">
      <w:pPr>
        <w:pStyle w:val="ispTextmain"/>
        <w:ind w:firstLine="0"/>
        <w:rPr>
          <w:sz w:val="20"/>
          <w:szCs w:val="20"/>
        </w:rPr>
      </w:pPr>
      <w:r>
        <w:rPr>
          <w:sz w:val="20"/>
          <w:szCs w:val="20"/>
        </w:rPr>
        <w:t xml:space="preserve">Сначала введем понятие перемножения двух подматриц матрицы разбора </w:t>
      </w:r>
      <m:oMath>
        <m:r>
          <w:rPr>
            <w:rFonts w:ascii="Cambria Math" w:hAnsi="Cambria Math"/>
            <w:sz w:val="20"/>
            <w:szCs w:val="20"/>
            <w:lang w:val="en-US"/>
          </w:rPr>
          <m:t>T</m:t>
        </m:r>
      </m:oMath>
      <w:r w:rsidRPr="00C7694D">
        <w:rPr>
          <w:sz w:val="20"/>
          <w:szCs w:val="20"/>
        </w:rPr>
        <w:t>.</w:t>
      </w:r>
    </w:p>
    <w:p w14:paraId="3DBA4B11" w14:textId="0F4BFDE5" w:rsidR="00345B49" w:rsidRDefault="00345B49" w:rsidP="00345B49">
      <w:pPr>
        <w:pStyle w:val="ispTextmain"/>
        <w:ind w:firstLine="0"/>
        <w:rPr>
          <w:sz w:val="20"/>
          <w:szCs w:val="20"/>
        </w:rPr>
      </w:pPr>
      <w:r>
        <w:rPr>
          <w:w w:val="105"/>
          <w:sz w:val="20"/>
          <w:szCs w:val="20"/>
        </w:rPr>
        <w:t>Е</w:t>
      </w:r>
      <w:r>
        <w:rPr>
          <w:w w:val="105"/>
          <w:sz w:val="20"/>
          <w:szCs w:val="20"/>
        </w:rPr>
        <w:t xml:space="preserve">сли все элементы данной матрицы заполнять последовательно, то вычислительная сложность данного алгоритма будет равна </w:t>
      </w:r>
      <m:oMath>
        <m:r>
          <w:rPr>
            <w:rFonts w:ascii="Cambria Math" w:hAnsi="Cambria Math"/>
            <w:w w:val="105"/>
            <w:sz w:val="20"/>
            <w:szCs w:val="20"/>
            <w:lang w:val="en-US"/>
          </w:rPr>
          <m:t>O</m:t>
        </m:r>
        <m:r>
          <w:rPr>
            <w:rFonts w:ascii="Cambria Math" w:hAnsi="Cambria Math"/>
            <w:w w:val="105"/>
            <w:sz w:val="20"/>
            <w:szCs w:val="20"/>
          </w:rPr>
          <m:t>(</m:t>
        </m:r>
        <m:sSup>
          <m:sSupPr>
            <m:ctrlPr>
              <w:rPr>
                <w:rFonts w:ascii="Cambria Math" w:hAnsi="Cambria Math"/>
                <w:i/>
                <w:w w:val="105"/>
                <w:sz w:val="20"/>
                <w:szCs w:val="20"/>
                <w:lang w:val="en-US"/>
              </w:rPr>
            </m:ctrlPr>
          </m:sSupPr>
          <m:e>
            <m:r>
              <w:rPr>
                <w:rFonts w:ascii="Cambria Math" w:hAnsi="Cambria Math"/>
                <w:w w:val="105"/>
                <w:sz w:val="20"/>
                <w:szCs w:val="20"/>
                <w:lang w:val="en-US"/>
              </w:rPr>
              <m:t>n</m:t>
            </m:r>
          </m:e>
          <m:sup>
            <m:r>
              <w:rPr>
                <w:rFonts w:ascii="Cambria Math" w:hAnsi="Cambria Math"/>
                <w:w w:val="105"/>
                <w:sz w:val="20"/>
                <w:szCs w:val="20"/>
              </w:rPr>
              <m:t>3</m:t>
            </m:r>
          </m:sup>
        </m:sSup>
        <m:r>
          <w:rPr>
            <w:rFonts w:ascii="Cambria Math" w:hAnsi="Cambria Math"/>
            <w:w w:val="105"/>
            <w:sz w:val="20"/>
            <w:szCs w:val="20"/>
          </w:rPr>
          <m:t>)</m:t>
        </m:r>
      </m:oMath>
      <w:r>
        <w:rPr>
          <w:w w:val="105"/>
          <w:sz w:val="20"/>
          <w:szCs w:val="20"/>
        </w:rPr>
        <w:t>. Наиболее затратной по времени операцией является вычислени</w:t>
      </w:r>
      <w:r w:rsidRPr="008455AB">
        <w:rPr>
          <w:w w:val="105"/>
          <w:sz w:val="20"/>
          <w:szCs w:val="20"/>
        </w:rPr>
        <w:t>е</w:t>
      </w:r>
      <w:r w:rsidRPr="008455AB">
        <w:rPr>
          <w:i/>
          <w:w w:val="105"/>
          <w:sz w:val="20"/>
          <w:szCs w:val="20"/>
        </w:rPr>
        <w:t xml:space="preserve"> </w:t>
      </w:r>
      <m:oMath>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j-1</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k, j</m:t>
                </m:r>
              </m:sub>
            </m:sSub>
          </m:e>
        </m:nary>
      </m:oMath>
      <w:r>
        <w:rPr>
          <w:sz w:val="20"/>
          <w:szCs w:val="20"/>
        </w:rPr>
        <w:t>, и Валиант смог реорганизовать порядок заполнения элементов матрицы разбора так, что стало возможным перенести эти вычисления на перемножение булевых матриц.</w:t>
      </w:r>
    </w:p>
    <w:p w14:paraId="0CE4B9D8" w14:textId="77777777" w:rsidR="00345B49" w:rsidRDefault="00345B49" w:rsidP="00231D37">
      <w:pPr>
        <w:pStyle w:val="ispTextmain"/>
        <w:ind w:firstLine="0"/>
        <w:rPr>
          <w:sz w:val="20"/>
          <w:szCs w:val="20"/>
        </w:rPr>
      </w:pPr>
    </w:p>
    <w:p w14:paraId="13D664D7" w14:textId="36D7B919" w:rsidR="00763C16" w:rsidRDefault="00861E43" w:rsidP="00231D37">
      <w:pPr>
        <w:pStyle w:val="ispTextmain"/>
        <w:ind w:firstLine="0"/>
        <w:rPr>
          <w:sz w:val="20"/>
          <w:szCs w:val="20"/>
        </w:rPr>
      </w:pPr>
      <w:r>
        <w:rPr>
          <w:sz w:val="20"/>
          <w:szCs w:val="20"/>
        </w:rPr>
        <w:t xml:space="preserve">Пусть </w:t>
      </w:r>
      <m:oMath>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m×l</m:t>
            </m:r>
          </m:sup>
        </m:sSup>
        <m:r>
          <w:rPr>
            <w:rFonts w:ascii="Cambria Math" w:hAnsi="Cambria Math"/>
            <w:sz w:val="20"/>
            <w:szCs w:val="20"/>
          </w:rPr>
          <m:t>, Y∈</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l×n</m:t>
            </m:r>
          </m:sup>
        </m:sSup>
      </m:oMath>
      <w:r w:rsidRPr="00861E43">
        <w:rPr>
          <w:sz w:val="20"/>
          <w:szCs w:val="20"/>
        </w:rPr>
        <w:t xml:space="preserve"> – </w:t>
      </w:r>
      <w:r>
        <w:rPr>
          <w:sz w:val="20"/>
          <w:szCs w:val="20"/>
        </w:rPr>
        <w:t xml:space="preserve">две подматрицы </w:t>
      </w:r>
      <m:oMath>
        <m:r>
          <w:rPr>
            <w:rFonts w:ascii="Cambria Math" w:hAnsi="Cambria Math"/>
            <w:sz w:val="20"/>
            <w:szCs w:val="20"/>
            <w:lang w:val="en-US"/>
          </w:rPr>
          <m:t>T</m:t>
        </m:r>
      </m:oMath>
      <w:r>
        <w:rPr>
          <w:sz w:val="20"/>
          <w:szCs w:val="20"/>
        </w:rPr>
        <w:t xml:space="preserve">, тогда </w:t>
      </w:r>
      <m:oMath>
        <m:r>
          <w:rPr>
            <w:rFonts w:ascii="Cambria Math" w:hAnsi="Cambria Math"/>
            <w:sz w:val="20"/>
            <w:szCs w:val="20"/>
          </w:rPr>
          <m:t>X×Y=Z</m:t>
        </m:r>
      </m:oMath>
      <w:r>
        <w:rPr>
          <w:sz w:val="20"/>
          <w:szCs w:val="20"/>
        </w:rPr>
        <w:t xml:space="preserve">, где </w:t>
      </w:r>
      <m:oMath>
        <m:r>
          <w:rPr>
            <w:rFonts w:ascii="Cambria Math" w:hAnsi="Cambria Math"/>
            <w:sz w:val="20"/>
            <w:szCs w:val="20"/>
            <w:lang w:val="en-US"/>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e>
          <m:sup>
            <m:r>
              <w:rPr>
                <w:rFonts w:ascii="Cambria Math" w:hAnsi="Cambria Math"/>
                <w:sz w:val="20"/>
                <w:szCs w:val="20"/>
              </w:rPr>
              <m:t>m×n</m:t>
            </m:r>
          </m:sup>
        </m:sSup>
      </m:oMath>
      <w:r w:rsidRPr="00861E43">
        <w:rPr>
          <w:sz w:val="20"/>
          <w:szCs w:val="20"/>
        </w:rPr>
        <w:t xml:space="preserve"> </w:t>
      </w:r>
      <w:r>
        <w:rPr>
          <w:sz w:val="20"/>
          <w:szCs w:val="20"/>
        </w:rPr>
        <w:t xml:space="preserve">и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i,j</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lang w:val="en-US"/>
              </w:rPr>
              <m:t>k</m:t>
            </m:r>
            <m:r>
              <w:rPr>
                <w:rFonts w:ascii="Cambria Math" w:hAnsi="Cambria Math"/>
                <w:sz w:val="20"/>
                <w:szCs w:val="20"/>
              </w:rPr>
              <m:t>=1</m:t>
            </m:r>
          </m:sub>
          <m:sup>
            <m:r>
              <w:rPr>
                <w:rFonts w:ascii="Cambria Math" w:hAnsi="Cambria Math"/>
                <w:sz w:val="20"/>
                <w:szCs w:val="20"/>
              </w:rPr>
              <m:t>l</m:t>
            </m:r>
          </m:sup>
          <m:e>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X</m:t>
                </m:r>
              </m:e>
              <m:sub>
                <m:r>
                  <w:rPr>
                    <w:rFonts w:ascii="Cambria Math" w:eastAsia="CMMI10" w:hAnsi="Cambria Math" w:cs="CMMI10"/>
                    <w:w w:val="105"/>
                    <w:sz w:val="20"/>
                    <w:szCs w:val="20"/>
                  </w:rPr>
                  <m:t>i, k</m:t>
                </m:r>
              </m:sub>
            </m:sSub>
            <m:r>
              <w:rPr>
                <w:rFonts w:ascii="Cambria Math" w:eastAsia="CMMI10" w:hAnsi="Cambria Math" w:cs="CMMI10"/>
                <w:w w:val="105"/>
                <w:sz w:val="20"/>
                <w:szCs w:val="20"/>
              </w:rPr>
              <m:t>×</m:t>
            </m:r>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Y</m:t>
                </m:r>
              </m:e>
              <m:sub>
                <m:r>
                  <w:rPr>
                    <w:rFonts w:ascii="Cambria Math" w:eastAsia="CMMI10" w:hAnsi="Cambria Math" w:cs="CMMI10"/>
                    <w:w w:val="105"/>
                    <w:sz w:val="20"/>
                    <w:szCs w:val="20"/>
                  </w:rPr>
                  <m:t>k, j</m:t>
                </m:r>
              </m:sub>
            </m:sSub>
          </m:e>
        </m:nary>
      </m:oMath>
      <w:r w:rsidRPr="00861E43">
        <w:rPr>
          <w:sz w:val="20"/>
          <w:szCs w:val="20"/>
        </w:rPr>
        <w:t>.</w:t>
      </w:r>
    </w:p>
    <w:p w14:paraId="5BEB11A0" w14:textId="671B976D" w:rsidR="00C7694D" w:rsidRDefault="00C7694D" w:rsidP="00231D37">
      <w:pPr>
        <w:pStyle w:val="ispTextmain"/>
        <w:ind w:firstLine="0"/>
        <w:rPr>
          <w:sz w:val="20"/>
          <w:szCs w:val="20"/>
        </w:rPr>
      </w:pPr>
      <w:r>
        <w:rPr>
          <w:sz w:val="20"/>
          <w:szCs w:val="20"/>
        </w:rPr>
        <w:t xml:space="preserve">Теперь можно представить </w:t>
      </w:r>
      <m:oMath>
        <m:r>
          <w:rPr>
            <w:rFonts w:ascii="Cambria Math" w:hAnsi="Cambria Math"/>
            <w:sz w:val="20"/>
            <w:szCs w:val="20"/>
          </w:rPr>
          <m:t>X×Y=Z</m:t>
        </m:r>
      </m:oMath>
      <w:r>
        <w:rPr>
          <w:sz w:val="20"/>
          <w:szCs w:val="20"/>
        </w:rPr>
        <w:t xml:space="preserve"> как перемножение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oMath>
      <w:r w:rsidRPr="00C7694D">
        <w:rPr>
          <w:sz w:val="20"/>
          <w:szCs w:val="20"/>
        </w:rPr>
        <w:t xml:space="preserve"> </w:t>
      </w:r>
      <w:r>
        <w:rPr>
          <w:sz w:val="20"/>
          <w:szCs w:val="20"/>
        </w:rPr>
        <w:t xml:space="preserve">булевых матриц (для каждой пары </w:t>
      </w:r>
      <w:proofErr w:type="spellStart"/>
      <w:r>
        <w:rPr>
          <w:sz w:val="20"/>
          <w:szCs w:val="20"/>
        </w:rPr>
        <w:t>нетерминалов</w:t>
      </w:r>
      <w:proofErr w:type="spellEnd"/>
      <w:r>
        <w:rPr>
          <w:sz w:val="20"/>
          <w:szCs w:val="20"/>
        </w:rPr>
        <w:t xml:space="preserve">). Определим матрицу, соответствующую паре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w:t>
      </w:r>
      <w:r>
        <w:rPr>
          <w:i/>
          <w:sz w:val="20"/>
          <w:szCs w:val="20"/>
        </w:rPr>
        <w:t xml:space="preserve"> </w:t>
      </w:r>
      <w:r>
        <w:rPr>
          <w:sz w:val="20"/>
          <w:szCs w:val="20"/>
        </w:rPr>
        <w:t xml:space="preserve">как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oMath>
      <w:r>
        <w:rPr>
          <w:sz w:val="20"/>
          <w:szCs w:val="20"/>
        </w:rPr>
        <w:t>. Тогда</w:t>
      </w:r>
      <w:r w:rsidRPr="00C7694D">
        <w:rPr>
          <w:i/>
          <w:sz w:val="20"/>
          <w:szCs w:val="20"/>
        </w:rPr>
        <w:t xml:space="preserve"> </w:t>
      </w:r>
      <m:oMath>
        <m:sSubSup>
          <m:sSubSupPr>
            <m:ctrlPr>
              <w:rPr>
                <w:rFonts w:ascii="Cambria Math" w:hAnsi="Cambria Math"/>
                <w:i/>
                <w:sz w:val="20"/>
                <w:szCs w:val="20"/>
              </w:rPr>
            </m:ctrlPr>
          </m:sSubSupPr>
          <m:e>
            <m:r>
              <w:rPr>
                <w:rFonts w:ascii="Cambria Math" w:hAnsi="Cambria Math"/>
                <w:sz w:val="20"/>
                <w:szCs w:val="20"/>
                <w:lang w:val="en-US"/>
              </w:rPr>
              <m:t>Z</m:t>
            </m:r>
          </m:e>
          <m:sub>
            <m:r>
              <w:rPr>
                <w:rFonts w:ascii="Cambria Math" w:hAnsi="Cambria Math"/>
                <w:sz w:val="20"/>
                <w:szCs w:val="20"/>
              </w:rPr>
              <m:t>i, j</m:t>
            </m:r>
          </m:sub>
          <m:sup>
            <m:r>
              <w:rPr>
                <w:rFonts w:ascii="Cambria Math" w:hAnsi="Cambria Math"/>
                <w:sz w:val="20"/>
                <w:szCs w:val="20"/>
              </w:rPr>
              <m:t>(B, C)</m:t>
            </m:r>
          </m:sup>
        </m:sSubSup>
        <m:r>
          <w:rPr>
            <w:rFonts w:ascii="Cambria Math" w:hAnsi="Cambria Math"/>
            <w:sz w:val="20"/>
            <w:szCs w:val="20"/>
          </w:rPr>
          <m:t>=1</m:t>
        </m:r>
      </m:oMath>
      <w:r w:rsidRPr="00C7694D">
        <w:rPr>
          <w:sz w:val="20"/>
          <w:szCs w:val="20"/>
        </w:rPr>
        <w:t xml:space="preserve"> </w:t>
      </w:r>
      <w:r>
        <w:rPr>
          <w:sz w:val="20"/>
          <w:szCs w:val="20"/>
        </w:rPr>
        <w:t xml:space="preserve">тогда и только тогда, когда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sub>
        </m:sSub>
      </m:oMath>
      <w:r w:rsidRPr="00C7694D">
        <w:rPr>
          <w:sz w:val="20"/>
          <w:szCs w:val="20"/>
        </w:rPr>
        <w:t xml:space="preserve">. </w:t>
      </w:r>
      <w:r>
        <w:rPr>
          <w:sz w:val="20"/>
          <w:szCs w:val="20"/>
        </w:rPr>
        <w:t xml:space="preserve">Также заметим, что </w:t>
      </w:r>
      <m:oMath>
        <m:sSup>
          <m:sSupPr>
            <m:ctrlPr>
              <w:rPr>
                <w:rFonts w:ascii="Cambria Math" w:hAnsi="Cambria Math"/>
                <w:i/>
                <w:sz w:val="20"/>
                <w:szCs w:val="20"/>
              </w:rPr>
            </m:ctrlPr>
          </m:sSupPr>
          <m:e>
            <m:r>
              <w:rPr>
                <w:rFonts w:ascii="Cambria Math" w:hAnsi="Cambria Math"/>
                <w:sz w:val="20"/>
                <w:szCs w:val="20"/>
                <w:lang w:val="en-US"/>
              </w:rPr>
              <m:t>Z</m:t>
            </m:r>
          </m:e>
          <m:sup>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X</m:t>
            </m:r>
          </m:e>
          <m:sup>
            <m:r>
              <w:rPr>
                <w:rFonts w:ascii="Cambria Math" w:hAnsi="Cambria Math"/>
                <w:sz w:val="20"/>
                <w:szCs w:val="20"/>
                <w:lang w:val="en-US"/>
              </w:rPr>
              <m:t>B</m:t>
            </m:r>
          </m:sup>
        </m:sSup>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Y</m:t>
            </m:r>
          </m:e>
          <m:sup>
            <m:r>
              <w:rPr>
                <w:rFonts w:ascii="Cambria Math" w:hAnsi="Cambria Math"/>
                <w:sz w:val="20"/>
                <w:szCs w:val="20"/>
                <w:lang w:val="en-US"/>
              </w:rPr>
              <m:t>C</m:t>
            </m:r>
          </m:sup>
        </m:sSup>
      </m:oMath>
      <w:r w:rsidRPr="00C7694D">
        <w:rPr>
          <w:sz w:val="20"/>
          <w:szCs w:val="20"/>
        </w:rPr>
        <w:t>.</w:t>
      </w:r>
      <w:r w:rsidR="0014147A" w:rsidRPr="0014147A">
        <w:rPr>
          <w:sz w:val="20"/>
          <w:szCs w:val="20"/>
        </w:rPr>
        <w:t xml:space="preserve"> </w:t>
      </w:r>
      <w:r w:rsidR="0014147A">
        <w:rPr>
          <w:sz w:val="20"/>
          <w:szCs w:val="20"/>
        </w:rPr>
        <w:t xml:space="preserve">Более того, каждое из перемножений булевых матриц может быть обработано независимо. </w:t>
      </w:r>
    </w:p>
    <w:p w14:paraId="288D2FD4" w14:textId="7CE1596E" w:rsidR="0014147A" w:rsidRDefault="0014147A" w:rsidP="00231D37">
      <w:pPr>
        <w:pStyle w:val="ispTextmain"/>
        <w:ind w:firstLine="0"/>
        <w:rPr>
          <w:sz w:val="20"/>
          <w:szCs w:val="20"/>
        </w:rPr>
      </w:pPr>
      <w:r>
        <w:rPr>
          <w:sz w:val="20"/>
          <w:szCs w:val="20"/>
        </w:rPr>
        <w:t xml:space="preserve">Эти изменения позволили добиться сложности </w:t>
      </w:r>
      <m:oMath>
        <m:r>
          <w:rPr>
            <w:rFonts w:ascii="Cambria Math" w:hAnsi="Cambria Math"/>
            <w:sz w:val="20"/>
            <w:szCs w:val="20"/>
            <w:lang w:val="en-US"/>
          </w:rPr>
          <m:t>O</m:t>
        </m:r>
        <m:r>
          <w:rPr>
            <w:rFonts w:ascii="Cambria Math" w:hAnsi="Cambria Math"/>
            <w:sz w:val="20"/>
            <w:szCs w:val="20"/>
          </w:rPr>
          <m:t>(</m:t>
        </m:r>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Pr="00D44324">
        <w:rPr>
          <w:sz w:val="20"/>
          <w:szCs w:val="20"/>
        </w:rPr>
        <w:t xml:space="preserve"> — время</w:t>
      </w:r>
      <w:r>
        <w:rPr>
          <w:sz w:val="20"/>
          <w:szCs w:val="20"/>
        </w:rPr>
        <w:t>,</w:t>
      </w:r>
      <w:r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Pr="00D44324">
        <w:rPr>
          <w:sz w:val="20"/>
          <w:szCs w:val="20"/>
        </w:rPr>
        <w:t>.</w:t>
      </w:r>
    </w:p>
    <w:p w14:paraId="6C30C6AC" w14:textId="590CF8B7" w:rsidR="0014147A" w:rsidRDefault="0014147A" w:rsidP="00231D37">
      <w:pPr>
        <w:pStyle w:val="ispTextmain"/>
        <w:ind w:firstLine="0"/>
        <w:rPr>
          <w:sz w:val="20"/>
          <w:szCs w:val="20"/>
        </w:rPr>
      </w:pPr>
      <w:r>
        <w:rPr>
          <w:sz w:val="20"/>
          <w:szCs w:val="20"/>
        </w:rPr>
        <w:t xml:space="preserve">Алгоритм </w:t>
      </w:r>
      <w:proofErr w:type="spellStart"/>
      <w:r>
        <w:rPr>
          <w:sz w:val="20"/>
          <w:szCs w:val="20"/>
        </w:rPr>
        <w:t>Валианта</w:t>
      </w:r>
      <w:proofErr w:type="spellEnd"/>
      <w:r>
        <w:rPr>
          <w:sz w:val="20"/>
          <w:szCs w:val="20"/>
        </w:rPr>
        <w:t xml:space="preserve"> представлен на листинге 1. Все элементы матриц </w:t>
      </w:r>
      <m:oMath>
        <m:r>
          <w:rPr>
            <w:rFonts w:ascii="Cambria Math" w:hAnsi="Cambria Math"/>
            <w:sz w:val="20"/>
            <w:szCs w:val="20"/>
            <w:lang w:val="en-US"/>
          </w:rPr>
          <m:t>T</m:t>
        </m:r>
      </m:oMath>
      <w:r w:rsidRPr="0014147A">
        <w:rPr>
          <w:sz w:val="20"/>
          <w:szCs w:val="20"/>
        </w:rPr>
        <w:t xml:space="preserve"> </w:t>
      </w:r>
      <w:r>
        <w:rPr>
          <w:sz w:val="20"/>
          <w:szCs w:val="20"/>
        </w:rPr>
        <w:t xml:space="preserve">и </w:t>
      </w:r>
      <m:oMath>
        <m:r>
          <w:rPr>
            <w:rFonts w:ascii="Cambria Math" w:hAnsi="Cambria Math"/>
            <w:sz w:val="20"/>
            <w:szCs w:val="20"/>
            <w:lang w:val="en-US"/>
          </w:rPr>
          <m:t>P</m:t>
        </m:r>
      </m:oMath>
      <w:r>
        <w:rPr>
          <w:sz w:val="20"/>
          <w:szCs w:val="20"/>
        </w:rPr>
        <w:t xml:space="preserve"> инициализируются пустыми множествами. Затем эти элементы последовательно заполняются двумя рекурсивными процедурами. </w:t>
      </w:r>
    </w:p>
    <w:p w14:paraId="022EB499" w14:textId="77777777" w:rsidR="00345B49" w:rsidRDefault="0014147A" w:rsidP="00345B49">
      <w:pPr>
        <w:pStyle w:val="ispTextmain"/>
        <w:ind w:firstLine="0"/>
        <w:rPr>
          <w:w w:val="105"/>
          <w:sz w:val="20"/>
          <w:szCs w:val="20"/>
        </w:rPr>
      </w:pPr>
      <w:r>
        <w:rPr>
          <w:sz w:val="20"/>
          <w:szCs w:val="20"/>
        </w:rPr>
        <w:t xml:space="preserve">Процедура </w:t>
      </w:r>
      <m:oMath>
        <m:r>
          <w:rPr>
            <w:rFonts w:ascii="Cambria Math" w:hAnsi="Cambria Math"/>
            <w:sz w:val="20"/>
            <w:szCs w:val="20"/>
            <w:lang w:val="en-US"/>
          </w:rPr>
          <m:t>compute</m:t>
        </m:r>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oMath>
      <w:r w:rsidR="008455AB" w:rsidRPr="008455AB">
        <w:rPr>
          <w:sz w:val="20"/>
          <w:szCs w:val="20"/>
        </w:rPr>
        <w:t xml:space="preserve"> </w:t>
      </w:r>
      <w:r w:rsidR="008455AB">
        <w:rPr>
          <w:sz w:val="20"/>
          <w:szCs w:val="20"/>
        </w:rPr>
        <w:t xml:space="preserve">корректно 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8455AB">
        <w:rPr>
          <w:w w:val="105"/>
          <w:sz w:val="20"/>
          <w:szCs w:val="20"/>
        </w:rPr>
        <w:t xml:space="preserve"> для всех </w:t>
      </w:r>
      <m:oMath>
        <m:r>
          <w:rPr>
            <w:rFonts w:ascii="Cambria Math" w:hAnsi="Cambria Math"/>
            <w:w w:val="105"/>
            <w:sz w:val="20"/>
            <w:szCs w:val="20"/>
          </w:rPr>
          <m:t>l≤i&lt;j&lt;m</m:t>
        </m:r>
      </m:oMath>
      <w:r w:rsidR="008455AB" w:rsidRPr="008455AB">
        <w:rPr>
          <w:w w:val="105"/>
          <w:sz w:val="20"/>
          <w:szCs w:val="20"/>
        </w:rPr>
        <w:t>.</w:t>
      </w:r>
    </w:p>
    <w:p w14:paraId="4A91511E" w14:textId="55531B37" w:rsidR="008455AB" w:rsidRPr="00345B49" w:rsidRDefault="008455AB" w:rsidP="00345B49">
      <w:pPr>
        <w:pStyle w:val="ispTextmain"/>
        <w:ind w:firstLine="0"/>
        <w:rPr>
          <w:w w:val="105"/>
          <w:sz w:val="20"/>
          <w:szCs w:val="20"/>
        </w:rPr>
      </w:pPr>
      <w:r w:rsidRPr="00D44324">
        <w:rPr>
          <w:rFonts w:eastAsia="CMR10" w:cs="CMR10"/>
          <w:sz w:val="20"/>
          <w:szCs w:val="20"/>
        </w:rPr>
        <w:t xml:space="preserve">Процедура </w:t>
      </w:r>
      <m:oMath>
        <m:r>
          <w:rPr>
            <w:rFonts w:ascii="Cambria Math" w:eastAsia="CMR10" w:hAnsi="Cambria Math" w:cs="CMR10"/>
            <w:sz w:val="20"/>
            <w:szCs w:val="20"/>
            <w:lang w:val="en-US"/>
          </w:rPr>
          <m:t>complete</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r>
          <w:rPr>
            <w:rFonts w:ascii="Cambria Math" w:eastAsia="CMR10" w:hAnsi="Cambria Math" w:cs="CMR10"/>
            <w:sz w:val="20"/>
            <w:szCs w:val="20"/>
            <w:lang w:val="en-US"/>
          </w:rPr>
          <m:t>l</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w:t>
      </w:r>
      <w:r>
        <w:rPr>
          <w:sz w:val="20"/>
          <w:szCs w:val="20"/>
        </w:rPr>
        <w:t xml:space="preserve">заполняет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Pr>
          <w:w w:val="105"/>
          <w:sz w:val="20"/>
          <w:szCs w:val="20"/>
        </w:rPr>
        <w:t xml:space="preserve"> для всех</w:t>
      </w:r>
      <w:r w:rsidRPr="00D44324">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 xml:space="preserve">’. </m:t>
        </m:r>
      </m:oMath>
      <w:r w:rsidRPr="00D44324">
        <w:rPr>
          <w:rFonts w:eastAsia="CMMI10" w:cs="CMMI10"/>
          <w:w w:val="105"/>
          <w:sz w:val="20"/>
          <w:szCs w:val="20"/>
        </w:rPr>
        <w:t xml:space="preserve">Для корректной работы этой процедуры, во-первых, необходимо, чтобы элементы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Pr="00D44324">
        <w:rPr>
          <w:rFonts w:eastAsia="CMMI10" w:cs="CMMI10"/>
          <w:w w:val="105"/>
          <w:sz w:val="20"/>
          <w:szCs w:val="20"/>
        </w:rPr>
        <w:t xml:space="preserve"> </w:t>
      </w:r>
      <w:r w:rsidRPr="00D44324">
        <w:rPr>
          <w:rFonts w:eastAsia="CMMI10" w:cs="CMMI10"/>
          <w:w w:val="105"/>
          <w:sz w:val="20"/>
          <w:szCs w:val="20"/>
        </w:rPr>
        <w:lastRenderedPageBreak/>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w:t>
      </w:r>
      <w:r w:rsidR="00DD0C5E" w:rsidRPr="00E84F83">
        <w:rPr>
          <w:noProof/>
          <w:sz w:val="20"/>
          <w:szCs w:val="20"/>
        </w:rPr>
        <mc:AlternateContent>
          <mc:Choice Requires="wps">
            <w:drawing>
              <wp:anchor distT="45720" distB="45720" distL="114300" distR="114300" simplePos="0" relativeHeight="251659264" behindDoc="0" locked="0" layoutInCell="1" allowOverlap="1" wp14:anchorId="264985B0" wp14:editId="531D3AE0">
                <wp:simplePos x="0" y="0"/>
                <wp:positionH relativeFrom="column">
                  <wp:posOffset>44609</wp:posOffset>
                </wp:positionH>
                <wp:positionV relativeFrom="paragraph">
                  <wp:posOffset>600075</wp:posOffset>
                </wp:positionV>
                <wp:extent cx="4277995" cy="4366895"/>
                <wp:effectExtent l="0" t="0" r="27305" b="1460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7995" cy="4366895"/>
                        </a:xfrm>
                        <a:prstGeom prst="rect">
                          <a:avLst/>
                        </a:prstGeom>
                        <a:solidFill>
                          <a:srgbClr val="FFFFFF"/>
                        </a:solidFill>
                        <a:ln w="9525">
                          <a:solidFill>
                            <a:srgbClr val="000000"/>
                          </a:solidFill>
                          <a:miter lim="800000"/>
                          <a:headEnd/>
                          <a:tailEnd/>
                        </a:ln>
                      </wps:spPr>
                      <wps:txbx>
                        <w:txbxContent>
                          <w:p w14:paraId="011EDE5D" w14:textId="367EC405" w:rsidR="003931BF" w:rsidRPr="00680AB2" w:rsidRDefault="003931BF"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3931BF" w:rsidRPr="00680AB2" w:rsidRDefault="003931BF" w:rsidP="00E84F83">
                            <w:pPr>
                              <w:ind w:firstLine="0"/>
                              <w:rPr>
                                <w:sz w:val="18"/>
                                <w:szCs w:val="20"/>
                                <w:u w:val="single"/>
                              </w:rPr>
                            </w:pPr>
                          </w:p>
                          <w:p w14:paraId="78CDACED" w14:textId="0CD98DF7" w:rsidR="003931BF" w:rsidRPr="007C38AA" w:rsidRDefault="003931BF"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3931BF" w:rsidRPr="007C38AA" w:rsidRDefault="003931BF"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3931BF" w:rsidRPr="007C38AA" w:rsidRDefault="003931BF"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3931BF" w:rsidRPr="007C38AA" w:rsidRDefault="003931BF"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3931BF" w:rsidRPr="007C38AA" w:rsidRDefault="003931BF"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3931BF" w:rsidRPr="007C38AA" w:rsidRDefault="003931BF"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3931BF" w:rsidRPr="007C38AA" w:rsidRDefault="003931BF"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3931BF" w:rsidRPr="007C38AA" w:rsidRDefault="003931BF"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3931BF" w:rsidRPr="007C38AA" w:rsidRDefault="003931BF"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3931BF" w:rsidRPr="007C38AA" w:rsidRDefault="003931BF"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3931BF" w:rsidRPr="007C38AA" w:rsidRDefault="003931BF"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3931BF" w:rsidRPr="007C38AA" w:rsidRDefault="003931BF"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3931BF" w:rsidRPr="007C38AA" w:rsidRDefault="003931BF"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3931BF" w:rsidRPr="007C38AA" w:rsidRDefault="003931BF"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3931BF" w:rsidRPr="007C38AA" w:rsidRDefault="003931BF"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3931BF" w:rsidRPr="007C38AA" w:rsidRDefault="003931BF"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3931BF" w:rsidRPr="007C38AA" w:rsidRDefault="003931BF"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3931BF" w:rsidRDefault="003931BF"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3931BF" w:rsidRPr="00080E93" w:rsidRDefault="003931BF" w:rsidP="00E84F83">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4985B0" id="_x0000_t202" coordsize="21600,21600" o:spt="202" path="m,l,21600r21600,l21600,xe">
                <v:stroke joinstyle="miter"/>
                <v:path gradientshapeok="t" o:connecttype="rect"/>
              </v:shapetype>
              <v:shape id="Надпись 2" o:spid="_x0000_s1026" type="#_x0000_t202" style="position:absolute;left:0;text-align:left;margin-left:3.5pt;margin-top:47.25pt;width:336.85pt;height:34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">
                <v:textbox>
                  <w:txbxContent>
                    <w:p w14:paraId="011EDE5D" w14:textId="367EC405" w:rsidR="003931BF" w:rsidRPr="00680AB2" w:rsidRDefault="003931BF" w:rsidP="00E84F83">
                      <w:pPr>
                        <w:ind w:firstLine="0"/>
                        <w:rPr>
                          <w:sz w:val="18"/>
                          <w:szCs w:val="20"/>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 xml:space="preserve">+1 - </m:t>
                        </m:r>
                      </m:oMath>
                      <w:r w:rsidRPr="007C38AA">
                        <w:rPr>
                          <w:sz w:val="18"/>
                          <w:szCs w:val="20"/>
                        </w:rPr>
                        <w:t>степень двойки</w:t>
                      </w:r>
                    </w:p>
                    <w:p w14:paraId="1128021E" w14:textId="77777777" w:rsidR="003931BF" w:rsidRPr="00680AB2" w:rsidRDefault="003931BF" w:rsidP="00E84F83">
                      <w:pPr>
                        <w:ind w:firstLine="0"/>
                        <w:rPr>
                          <w:sz w:val="18"/>
                          <w:szCs w:val="20"/>
                          <w:u w:val="single"/>
                        </w:rPr>
                      </w:pPr>
                    </w:p>
                    <w:p w14:paraId="78CDACED" w14:textId="0CD98DF7" w:rsidR="003931BF" w:rsidRPr="007C38AA" w:rsidRDefault="003931BF" w:rsidP="00E84F83">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09CFEEB" w14:textId="277629CC" w:rsidR="003931BF" w:rsidRPr="007C38AA" w:rsidRDefault="003931BF" w:rsidP="00E84F83">
                      <w:pPr>
                        <w:ind w:firstLine="0"/>
                        <w:rPr>
                          <w:sz w:val="18"/>
                          <w:szCs w:val="20"/>
                          <w:lang w:val="en-US"/>
                        </w:rPr>
                      </w:pPr>
                      <m:oMathPara>
                        <m:oMathParaPr>
                          <m:jc m:val="left"/>
                        </m:oMathParaPr>
                        <m:oMath>
                          <m:r>
                            <w:rPr>
                              <w:rFonts w:ascii="Cambria Math" w:hAnsi="Cambria Math"/>
                              <w:sz w:val="18"/>
                              <w:szCs w:val="20"/>
                              <w:lang w:val="en-US"/>
                            </w:rPr>
                            <m:t xml:space="preserve">  compute(0, n+1);</m:t>
                          </m:r>
                        </m:oMath>
                      </m:oMathPara>
                    </w:p>
                    <w:p w14:paraId="6DEE7864" w14:textId="3AAACE89" w:rsidR="003931BF" w:rsidRPr="007C38AA" w:rsidRDefault="003931BF" w:rsidP="00E84F83">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7F071F80" w14:textId="6DCCD834" w:rsidR="003931BF" w:rsidRPr="007C38AA" w:rsidRDefault="003931BF" w:rsidP="00E84F83">
                      <w:pPr>
                        <w:ind w:firstLine="0"/>
                        <w:rPr>
                          <w:w w:val="105"/>
                          <w:sz w:val="18"/>
                          <w:szCs w:val="20"/>
                          <w:u w:val="single"/>
                          <w:lang w:val="en-US"/>
                        </w:rPr>
                      </w:pPr>
                      <w:r w:rsidRPr="007C38AA">
                        <w:rPr>
                          <w:w w:val="105"/>
                          <w:sz w:val="18"/>
                          <w:szCs w:val="20"/>
                          <w:u w:val="single"/>
                          <w:lang w:val="en-US"/>
                        </w:rPr>
                        <w:t>compute</w:t>
                      </w:r>
                      <m:oMath>
                        <m:r>
                          <w:rPr>
                            <w:rFonts w:ascii="Cambria Math" w:hAnsi="Cambria Math"/>
                            <w:w w:val="105"/>
                            <w:sz w:val="18"/>
                            <w:szCs w:val="20"/>
                            <w:u w:val="single"/>
                            <w:lang w:val="en-US"/>
                          </w:rPr>
                          <m:t>(l,m)</m:t>
                        </m:r>
                      </m:oMath>
                      <w:r w:rsidRPr="007C38AA">
                        <w:rPr>
                          <w:w w:val="105"/>
                          <w:sz w:val="18"/>
                          <w:szCs w:val="20"/>
                          <w:u w:val="single"/>
                          <w:lang w:val="en-US"/>
                        </w:rPr>
                        <w:t>:</w:t>
                      </w:r>
                    </w:p>
                    <w:p w14:paraId="74314CC8" w14:textId="47AB2408" w:rsidR="003931BF" w:rsidRPr="007C38AA" w:rsidRDefault="003931BF"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if</w:t>
                      </w:r>
                      <w:r w:rsidRPr="007C38AA">
                        <w:rPr>
                          <w:w w:val="105"/>
                          <w:sz w:val="18"/>
                          <w:szCs w:val="20"/>
                          <w:lang w:val="en-US"/>
                        </w:rPr>
                        <w:t xml:space="preserve"> </w:t>
                      </w:r>
                      <m:oMath>
                        <m:r>
                          <w:rPr>
                            <w:rFonts w:ascii="Cambria Math" w:hAnsi="Cambria Math"/>
                            <w:w w:val="105"/>
                            <w:sz w:val="18"/>
                            <w:szCs w:val="20"/>
                            <w:lang w:val="en-US"/>
                          </w:rPr>
                          <m:t>m-l≥4</m:t>
                        </m:r>
                      </m:oMath>
                      <w:r w:rsidRPr="007C38AA">
                        <w:rPr>
                          <w:w w:val="105"/>
                          <w:sz w:val="18"/>
                          <w:szCs w:val="20"/>
                          <w:lang w:val="en-US"/>
                        </w:rPr>
                        <w:t xml:space="preserve"> </w:t>
                      </w:r>
                      <w:r w:rsidRPr="007C38AA">
                        <w:rPr>
                          <w:b/>
                          <w:w w:val="105"/>
                          <w:sz w:val="18"/>
                          <w:szCs w:val="20"/>
                          <w:lang w:val="en-US"/>
                        </w:rPr>
                        <w:t>then</w:t>
                      </w:r>
                    </w:p>
                    <w:p w14:paraId="37F9174E" w14:textId="6A2B2FBF"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compute(l,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oMath>
                      <w:r w:rsidRPr="007C38AA">
                        <w:rPr>
                          <w:w w:val="105"/>
                          <w:sz w:val="18"/>
                          <w:szCs w:val="20"/>
                          <w:lang w:val="en-US"/>
                        </w:rPr>
                        <w:t>;</w:t>
                      </w:r>
                    </w:p>
                    <w:p w14:paraId="07D76437" w14:textId="7565DD4D"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compute(</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oMath>
                    </w:p>
                    <w:p w14:paraId="3B9E0FFE" w14:textId="5980CF68" w:rsidR="003931BF" w:rsidRPr="007C38AA" w:rsidRDefault="003931BF" w:rsidP="00E84F83">
                      <w:pPr>
                        <w:ind w:firstLine="0"/>
                        <w:rPr>
                          <w:w w:val="105"/>
                          <w:sz w:val="18"/>
                          <w:szCs w:val="20"/>
                          <w:lang w:val="en-US"/>
                        </w:rPr>
                      </w:pPr>
                      <m:oMath>
                        <m:r>
                          <w:rPr>
                            <w:rFonts w:ascii="Cambria Math" w:hAnsi="Cambria Math"/>
                            <w:w w:val="105"/>
                            <w:sz w:val="18"/>
                            <w:szCs w:val="20"/>
                            <w:lang w:val="en-US"/>
                          </w:rPr>
                          <m:t xml:space="preserve">  complete</m:t>
                        </m:r>
                      </m:oMath>
                      <w:r>
                        <w:rPr>
                          <w:w w:val="105"/>
                          <w:sz w:val="18"/>
                          <w:szCs w:val="20"/>
                          <w:lang w:val="en-US"/>
                        </w:rPr>
                        <w:t xml:space="preserve"> </w:t>
                      </w:r>
                      <m:oMath>
                        <m:r>
                          <w:rPr>
                            <w:rFonts w:ascii="Cambria Math" w:hAnsi="Cambria Math"/>
                            <w:w w:val="105"/>
                            <w:sz w:val="18"/>
                            <w:szCs w:val="20"/>
                            <w:lang w:val="en-US"/>
                          </w:rPr>
                          <m:t xml:space="preserve">(l,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p>
                    <w:p w14:paraId="3B45610C" w14:textId="4F55F0DE" w:rsidR="003931BF" w:rsidRPr="007C38AA" w:rsidRDefault="003931BF" w:rsidP="00E84F83">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(l,m,l’,m’)</m:t>
                        </m:r>
                      </m:oMath>
                      <w:r w:rsidRPr="007C38AA">
                        <w:rPr>
                          <w:sz w:val="18"/>
                          <w:szCs w:val="20"/>
                          <w:u w:val="single"/>
                          <w:lang w:val="en-US"/>
                        </w:rPr>
                        <w:t>:</w:t>
                      </w:r>
                    </w:p>
                    <w:p w14:paraId="5488BFEC" w14:textId="7F02073F" w:rsidR="003931BF" w:rsidRPr="007C38AA" w:rsidRDefault="003931BF" w:rsidP="00E84F83">
                      <w:pPr>
                        <w:ind w:firstLine="0"/>
                        <w:rPr>
                          <w:sz w:val="18"/>
                          <w:szCs w:val="20"/>
                          <w:lang w:val="en-US"/>
                        </w:rPr>
                      </w:pPr>
                      <w:r>
                        <w:rPr>
                          <w:b/>
                          <w:sz w:val="18"/>
                          <w:szCs w:val="20"/>
                          <w:lang w:val="en-US"/>
                        </w:rPr>
                        <w:t xml:space="preserve">  </w:t>
                      </w:r>
                      <w:r w:rsidRPr="007C38AA">
                        <w:rPr>
                          <w:b/>
                          <w:sz w:val="18"/>
                          <w:szCs w:val="20"/>
                          <w:lang w:val="en-US"/>
                        </w:rPr>
                        <w:t>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m:t>
                        </m:r>
                      </m:oMath>
                      <w:r w:rsidRPr="007C38AA">
                        <w:rPr>
                          <w:sz w:val="18"/>
                          <w:szCs w:val="20"/>
                          <w:lang w:val="en-US"/>
                        </w:rPr>
                        <w:t xml:space="preserve"> </w:t>
                      </w:r>
                      <w:r w:rsidRPr="007C38AA">
                        <w:rPr>
                          <w:b/>
                          <w:sz w:val="18"/>
                          <w:szCs w:val="20"/>
                          <w:lang w:val="en-US"/>
                        </w:rPr>
                        <w:t>then</w:t>
                      </w:r>
                    </w:p>
                    <w:p w14:paraId="1458C07B" w14:textId="372D36A0" w:rsidR="003931BF" w:rsidRPr="007C38AA" w:rsidRDefault="003931BF"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-1, </m:t>
                            </m:r>
                            <m:r>
                              <w:rPr>
                                <w:rFonts w:ascii="Cambria Math" w:eastAsia="CMMI10" w:hAnsi="Cambria Math" w:cs="CMMI10"/>
                                <w:w w:val="105"/>
                                <w:sz w:val="18"/>
                                <w:szCs w:val="20"/>
                              </w:rPr>
                              <m:t>i</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r w:rsidRPr="007C38AA">
                        <w:rPr>
                          <w:w w:val="105"/>
                          <w:sz w:val="18"/>
                          <w:szCs w:val="20"/>
                          <w:lang w:val="en-US"/>
                        </w:rPr>
                        <w:t>;</w:t>
                      </w:r>
                    </w:p>
                    <w:p w14:paraId="1B61EB09" w14:textId="693125B5" w:rsidR="003931BF" w:rsidRPr="007C38AA" w:rsidRDefault="003931BF" w:rsidP="00E84F83">
                      <w:pPr>
                        <w:ind w:firstLine="0"/>
                        <w:rPr>
                          <w:sz w:val="18"/>
                          <w:szCs w:val="20"/>
                          <w:lang w:val="en-US"/>
                        </w:rPr>
                      </w:pPr>
                      <w:r>
                        <w:rPr>
                          <w:b/>
                          <w:sz w:val="18"/>
                          <w:szCs w:val="20"/>
                          <w:lang w:val="en-US"/>
                        </w:rPr>
                        <w:t xml:space="preserve">  </w:t>
                      </w:r>
                      <w:r w:rsidRPr="007C38AA">
                        <w:rPr>
                          <w:b/>
                          <w:sz w:val="18"/>
                          <w:szCs w:val="20"/>
                          <w:lang w:val="en-US"/>
                        </w:rPr>
                        <w:t>else if</w:t>
                      </w:r>
                      <w:r w:rsidRPr="007C38AA">
                        <w:rPr>
                          <w:sz w:val="18"/>
                          <w:szCs w:val="20"/>
                          <w:lang w:val="en-US"/>
                        </w:rPr>
                        <w:t xml:space="preserve"> </w:t>
                      </w:r>
                      <m:oMath>
                        <m:r>
                          <w:rPr>
                            <w:rFonts w:ascii="Cambria Math" w:hAnsi="Cambria Math"/>
                            <w:sz w:val="18"/>
                            <w:szCs w:val="20"/>
                            <w:lang w:val="en-US"/>
                          </w:rPr>
                          <m:t>m-l=1</m:t>
                        </m:r>
                      </m:oMath>
                      <w:r w:rsidRPr="007C38AA">
                        <w:rPr>
                          <w:sz w:val="18"/>
                          <w:szCs w:val="20"/>
                          <w:lang w:val="en-US"/>
                        </w:rPr>
                        <w:t xml:space="preserve"> </w:t>
                      </w:r>
                      <w:r w:rsidRPr="007C38AA">
                        <w:rPr>
                          <w:b/>
                          <w:sz w:val="18"/>
                          <w:szCs w:val="20"/>
                          <w:lang w:val="en-US"/>
                        </w:rPr>
                        <w:t>and</w:t>
                      </w:r>
                      <w:r w:rsidRPr="007C38AA">
                        <w:rPr>
                          <w:sz w:val="18"/>
                          <w:szCs w:val="20"/>
                          <w:lang w:val="en-US"/>
                        </w:rPr>
                        <w:t xml:space="preserve"> </w:t>
                      </w:r>
                      <m:oMath>
                        <m:r>
                          <w:rPr>
                            <w:rFonts w:ascii="Cambria Math" w:hAnsi="Cambria Math"/>
                            <w:sz w:val="18"/>
                            <w:szCs w:val="20"/>
                            <w:lang w:val="en-US"/>
                          </w:rPr>
                          <m:t>m&lt;l’</m:t>
                        </m:r>
                      </m:oMath>
                      <w:r w:rsidRPr="007C38AA">
                        <w:rPr>
                          <w:sz w:val="18"/>
                          <w:szCs w:val="20"/>
                          <w:lang w:val="en-US"/>
                        </w:rPr>
                        <w:t xml:space="preserve"> </w:t>
                      </w:r>
                      <w:r w:rsidRPr="007C38AA">
                        <w:rPr>
                          <w:b/>
                          <w:sz w:val="18"/>
                          <w:szCs w:val="20"/>
                          <w:lang w:val="en-US"/>
                        </w:rPr>
                        <w:t>then</w:t>
                      </w:r>
                    </w:p>
                    <w:p w14:paraId="79BA4714" w14:textId="6454E611" w:rsidR="003931BF" w:rsidRPr="007C38AA" w:rsidRDefault="003931BF" w:rsidP="00E84F83">
                      <w:pPr>
                        <w:ind w:firstLine="0"/>
                        <w:rPr>
                          <w:w w:val="105"/>
                          <w:sz w:val="18"/>
                          <w:szCs w:val="20"/>
                          <w:lang w:val="en-US"/>
                        </w:rPr>
                      </w:pPr>
                      <w:r w:rsidRPr="007C38AA">
                        <w:rPr>
                          <w:sz w:val="18"/>
                          <w:szCs w:val="20"/>
                          <w:lang w:val="en-US"/>
                        </w:rPr>
                        <w:t xml:space="preserve">  </w:t>
                      </w:r>
                      <w:r>
                        <w:rPr>
                          <w:sz w:val="18"/>
                          <w:szCs w:val="20"/>
                          <w:lang w:val="en-US"/>
                        </w:rPr>
                        <w:t xml:space="preserve">  </w:t>
                      </w:r>
                      <w:r w:rsidRPr="007C38AA">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i</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j</m:t>
                            </m:r>
                          </m:sub>
                        </m:sSub>
                        <m:r>
                          <w:rPr>
                            <w:rFonts w:ascii="Cambria Math" w:hAnsi="Cambria Math"/>
                            <w:w w:val="105"/>
                            <w:sz w:val="18"/>
                            <w:szCs w:val="20"/>
                            <w:lang w:val="en-US"/>
                          </w:rPr>
                          <m:t>)</m:t>
                        </m:r>
                      </m:oMath>
                      <w:r w:rsidRPr="007C38AA">
                        <w:rPr>
                          <w:w w:val="105"/>
                          <w:sz w:val="18"/>
                          <w:szCs w:val="20"/>
                          <w:lang w:val="en-US"/>
                        </w:rPr>
                        <w:t>;</w:t>
                      </w:r>
                    </w:p>
                    <w:p w14:paraId="005A53AB" w14:textId="4B3C8137" w:rsidR="003931BF" w:rsidRPr="007C38AA" w:rsidRDefault="003931BF" w:rsidP="00E84F83">
                      <w:pPr>
                        <w:ind w:firstLine="0"/>
                        <w:rPr>
                          <w:w w:val="105"/>
                          <w:sz w:val="18"/>
                          <w:szCs w:val="20"/>
                          <w:lang w:val="en-US"/>
                        </w:rPr>
                      </w:pPr>
                      <w:r>
                        <w:rPr>
                          <w:b/>
                          <w:w w:val="105"/>
                          <w:sz w:val="18"/>
                          <w:szCs w:val="20"/>
                          <w:lang w:val="en-US"/>
                        </w:rPr>
                        <w:t xml:space="preserve">  </w:t>
                      </w:r>
                      <w:r w:rsidRPr="007C38AA">
                        <w:rPr>
                          <w:b/>
                          <w:w w:val="105"/>
                          <w:sz w:val="18"/>
                          <w:szCs w:val="20"/>
                          <w:lang w:val="en-US"/>
                        </w:rPr>
                        <w:t>else if</w:t>
                      </w:r>
                      <w:r w:rsidRPr="007C38AA">
                        <w:rPr>
                          <w:w w:val="105"/>
                          <w:sz w:val="18"/>
                          <w:szCs w:val="20"/>
                          <w:lang w:val="en-US"/>
                        </w:rPr>
                        <w:t xml:space="preserve"> </w:t>
                      </w:r>
                      <m:oMath>
                        <m:r>
                          <w:rPr>
                            <w:rFonts w:ascii="Cambria Math" w:hAnsi="Cambria Math"/>
                            <w:w w:val="105"/>
                            <w:sz w:val="18"/>
                            <w:szCs w:val="20"/>
                            <w:lang w:val="en-US"/>
                          </w:rPr>
                          <m:t>m-l&gt;1</m:t>
                        </m:r>
                      </m:oMath>
                      <w:r w:rsidRPr="007C38AA">
                        <w:rPr>
                          <w:w w:val="105"/>
                          <w:sz w:val="18"/>
                          <w:szCs w:val="20"/>
                          <w:lang w:val="en-US"/>
                        </w:rPr>
                        <w:t xml:space="preserve"> </w:t>
                      </w:r>
                      <w:r w:rsidRPr="007C38AA">
                        <w:rPr>
                          <w:b/>
                          <w:w w:val="105"/>
                          <w:sz w:val="18"/>
                          <w:szCs w:val="20"/>
                          <w:lang w:val="en-US"/>
                        </w:rPr>
                        <w:t>then</w:t>
                      </w:r>
                    </w:p>
                    <w:p w14:paraId="64500047" w14:textId="0F2657AA"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leftgrounded=</m:t>
                        </m:r>
                        <m:d>
                          <m:dPr>
                            <m:ctrlPr>
                              <w:rPr>
                                <w:rFonts w:ascii="Cambria Math" w:hAnsi="Cambria Math"/>
                                <w:i/>
                                <w:w w:val="105"/>
                                <w:sz w:val="18"/>
                                <w:szCs w:val="20"/>
                                <w:lang w:val="en-US"/>
                              </w:rPr>
                            </m:ctrlPr>
                          </m:dPr>
                          <m:e>
                            <m:r>
                              <w:rPr>
                                <w:rFonts w:ascii="Cambria Math" w:hAnsi="Cambria Math"/>
                                <w:w w:val="105"/>
                                <w:sz w:val="18"/>
                                <w:szCs w:val="20"/>
                                <w:lang w:val="en-US"/>
                              </w:rPr>
                              <m:t>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m:t>
                            </m:r>
                          </m:e>
                        </m:d>
                      </m:oMath>
                      <w:r w:rsidRPr="007C38AA">
                        <w:rPr>
                          <w:w w:val="105"/>
                          <w:sz w:val="18"/>
                          <w:szCs w:val="20"/>
                          <w:lang w:val="en-US"/>
                        </w:rPr>
                        <w:t>;</w:t>
                      </w:r>
                      <m:oMath>
                        <m:r>
                          <w:rPr>
                            <w:rFonts w:ascii="Cambria Math" w:hAnsi="Cambria Math"/>
                            <w:w w:val="105"/>
                            <w:sz w:val="18"/>
                            <w:szCs w:val="20"/>
                            <w:lang w:val="en-US"/>
                          </w:rPr>
                          <m:t>rightgrounded=</m:t>
                        </m:r>
                        <m:d>
                          <m:dPr>
                            <m:ctrlPr>
                              <w:rPr>
                                <w:rFonts w:ascii="Cambria Math" w:hAnsi="Cambria Math"/>
                                <w:i/>
                                <w:w w:val="105"/>
                                <w:sz w:val="18"/>
                                <w:szCs w:val="20"/>
                                <w:lang w:val="en-US"/>
                              </w:rPr>
                            </m:ctrlPr>
                          </m:dPr>
                          <m:e>
                            <m:sSup>
                              <m:sSupPr>
                                <m:ctrlPr>
                                  <w:rPr>
                                    <w:rFonts w:ascii="Cambria Math" w:hAnsi="Cambria Math"/>
                                    <w:i/>
                                    <w:w w:val="105"/>
                                    <w:sz w:val="18"/>
                                    <w:szCs w:val="20"/>
                                    <w:lang w:val="en-US"/>
                                  </w:rPr>
                                </m:ctrlPr>
                              </m:sSupPr>
                              <m:e>
                                <m:r>
                                  <w:rPr>
                                    <w:rFonts w:ascii="Cambria Math" w:hAnsi="Cambria Math"/>
                                    <w:w w:val="105"/>
                                    <w:sz w:val="18"/>
                                    <w:szCs w:val="20"/>
                                    <w:lang w:val="en-US"/>
                                  </w:rPr>
                                  <m:t>l</m:t>
                                </m:r>
                              </m:e>
                              <m:sup>
                                <m:r>
                                  <w:rPr>
                                    <w:rFonts w:ascii="Cambria Math" w:hAnsi="Cambria Math"/>
                                    <w:w w:val="105"/>
                                    <w:sz w:val="18"/>
                                    <w:szCs w:val="20"/>
                                    <w:lang w:val="en-US"/>
                                  </w:rPr>
                                  <m:t>'</m:t>
                                </m:r>
                              </m:sup>
                            </m:sSup>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sSup>
                              <m:sSupPr>
                                <m:ctrlPr>
                                  <w:rPr>
                                    <w:rFonts w:ascii="Cambria Math" w:hAnsi="Cambria Math"/>
                                    <w:i/>
                                    <w:w w:val="105"/>
                                    <w:sz w:val="18"/>
                                    <w:szCs w:val="20"/>
                                    <w:lang w:val="en-US"/>
                                  </w:rPr>
                                </m:ctrlPr>
                              </m:sSupPr>
                              <m:e>
                                <m:r>
                                  <w:rPr>
                                    <w:rFonts w:ascii="Cambria Math" w:hAnsi="Cambria Math"/>
                                    <w:w w:val="105"/>
                                    <w:sz w:val="18"/>
                                    <w:szCs w:val="20"/>
                                    <w:lang w:val="en-US"/>
                                  </w:rPr>
                                  <m:t>m</m:t>
                                </m:r>
                              </m:e>
                              <m:sup>
                                <m:r>
                                  <w:rPr>
                                    <w:rFonts w:ascii="Cambria Math" w:hAnsi="Cambria Math"/>
                                    <w:w w:val="105"/>
                                    <w:sz w:val="18"/>
                                    <w:szCs w:val="20"/>
                                    <w:lang w:val="en-US"/>
                                  </w:rPr>
                                  <m:t>'</m:t>
                                </m:r>
                              </m:sup>
                            </m:sSup>
                          </m:e>
                        </m:d>
                        <m:r>
                          <w:rPr>
                            <w:rFonts w:ascii="Cambria Math" w:hAnsi="Cambria Math"/>
                            <w:w w:val="105"/>
                            <w:sz w:val="18"/>
                            <w:szCs w:val="20"/>
                            <w:lang w:val="en-US"/>
                          </w:rPr>
                          <m:t>;</m:t>
                        </m:r>
                      </m:oMath>
                    </w:p>
                    <w:p w14:paraId="6015D708" w14:textId="3F3C745E" w:rsidR="003931BF" w:rsidRPr="007C38AA" w:rsidRDefault="003931BF" w:rsidP="00E84F83">
                      <w:pPr>
                        <w:ind w:firstLine="0"/>
                        <w:rPr>
                          <w:w w:val="105"/>
                          <w:sz w:val="18"/>
                          <w:szCs w:val="20"/>
                          <w:lang w:val="en-US"/>
                        </w:rPr>
                      </w:pPr>
                      <w:r w:rsidRPr="007C38AA">
                        <w:rPr>
                          <w:sz w:val="18"/>
                          <w:szCs w:val="20"/>
                          <w:lang w:val="en-US"/>
                        </w:rPr>
                        <w:t xml:space="preserve">    </w:t>
                      </w:r>
                      <w:r>
                        <w:rPr>
                          <w:sz w:val="18"/>
                          <w:szCs w:val="20"/>
                          <w:lang w:val="en-US"/>
                        </w:rPr>
                        <w:t xml:space="preserve">  </w:t>
                      </w:r>
                      <m:oMath>
                        <m:r>
                          <w:rPr>
                            <w:rFonts w:ascii="Cambria Math" w:hAnsi="Cambria Math"/>
                            <w:sz w:val="18"/>
                            <w:szCs w:val="20"/>
                            <w:lang w:val="en-US"/>
                          </w:rPr>
                          <m:t>bottom=</m:t>
                        </m:r>
                        <m:r>
                          <w:rPr>
                            <w:rFonts w:ascii="Cambria Math" w:hAnsi="Cambria Math"/>
                            <w:w w:val="105"/>
                            <w:sz w:val="18"/>
                            <w:szCs w:val="20"/>
                            <w:lang w:val="en-US"/>
                          </w:rPr>
                          <m: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r w:rsidRPr="007C38AA">
                        <w:rPr>
                          <w:w w:val="105"/>
                          <w:sz w:val="18"/>
                          <w:szCs w:val="20"/>
                          <w:lang w:val="en-US"/>
                        </w:rPr>
                        <w:t xml:space="preserve">; </w:t>
                      </w:r>
                      <m:oMath>
                        <m:r>
                          <w:rPr>
                            <w:rFonts w:ascii="Cambria Math" w:hAnsi="Cambria Math"/>
                            <w:w w:val="105"/>
                            <w:sz w:val="18"/>
                            <w:szCs w:val="20"/>
                            <w:lang w:val="en-US"/>
                          </w:rPr>
                          <m:t xml:space="preserve">left=(l,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l',</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m:t>
                        </m:r>
                      </m:oMath>
                    </w:p>
                    <w:p w14:paraId="2D0D9A35" w14:textId="442C89A3" w:rsidR="003931BF" w:rsidRPr="007C38AA" w:rsidRDefault="003931BF" w:rsidP="00E84F83">
                      <w:pPr>
                        <w:ind w:firstLine="0"/>
                        <w:rPr>
                          <w:w w:val="105"/>
                          <w:sz w:val="18"/>
                          <w:szCs w:val="20"/>
                          <w:lang w:val="en-US"/>
                        </w:rPr>
                      </w:pPr>
                      <w:r w:rsidRPr="007C38AA">
                        <w:rPr>
                          <w:w w:val="105"/>
                          <w:sz w:val="18"/>
                          <w:szCs w:val="20"/>
                          <w:lang w:val="en-US"/>
                        </w:rPr>
                        <w:t xml:space="preserve">    </w:t>
                      </w:r>
                      <m:oMath>
                        <m:r>
                          <w:rPr>
                            <w:rFonts w:ascii="Cambria Math" w:hAnsi="Cambria Math"/>
                            <w:w w:val="105"/>
                            <w:sz w:val="18"/>
                            <w:szCs w:val="20"/>
                            <w:lang w:val="en-US"/>
                          </w:rPr>
                          <m:t xml:space="preserve">  right=(</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,m,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 xml:space="preserve">; </w:t>
                      </w:r>
                      <m:oMath>
                        <m:r>
                          <w:rPr>
                            <w:rFonts w:ascii="Cambria Math" w:hAnsi="Cambria Math"/>
                            <w:w w:val="105"/>
                            <w:sz w:val="18"/>
                            <w:szCs w:val="20"/>
                            <w:lang w:val="en-US"/>
                          </w:rPr>
                          <m:t xml:space="preserve">top=(l,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xml:space="preserve">, </m:t>
                        </m:r>
                        <m:f>
                          <m:fPr>
                            <m:ctrlPr>
                              <w:rPr>
                                <w:rFonts w:ascii="Cambria Math" w:hAnsi="Cambria Math"/>
                                <w:i/>
                                <w:w w:val="105"/>
                                <w:sz w:val="18"/>
                                <w:szCs w:val="20"/>
                                <w:lang w:val="en-US"/>
                              </w:rPr>
                            </m:ctrlPr>
                          </m:fPr>
                          <m:num>
                            <m:r>
                              <w:rPr>
                                <w:rFonts w:ascii="Cambria Math" w:hAnsi="Cambria Math"/>
                                <w:w w:val="105"/>
                                <w:sz w:val="18"/>
                                <w:szCs w:val="20"/>
                                <w:lang w:val="en-US"/>
                              </w:rPr>
                              <m:t>l'+m'</m:t>
                            </m:r>
                          </m:num>
                          <m:den>
                            <m:r>
                              <w:rPr>
                                <w:rFonts w:ascii="Cambria Math" w:hAnsi="Cambria Math"/>
                                <w:w w:val="105"/>
                                <w:sz w:val="18"/>
                                <w:szCs w:val="20"/>
                                <w:lang w:val="en-US"/>
                              </w:rPr>
                              <m:t>2</m:t>
                            </m:r>
                          </m:den>
                        </m:f>
                        <m:r>
                          <w:rPr>
                            <w:rFonts w:ascii="Cambria Math" w:hAnsi="Cambria Math"/>
                            <w:w w:val="105"/>
                            <w:sz w:val="18"/>
                            <w:szCs w:val="20"/>
                            <w:lang w:val="en-US"/>
                          </w:rPr>
                          <m:t>, m')</m:t>
                        </m:r>
                      </m:oMath>
                      <w:r w:rsidRPr="007C38AA">
                        <w:rPr>
                          <w:w w:val="105"/>
                          <w:sz w:val="18"/>
                          <w:szCs w:val="20"/>
                          <w:lang w:val="en-US"/>
                        </w:rPr>
                        <w:t>;</w:t>
                      </w:r>
                    </w:p>
                    <w:p w14:paraId="2CC2A93D" w14:textId="21B8AA4F" w:rsidR="003931BF" w:rsidRPr="007C38AA" w:rsidRDefault="003931BF"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complete(bottom)</m:t>
                        </m:r>
                      </m:oMath>
                      <w:r w:rsidRPr="007C38AA">
                        <w:rPr>
                          <w:w w:val="105"/>
                          <w:sz w:val="18"/>
                          <w:szCs w:val="20"/>
                          <w:lang w:val="en-US"/>
                        </w:rPr>
                        <w:t>;</w:t>
                      </w:r>
                    </w:p>
                    <w:p w14:paraId="2D9337B1" w14:textId="3F0A1439"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left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r>
                          <w:rPr>
                            <w:rFonts w:ascii="Cambria Math" w:hAnsi="Cambria Math"/>
                            <w:w w:val="105"/>
                            <w:sz w:val="18"/>
                            <w:szCs w:val="20"/>
                            <w:lang w:val="en-US"/>
                          </w:rPr>
                          <m:t>)</m:t>
                        </m:r>
                      </m:oMath>
                      <w:r w:rsidRPr="007C38AA">
                        <w:rPr>
                          <w:w w:val="105"/>
                          <w:sz w:val="18"/>
                          <w:szCs w:val="20"/>
                          <w:lang w:val="en-US"/>
                        </w:rPr>
                        <w:t>;</w:t>
                      </w:r>
                    </w:p>
                    <w:p w14:paraId="54448D20" w14:textId="7BB485C9"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m:oMath>
                        <m:r>
                          <w:rPr>
                            <w:rFonts w:ascii="Cambria Math" w:hAnsi="Cambria Math"/>
                            <w:w w:val="105"/>
                            <w:sz w:val="18"/>
                            <w:szCs w:val="20"/>
                            <w:lang w:val="en-US"/>
                          </w:rPr>
                          <m:t>complete(left)</m:t>
                        </m:r>
                      </m:oMath>
                      <w:r w:rsidRPr="007C38AA">
                        <w:rPr>
                          <w:w w:val="105"/>
                          <w:sz w:val="18"/>
                          <w:szCs w:val="20"/>
                          <w:lang w:val="en-US"/>
                        </w:rPr>
                        <w:t>;</w:t>
                      </w:r>
                    </w:p>
                    <w:p w14:paraId="686DED1F" w14:textId="00CBA911" w:rsidR="003931BF" w:rsidRPr="007C38AA" w:rsidRDefault="003931BF" w:rsidP="00E84F83">
                      <w:pPr>
                        <w:ind w:firstLine="0"/>
                        <w:rPr>
                          <w:w w:val="105"/>
                          <w:sz w:val="18"/>
                          <w:szCs w:val="20"/>
                          <w:lang w:val="en-US"/>
                        </w:rPr>
                      </w:pP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right</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bottom</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4230EF56" w14:textId="4790B701"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r>
                          <w:rPr>
                            <w:rFonts w:ascii="Cambria Math" w:hAnsi="Cambria Math"/>
                            <w:w w:val="105"/>
                            <w:sz w:val="18"/>
                            <w:szCs w:val="20"/>
                            <w:lang w:val="en-US"/>
                          </w:rPr>
                          <m:t>complete(right)</m:t>
                        </m:r>
                      </m:oMath>
                      <w:r w:rsidRPr="007C38AA">
                        <w:rPr>
                          <w:w w:val="105"/>
                          <w:sz w:val="18"/>
                          <w:szCs w:val="20"/>
                          <w:lang w:val="en-US"/>
                        </w:rPr>
                        <w:t>;</w:t>
                      </w:r>
                    </w:p>
                    <w:p w14:paraId="52E89DDF" w14:textId="6B05D86D" w:rsidR="003931BF" w:rsidRPr="007C38AA" w:rsidRDefault="003931BF" w:rsidP="00E84F83">
                      <w:pPr>
                        <w:ind w:firstLine="0"/>
                        <w:rPr>
                          <w:w w:val="105"/>
                          <w:sz w:val="18"/>
                          <w:szCs w:val="20"/>
                          <w:lang w:val="en-US"/>
                        </w:rPr>
                      </w:pP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 xml:space="preserve">  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leftgrounded</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m:t>
                            </m:r>
                          </m:sub>
                        </m:sSub>
                        <m:r>
                          <w:rPr>
                            <w:rFonts w:ascii="Cambria Math" w:hAnsi="Cambria Math"/>
                            <w:w w:val="105"/>
                            <w:sz w:val="18"/>
                            <w:szCs w:val="20"/>
                            <w:lang w:val="en-US"/>
                          </w:rPr>
                          <m:t>)</m:t>
                        </m:r>
                      </m:oMath>
                      <w:r w:rsidRPr="007C38AA">
                        <w:rPr>
                          <w:w w:val="105"/>
                          <w:sz w:val="18"/>
                          <w:szCs w:val="20"/>
                          <w:lang w:val="en-US"/>
                        </w:rPr>
                        <w:t>;</w:t>
                      </w:r>
                    </w:p>
                    <w:p w14:paraId="426A5500" w14:textId="4EF6096D" w:rsidR="003931BF" w:rsidRPr="007C38AA" w:rsidRDefault="003931BF" w:rsidP="00E84F83">
                      <w:pPr>
                        <w:ind w:firstLine="0"/>
                        <w:rPr>
                          <w:w w:val="105"/>
                          <w:sz w:val="18"/>
                          <w:szCs w:val="20"/>
                          <w:lang w:val="en-US"/>
                        </w:rPr>
                      </w:pPr>
                      <w:r w:rsidRPr="007C38AA">
                        <w:rPr>
                          <w:w w:val="105"/>
                          <w:sz w:val="18"/>
                          <w:szCs w:val="20"/>
                          <w:lang w:val="en-US"/>
                        </w:rPr>
                        <w:t xml:space="preserve">   </w:t>
                      </w:r>
                      <w:r>
                        <w:rPr>
                          <w:w w:val="105"/>
                          <w:sz w:val="18"/>
                          <w:szCs w:val="20"/>
                          <w:lang w:val="en-US"/>
                        </w:rPr>
                        <w:t xml:space="preserve">  </w:t>
                      </w:r>
                      <w:r w:rsidRPr="007C38AA">
                        <w:rPr>
                          <w:w w:val="105"/>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top</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left</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rightgrounded</m:t>
                            </m:r>
                          </m:sub>
                        </m:sSub>
                        <m:r>
                          <w:rPr>
                            <w:rFonts w:ascii="Cambria Math" w:hAnsi="Cambria Math"/>
                            <w:w w:val="105"/>
                            <w:sz w:val="18"/>
                            <w:szCs w:val="20"/>
                            <w:lang w:val="en-US"/>
                          </w:rPr>
                          <m:t>)</m:t>
                        </m:r>
                      </m:oMath>
                      <w:r w:rsidRPr="007C38AA">
                        <w:rPr>
                          <w:w w:val="105"/>
                          <w:sz w:val="18"/>
                          <w:szCs w:val="20"/>
                          <w:lang w:val="en-US"/>
                        </w:rPr>
                        <w:t>;</w:t>
                      </w:r>
                    </w:p>
                    <w:p w14:paraId="1DD37206" w14:textId="2663C8C4" w:rsidR="003931BF" w:rsidRDefault="003931BF" w:rsidP="00E84F83">
                      <w:pPr>
                        <w:ind w:firstLine="0"/>
                        <w:rPr>
                          <w:w w:val="105"/>
                          <w:sz w:val="20"/>
                          <w:szCs w:val="20"/>
                          <w:lang w:val="en-US"/>
                        </w:rPr>
                      </w:pPr>
                      <w:r>
                        <w:rPr>
                          <w:w w:val="105"/>
                          <w:sz w:val="20"/>
                          <w:szCs w:val="20"/>
                          <w:lang w:val="en-US"/>
                        </w:rPr>
                        <w:t xml:space="preserve">    </w:t>
                      </w:r>
                      <m:oMath>
                        <m:r>
                          <w:rPr>
                            <w:rFonts w:ascii="Cambria Math" w:hAnsi="Cambria Math"/>
                            <w:w w:val="105"/>
                            <w:sz w:val="20"/>
                            <w:szCs w:val="20"/>
                            <w:lang w:val="en-US"/>
                          </w:rPr>
                          <m:t xml:space="preserve">  </m:t>
                        </m:r>
                        <m:r>
                          <w:rPr>
                            <w:rFonts w:ascii="Cambria Math" w:hAnsi="Cambria Math"/>
                            <w:w w:val="105"/>
                            <w:sz w:val="18"/>
                            <w:szCs w:val="20"/>
                            <w:lang w:val="en-US"/>
                          </w:rPr>
                          <m:t>complete(top)</m:t>
                        </m:r>
                      </m:oMath>
                    </w:p>
                    <w:p w14:paraId="6ACE3AC7" w14:textId="77777777" w:rsidR="003931BF" w:rsidRPr="00080E93" w:rsidRDefault="003931BF" w:rsidP="00E84F83">
                      <w:pPr>
                        <w:ind w:firstLine="0"/>
                        <w:rPr>
                          <w:sz w:val="20"/>
                          <w:szCs w:val="20"/>
                          <w:lang w:val="en-US"/>
                        </w:rPr>
                      </w:pPr>
                    </w:p>
                  </w:txbxContent>
                </v:textbox>
                <w10:wrap type="square"/>
              </v:shape>
            </w:pict>
          </mc:Fallback>
        </mc:AlternateContent>
      </w:r>
      <w:r w:rsidRPr="00D44324">
        <w:rPr>
          <w:rFonts w:eastAsia="CMMI10" w:cs="CMMI10"/>
          <w:w w:val="105"/>
          <w:sz w:val="20"/>
          <w:szCs w:val="20"/>
        </w:rPr>
        <w:t xml:space="preserve">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564906A8" w14:textId="385D4817" w:rsidR="008455AB" w:rsidRPr="008455AB" w:rsidRDefault="003931BF" w:rsidP="008455AB">
      <w:pPr>
        <w:rPr>
          <w:w w:val="105"/>
          <w:sz w:val="20"/>
          <w:szCs w:val="20"/>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m:t>
          </m:r>
        </m:oMath>
      </m:oMathPara>
    </w:p>
    <w:p w14:paraId="32990B56" w14:textId="0BDB0CCA" w:rsidR="00345B49" w:rsidRPr="007C38AA" w:rsidRDefault="00345B49" w:rsidP="00345B49">
      <w:pPr>
        <w:pStyle w:val="ispPicturesign"/>
      </w:pPr>
      <w:r w:rsidRPr="007F05AB">
        <w:t>Листинг </w:t>
      </w:r>
      <w:bookmarkStart w:id="0" w:name="listing_automatic_alg"/>
      <w:r>
        <w:t>1</w:t>
      </w:r>
      <w:r w:rsidRPr="007F05AB">
        <w:t>.</w:t>
      </w:r>
      <w:r w:rsidRPr="007F05AB" w:rsidDel="00515B0A">
        <w:rPr>
          <w:noProof/>
        </w:rPr>
        <w:t xml:space="preserve"> </w:t>
      </w:r>
      <w:bookmarkEnd w:id="0"/>
      <w:r w:rsidRPr="007F05AB">
        <w:t> Алгоритм</w:t>
      </w:r>
      <w:r w:rsidRPr="009D69D2">
        <w:t xml:space="preserve"> </w:t>
      </w:r>
      <w:proofErr w:type="spellStart"/>
      <w:r>
        <w:t>Валианта</w:t>
      </w:r>
      <w:proofErr w:type="spellEnd"/>
    </w:p>
    <w:p w14:paraId="3454C2AD" w14:textId="77777777" w:rsidR="00345B49" w:rsidRPr="009D69D2" w:rsidRDefault="00345B49" w:rsidP="00345B49">
      <w:pPr>
        <w:pStyle w:val="ispPicturesign"/>
      </w:pPr>
      <w:r>
        <w:rPr>
          <w:lang w:val="en-US"/>
        </w:rPr>
        <w:t>Listing</w:t>
      </w:r>
      <w:r w:rsidRPr="009D69D2">
        <w:t xml:space="preserve"> 1. </w:t>
      </w:r>
      <w:r>
        <w:rPr>
          <w:lang w:val="en-US"/>
        </w:rPr>
        <w:t>Valiant</w:t>
      </w:r>
      <w:r w:rsidRPr="009D69D2">
        <w:t>’</w:t>
      </w:r>
      <w:r>
        <w:rPr>
          <w:lang w:val="en-US"/>
        </w:rPr>
        <w:t>s</w:t>
      </w:r>
      <w:r w:rsidRPr="009D69D2">
        <w:t xml:space="preserve"> </w:t>
      </w:r>
      <w:r>
        <w:rPr>
          <w:lang w:val="en-US"/>
        </w:rPr>
        <w:t>algorithm</w:t>
      </w:r>
    </w:p>
    <w:p w14:paraId="4CCB6972" w14:textId="332DB0C9" w:rsidR="00345B49" w:rsidRDefault="00345B49" w:rsidP="008455AB">
      <w:pPr>
        <w:ind w:firstLine="0"/>
        <w:rPr>
          <w:w w:val="105"/>
          <w:sz w:val="20"/>
          <w:szCs w:val="20"/>
        </w:rPr>
      </w:pPr>
    </w:p>
    <w:p w14:paraId="6DA36CC7" w14:textId="44B32978" w:rsidR="008455AB" w:rsidRDefault="008455AB" w:rsidP="008455AB">
      <w:pPr>
        <w:ind w:firstLine="0"/>
        <w:rPr>
          <w:w w:val="105"/>
          <w:sz w:val="20"/>
          <w:szCs w:val="20"/>
        </w:rPr>
      </w:pPr>
      <w:r>
        <w:rPr>
          <w:w w:val="105"/>
          <w:sz w:val="20"/>
          <w:szCs w:val="20"/>
        </w:rPr>
        <w:t>Деление на подматрицы во время выполнения этой процедуры показано на рис.</w:t>
      </w:r>
      <w:r w:rsidR="00BE7636">
        <w:rPr>
          <w:w w:val="105"/>
          <w:sz w:val="20"/>
          <w:szCs w:val="20"/>
        </w:rPr>
        <w:t>1</w:t>
      </w:r>
      <w:r>
        <w:rPr>
          <w:w w:val="105"/>
          <w:sz w:val="20"/>
          <w:szCs w:val="20"/>
        </w:rPr>
        <w:t>.</w:t>
      </w:r>
    </w:p>
    <w:p w14:paraId="190DA992" w14:textId="7DCA4F5A" w:rsidR="00BE7636" w:rsidRDefault="00BE7636" w:rsidP="008455AB">
      <w:pPr>
        <w:ind w:firstLine="0"/>
        <w:rPr>
          <w:w w:val="105"/>
          <w:sz w:val="20"/>
          <w:szCs w:val="20"/>
        </w:rPr>
      </w:pPr>
    </w:p>
    <w:p w14:paraId="2B82EF57" w14:textId="27923E62" w:rsidR="00BE7636" w:rsidRDefault="00BE7636" w:rsidP="00BE7636">
      <w:pPr>
        <w:ind w:firstLine="0"/>
        <w:jc w:val="center"/>
        <w:rPr>
          <w:w w:val="105"/>
          <w:sz w:val="20"/>
          <w:szCs w:val="20"/>
        </w:rPr>
      </w:pPr>
      <w:r>
        <w:rPr>
          <w:noProof/>
          <w:w w:val="105"/>
          <w:sz w:val="20"/>
          <w:szCs w:val="20"/>
        </w:rPr>
        <w:lastRenderedPageBreak/>
        <w:drawing>
          <wp:inline distT="0" distB="0" distL="0" distR="0" wp14:anchorId="3FEB833C" wp14:editId="7F1A92BE">
            <wp:extent cx="2487295" cy="1351915"/>
            <wp:effectExtent l="0" t="0" r="825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itting_with_groun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295" cy="1351915"/>
                    </a:xfrm>
                    <a:prstGeom prst="rect">
                      <a:avLst/>
                    </a:prstGeom>
                  </pic:spPr>
                </pic:pic>
              </a:graphicData>
            </a:graphic>
          </wp:inline>
        </w:drawing>
      </w:r>
    </w:p>
    <w:p w14:paraId="10ECB532" w14:textId="1E148959" w:rsidR="00722950" w:rsidRDefault="00722950" w:rsidP="00FF4FD2">
      <w:pPr>
        <w:pStyle w:val="ispPicturesign"/>
        <w:ind w:firstLine="0"/>
      </w:pPr>
      <w:r>
        <w:t xml:space="preserve">Рис. </w:t>
      </w:r>
      <w:r w:rsidR="00BE51E9" w:rsidRPr="009D69D2">
        <w:t>1</w:t>
      </w:r>
      <w:r w:rsidRPr="009936FB">
        <w:t xml:space="preserve">. </w:t>
      </w:r>
      <w:r w:rsidR="00BE51E9">
        <w:t>Деление матриц, использованное в процедуре</w:t>
      </w:r>
      <w:r w:rsidR="00BE51E9" w:rsidRPr="00BE51E9">
        <w:rPr>
          <w:sz w:val="16"/>
        </w:rPr>
        <w:t xml:space="preserve"> </w:t>
      </w:r>
      <m:oMath>
        <m:r>
          <w:rPr>
            <w:rFonts w:ascii="Cambria Math" w:eastAsia="CMR10" w:hAnsi="Cambria Math" w:cs="CMR10"/>
            <w:szCs w:val="20"/>
            <w:lang w:val="en-US"/>
          </w:rPr>
          <m:t>complete</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r>
          <w:rPr>
            <w:rFonts w:ascii="Cambria Math" w:eastAsia="CMR10" w:hAnsi="Cambria Math" w:cs="CMR10"/>
            <w:szCs w:val="20"/>
            <w:lang w:val="en-US"/>
          </w:rPr>
          <m:t>l</m:t>
        </m:r>
        <m:r>
          <w:rPr>
            <w:rFonts w:ascii="Cambria Math" w:eastAsia="CMR10" w:hAnsi="Cambria Math" w:cs="CMR10"/>
            <w:szCs w:val="20"/>
          </w:rPr>
          <m:t>',</m:t>
        </m:r>
        <m:r>
          <w:rPr>
            <w:rFonts w:ascii="Cambria Math" w:eastAsia="CMR10" w:hAnsi="Cambria Math" w:cs="CMR10"/>
            <w:szCs w:val="20"/>
            <w:lang w:val="en-US"/>
          </w:rPr>
          <m:t>m</m:t>
        </m:r>
        <m:r>
          <w:rPr>
            <w:rFonts w:ascii="Cambria Math" w:eastAsia="CMR10" w:hAnsi="Cambria Math" w:cs="CMR10"/>
            <w:szCs w:val="20"/>
          </w:rPr>
          <m:t>')</m:t>
        </m:r>
      </m:oMath>
    </w:p>
    <w:p w14:paraId="63F00A77" w14:textId="540435C7" w:rsidR="00722950" w:rsidRPr="00BE51E9" w:rsidRDefault="00722950" w:rsidP="00FF4FD2">
      <w:pPr>
        <w:pStyle w:val="ispPicturesign"/>
        <w:ind w:firstLine="0"/>
        <w:rPr>
          <w:lang w:val="en-US"/>
        </w:rPr>
      </w:pPr>
      <w:r>
        <w:rPr>
          <w:lang w:val="en-US"/>
        </w:rPr>
        <w:t>Fig</w:t>
      </w:r>
      <w:r w:rsidRPr="009D69D2">
        <w:rPr>
          <w:lang w:val="en-US"/>
        </w:rPr>
        <w:t xml:space="preserve">. </w:t>
      </w:r>
      <w:r w:rsidR="00BE51E9">
        <w:rPr>
          <w:lang w:val="en-US"/>
        </w:rPr>
        <w:t>1</w:t>
      </w:r>
      <w:r w:rsidRPr="009D69D2">
        <w:rPr>
          <w:lang w:val="en-US"/>
        </w:rPr>
        <w:t xml:space="preserve">. </w:t>
      </w:r>
      <w:r w:rsidR="00BE51E9">
        <w:rPr>
          <w:lang w:val="en-US"/>
        </w:rPr>
        <w:t xml:space="preserve">Matrix partition used </w:t>
      </w:r>
      <w:r w:rsidR="00BE51E9" w:rsidRPr="00BE51E9">
        <w:rPr>
          <w:lang w:val="en-US"/>
        </w:rPr>
        <w:t>in</w:t>
      </w:r>
      <w:r w:rsidR="00BE51E9" w:rsidRPr="00BE51E9">
        <w:rPr>
          <w:sz w:val="16"/>
          <w:lang w:val="en-US"/>
        </w:rPr>
        <w:t xml:space="preserve"> </w:t>
      </w:r>
      <m:oMath>
        <m:r>
          <w:rPr>
            <w:rFonts w:ascii="Cambria Math" w:eastAsia="CMR10" w:hAnsi="Cambria Math" w:cs="CMR10"/>
            <w:szCs w:val="20"/>
            <w:lang w:val="en-US"/>
          </w:rPr>
          <m:t>complete(l,m,l',m')</m:t>
        </m:r>
      </m:oMath>
      <w:r w:rsidR="00BE51E9" w:rsidRPr="00BE51E9">
        <w:rPr>
          <w:szCs w:val="20"/>
          <w:lang w:val="en-US"/>
        </w:rPr>
        <w:t xml:space="preserve"> </w:t>
      </w:r>
      <w:r w:rsidR="00BE51E9">
        <w:rPr>
          <w:sz w:val="20"/>
          <w:szCs w:val="20"/>
          <w:lang w:val="en-US"/>
        </w:rPr>
        <w:t>procedure</w:t>
      </w:r>
    </w:p>
    <w:p w14:paraId="64BFD8AA" w14:textId="77777777" w:rsidR="00DB26A5" w:rsidRPr="0012021B" w:rsidRDefault="00DB26A5" w:rsidP="00231D37">
      <w:pPr>
        <w:pStyle w:val="ispTextmain"/>
        <w:ind w:firstLine="0"/>
        <w:rPr>
          <w:sz w:val="20"/>
          <w:szCs w:val="20"/>
          <w:lang w:val="en-US"/>
        </w:rPr>
      </w:pPr>
    </w:p>
    <w:p w14:paraId="786F1887" w14:textId="4B35A9CC" w:rsidR="0014147A" w:rsidRDefault="0014147A" w:rsidP="00231D37">
      <w:pPr>
        <w:pStyle w:val="ispTextmain"/>
        <w:ind w:firstLine="0"/>
        <w:rPr>
          <w:sz w:val="20"/>
          <w:szCs w:val="20"/>
        </w:rPr>
      </w:pPr>
      <w:r>
        <w:rPr>
          <w:sz w:val="20"/>
          <w:szCs w:val="20"/>
        </w:rPr>
        <w:t>На рис.</w:t>
      </w:r>
      <w:r w:rsidR="00BE7636">
        <w:rPr>
          <w:sz w:val="20"/>
          <w:szCs w:val="20"/>
        </w:rPr>
        <w:t>2</w:t>
      </w:r>
      <w:r>
        <w:rPr>
          <w:sz w:val="20"/>
          <w:szCs w:val="20"/>
        </w:rPr>
        <w:t xml:space="preserve"> представлен фрагмент работы алгоритма </w:t>
      </w:r>
      <w:proofErr w:type="spellStart"/>
      <w:r>
        <w:rPr>
          <w:sz w:val="20"/>
          <w:szCs w:val="20"/>
        </w:rPr>
        <w:t>Валианта</w:t>
      </w:r>
      <w:proofErr w:type="spellEnd"/>
      <w:r>
        <w:rPr>
          <w:sz w:val="20"/>
          <w:szCs w:val="20"/>
        </w:rPr>
        <w:t xml:space="preserve">. </w:t>
      </w:r>
    </w:p>
    <w:p w14:paraId="56D12E40" w14:textId="4E91C5E2" w:rsidR="00072CE4" w:rsidRDefault="00072CE4" w:rsidP="00231D37">
      <w:pPr>
        <w:pStyle w:val="ispTextmain"/>
        <w:ind w:firstLine="0"/>
        <w:rPr>
          <w:sz w:val="20"/>
          <w:szCs w:val="20"/>
        </w:rPr>
      </w:pPr>
      <w:r>
        <w:rPr>
          <w:noProof/>
          <w:sz w:val="20"/>
          <w:szCs w:val="20"/>
        </w:rPr>
        <w:drawing>
          <wp:inline distT="0" distB="0" distL="0" distR="0" wp14:anchorId="49615813" wp14:editId="523870A4">
            <wp:extent cx="4302125" cy="1154096"/>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beg3.png"/>
                    <pic:cNvPicPr/>
                  </pic:nvPicPr>
                  <pic:blipFill>
                    <a:blip r:embed="rId16">
                      <a:extLst>
                        <a:ext uri="{28A0092B-C50C-407E-A947-70E740481C1C}">
                          <a14:useLocalDpi xmlns:a14="http://schemas.microsoft.com/office/drawing/2010/main" val="0"/>
                        </a:ext>
                      </a:extLst>
                    </a:blip>
                    <a:stretch>
                      <a:fillRect/>
                    </a:stretch>
                  </pic:blipFill>
                  <pic:spPr>
                    <a:xfrm>
                      <a:off x="0" y="0"/>
                      <a:ext cx="4302125" cy="1154096"/>
                    </a:xfrm>
                    <a:prstGeom prst="rect">
                      <a:avLst/>
                    </a:prstGeom>
                  </pic:spPr>
                </pic:pic>
              </a:graphicData>
            </a:graphic>
          </wp:inline>
        </w:drawing>
      </w:r>
    </w:p>
    <w:p w14:paraId="35F92372" w14:textId="5D060FD4" w:rsidR="00072CE4" w:rsidRDefault="00072CE4" w:rsidP="00231D37">
      <w:pPr>
        <w:pStyle w:val="ispTextmain"/>
        <w:ind w:firstLine="0"/>
        <w:rPr>
          <w:sz w:val="20"/>
          <w:szCs w:val="20"/>
        </w:rPr>
      </w:pPr>
    </w:p>
    <w:p w14:paraId="304BFAA5" w14:textId="72592D56" w:rsidR="00072CE4" w:rsidRDefault="0014147A" w:rsidP="00072CE4">
      <w:pPr>
        <w:pStyle w:val="ispPicturesign"/>
      </w:pPr>
      <w:r>
        <w:rPr>
          <w:sz w:val="20"/>
          <w:szCs w:val="20"/>
        </w:rPr>
        <w:t xml:space="preserve"> </w:t>
      </w:r>
      <w:r w:rsidR="00072CE4">
        <w:t>Рис. 2</w:t>
      </w:r>
      <w:r w:rsidR="00072CE4" w:rsidRPr="009936FB">
        <w:t xml:space="preserve">. Пример </w:t>
      </w:r>
      <w:r w:rsidR="00072CE4">
        <w:t xml:space="preserve">работы алгоритма </w:t>
      </w:r>
      <w:proofErr w:type="spellStart"/>
      <w:r w:rsidR="00072CE4">
        <w:t>Валиа</w:t>
      </w:r>
      <w:r w:rsidR="00FB1276">
        <w:t>н</w:t>
      </w:r>
      <w:r w:rsidR="00072CE4">
        <w:t>та</w:t>
      </w:r>
      <w:proofErr w:type="spellEnd"/>
    </w:p>
    <w:p w14:paraId="6DDB4F4D" w14:textId="75AE309A" w:rsidR="00072CE4" w:rsidRPr="00774DE2" w:rsidRDefault="00072CE4" w:rsidP="00072CE4">
      <w:pPr>
        <w:pStyle w:val="ispPicturesign"/>
        <w:rPr>
          <w:lang w:val="en-US"/>
        </w:rPr>
      </w:pPr>
      <w:r>
        <w:rPr>
          <w:lang w:val="en-US"/>
        </w:rPr>
        <w:t>Fig</w:t>
      </w:r>
      <w:r>
        <w:t>. 2</w:t>
      </w:r>
      <w:r w:rsidRPr="000357BF">
        <w:t xml:space="preserve">. </w:t>
      </w:r>
      <w:r>
        <w:rPr>
          <w:lang w:val="en-US"/>
        </w:rPr>
        <w:t xml:space="preserve">An example of </w:t>
      </w:r>
      <w:proofErr w:type="spellStart"/>
      <w:r>
        <w:rPr>
          <w:lang w:val="en-US"/>
        </w:rPr>
        <w:t>Valiant’s</w:t>
      </w:r>
      <w:proofErr w:type="spellEnd"/>
      <w:r>
        <w:rPr>
          <w:lang w:val="en-US"/>
        </w:rPr>
        <w:t xml:space="preserve"> algorithm</w:t>
      </w:r>
    </w:p>
    <w:p w14:paraId="26EED4EE" w14:textId="7EE42AB8" w:rsidR="00E57DAF" w:rsidRPr="00072CE4" w:rsidRDefault="00E57DAF">
      <w:pPr>
        <w:pStyle w:val="ispSubHeader-2level"/>
        <w:rPr>
          <w:lang w:val="en-US"/>
        </w:rPr>
      </w:pPr>
      <w:r w:rsidRPr="00072CE4">
        <w:rPr>
          <w:lang w:val="en-US"/>
        </w:rPr>
        <w:t xml:space="preserve">3. </w:t>
      </w:r>
      <w:r>
        <w:t>Модификация</w:t>
      </w:r>
    </w:p>
    <w:p w14:paraId="336B8814" w14:textId="12796E68" w:rsidR="00E57DAF" w:rsidRPr="00D44324" w:rsidRDefault="00E57DAF" w:rsidP="00231D37">
      <w:pPr>
        <w:pStyle w:val="ispTextmain"/>
        <w:ind w:firstLine="0"/>
        <w:rPr>
          <w:sz w:val="20"/>
          <w:szCs w:val="20"/>
        </w:rPr>
      </w:pPr>
      <w:r w:rsidRPr="00D44324">
        <w:rPr>
          <w:sz w:val="20"/>
          <w:szCs w:val="20"/>
        </w:rPr>
        <w:t xml:space="preserve">В данном разделе мы представляем модификацию алгоритма </w:t>
      </w:r>
      <w:proofErr w:type="spellStart"/>
      <w:r w:rsidRPr="00D44324">
        <w:rPr>
          <w:sz w:val="20"/>
          <w:szCs w:val="20"/>
        </w:rPr>
        <w:t>Валианта</w:t>
      </w:r>
      <w:proofErr w:type="spellEnd"/>
      <w:r w:rsidRPr="00D44324">
        <w:rPr>
          <w:sz w:val="20"/>
          <w:szCs w:val="20"/>
        </w:rPr>
        <w:t xml:space="preserve">. За счет изменения порядка вычисления подматриц в исходном алгоритме модифицированная версия </w:t>
      </w:r>
      <w:r w:rsidR="00091EAE">
        <w:rPr>
          <w:sz w:val="20"/>
          <w:szCs w:val="20"/>
        </w:rPr>
        <w:t xml:space="preserve">обладает такими </w:t>
      </w:r>
      <w:r w:rsidRPr="00D44324">
        <w:rPr>
          <w:sz w:val="20"/>
          <w:szCs w:val="20"/>
        </w:rPr>
        <w:t>практически</w:t>
      </w:r>
      <w:r w:rsidR="00091EAE">
        <w:rPr>
          <w:sz w:val="20"/>
          <w:szCs w:val="20"/>
        </w:rPr>
        <w:t>ми</w:t>
      </w:r>
      <w:r w:rsidRPr="00D44324">
        <w:rPr>
          <w:sz w:val="20"/>
          <w:szCs w:val="20"/>
        </w:rPr>
        <w:t xml:space="preserve"> преимуществ</w:t>
      </w:r>
      <w:r w:rsidR="00091EAE">
        <w:rPr>
          <w:sz w:val="20"/>
          <w:szCs w:val="20"/>
        </w:rPr>
        <w:t>ами, как</w:t>
      </w:r>
      <w:r w:rsidRPr="00D44324">
        <w:rPr>
          <w:sz w:val="20"/>
          <w:szCs w:val="20"/>
        </w:rPr>
        <w:t xml:space="preserve"> адаптация для решения задачи поиска подстрок и упрощение использования параллельных вычислений. </w:t>
      </w:r>
    </w:p>
    <w:p w14:paraId="3F502408" w14:textId="408FF5D3" w:rsidR="00E57DAF" w:rsidRDefault="00E57DAF" w:rsidP="00231D37">
      <w:pPr>
        <w:pStyle w:val="ispTextmain"/>
        <w:ind w:firstLine="0"/>
        <w:rPr>
          <w:sz w:val="20"/>
          <w:szCs w:val="20"/>
        </w:rPr>
      </w:pPr>
      <w:r w:rsidRPr="00D44324">
        <w:rPr>
          <w:sz w:val="20"/>
          <w:szCs w:val="20"/>
        </w:rPr>
        <w:t xml:space="preserve">Главное отличие предложенной модификации – это возможность разделения матрицы разбора на слои непересекающихся подматриц одинакового размера. Пример разбиения матриц на такие слои представлен на рис.3. Каждый слой состоит из квадратных подматриц, размер которых равен степени двойки. Слои заполняются последовательно снизу </w:t>
      </w:r>
      <w:r w:rsidR="00D44324" w:rsidRPr="00D44324">
        <w:rPr>
          <w:sz w:val="20"/>
          <w:szCs w:val="20"/>
        </w:rPr>
        <w:t>вверх,</w:t>
      </w:r>
      <w:r w:rsidRPr="00D44324">
        <w:rPr>
          <w:sz w:val="20"/>
          <w:szCs w:val="20"/>
        </w:rPr>
        <w:t xml:space="preserve"> и каждая матрица слоя может обрабатываться независимо, что позво</w:t>
      </w:r>
      <w:bookmarkStart w:id="1" w:name="_GoBack"/>
      <w:bookmarkEnd w:id="1"/>
      <w:r w:rsidRPr="00D44324">
        <w:rPr>
          <w:sz w:val="20"/>
          <w:szCs w:val="20"/>
        </w:rPr>
        <w:t>л</w:t>
      </w:r>
      <w:r w:rsidR="0027369F">
        <w:rPr>
          <w:sz w:val="20"/>
          <w:szCs w:val="20"/>
        </w:rPr>
        <w:t>яе</w:t>
      </w:r>
      <w:r w:rsidRPr="00D44324">
        <w:rPr>
          <w:sz w:val="20"/>
          <w:szCs w:val="20"/>
        </w:rPr>
        <w:t>т значительно упростить разработку параллельной версии алгоритма.</w:t>
      </w:r>
    </w:p>
    <w:p w14:paraId="6DD67405" w14:textId="210E6309" w:rsidR="00BE51E9" w:rsidRDefault="00BE51E9" w:rsidP="00BE51E9">
      <w:pPr>
        <w:pStyle w:val="ispTextmain"/>
        <w:ind w:firstLine="0"/>
        <w:jc w:val="center"/>
        <w:rPr>
          <w:sz w:val="20"/>
          <w:szCs w:val="20"/>
        </w:rPr>
      </w:pPr>
      <w:r>
        <w:rPr>
          <w:noProof/>
          <w:sz w:val="20"/>
          <w:szCs w:val="20"/>
        </w:rPr>
        <w:lastRenderedPageBreak/>
        <w:drawing>
          <wp:inline distT="0" distB="0" distL="0" distR="0" wp14:anchorId="24620C22" wp14:editId="5A257A8A">
            <wp:extent cx="2767416" cy="14361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e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95328" cy="1450682"/>
                    </a:xfrm>
                    <a:prstGeom prst="rect">
                      <a:avLst/>
                    </a:prstGeom>
                  </pic:spPr>
                </pic:pic>
              </a:graphicData>
            </a:graphic>
          </wp:inline>
        </w:drawing>
      </w:r>
    </w:p>
    <w:p w14:paraId="6549ED98" w14:textId="4ABEDAC0" w:rsidR="00BE51E9" w:rsidRPr="00BE51E9" w:rsidRDefault="00BE51E9" w:rsidP="00A47335">
      <w:pPr>
        <w:pStyle w:val="ispPicturesign"/>
        <w:ind w:firstLine="0"/>
      </w:pPr>
      <w:r>
        <w:t xml:space="preserve">Рис. </w:t>
      </w:r>
      <w:r w:rsidR="00B24739" w:rsidRPr="009D69D2">
        <w:t>3</w:t>
      </w:r>
      <w:r w:rsidRPr="009936FB">
        <w:t xml:space="preserve">. </w:t>
      </w:r>
      <w:r>
        <w:t>Деление матриц</w:t>
      </w:r>
      <w:r w:rsidRPr="00BE51E9">
        <w:t xml:space="preserve"> </w:t>
      </w:r>
      <w:r>
        <w:t xml:space="preserve">на </w:t>
      </w:r>
      <w:r>
        <w:rPr>
          <w:lang w:val="en-US"/>
        </w:rPr>
        <w:t>V</w:t>
      </w:r>
      <w:r>
        <w:t>-образные слои</w:t>
      </w:r>
    </w:p>
    <w:p w14:paraId="3FFA05C5" w14:textId="64CC9256" w:rsidR="00BE51E9" w:rsidRPr="00BE51E9" w:rsidRDefault="00BE51E9" w:rsidP="00A47335">
      <w:pPr>
        <w:pStyle w:val="ispPicturesign"/>
        <w:ind w:firstLine="0"/>
        <w:rPr>
          <w:lang w:val="en-US"/>
        </w:rPr>
      </w:pPr>
      <w:r>
        <w:rPr>
          <w:lang w:val="en-US"/>
        </w:rPr>
        <w:t>Fig</w:t>
      </w:r>
      <w:r w:rsidRPr="009D69D2">
        <w:rPr>
          <w:lang w:val="en-US"/>
        </w:rPr>
        <w:t xml:space="preserve">. </w:t>
      </w:r>
      <w:r w:rsidR="00B24739">
        <w:rPr>
          <w:lang w:val="en-US"/>
        </w:rPr>
        <w:t>3</w:t>
      </w:r>
      <w:r w:rsidRPr="009D69D2">
        <w:rPr>
          <w:lang w:val="en-US"/>
        </w:rPr>
        <w:t xml:space="preserve">. </w:t>
      </w:r>
      <w:r>
        <w:rPr>
          <w:lang w:val="en-US"/>
        </w:rPr>
        <w:t>Matrix</w:t>
      </w:r>
      <w:r w:rsidRPr="00BE51E9">
        <w:rPr>
          <w:lang w:val="en-US"/>
        </w:rPr>
        <w:t xml:space="preserve"> </w:t>
      </w:r>
      <w:r>
        <w:rPr>
          <w:lang w:val="en-US"/>
        </w:rPr>
        <w:t>partition</w:t>
      </w:r>
      <w:r w:rsidRPr="00BE51E9">
        <w:rPr>
          <w:lang w:val="en-US"/>
        </w:rPr>
        <w:t xml:space="preserve"> </w:t>
      </w:r>
      <w:r>
        <w:rPr>
          <w:lang w:val="en-US"/>
        </w:rPr>
        <w:t>on V-shaped layers</w:t>
      </w:r>
    </w:p>
    <w:p w14:paraId="10549D69" w14:textId="19276D3C" w:rsidR="00DB26A5" w:rsidRPr="00D44324" w:rsidRDefault="00E57DAF" w:rsidP="00231D37">
      <w:pPr>
        <w:pStyle w:val="ispTextmain"/>
        <w:ind w:firstLine="0"/>
        <w:rPr>
          <w:sz w:val="20"/>
          <w:szCs w:val="20"/>
        </w:rPr>
      </w:pPr>
      <w:r w:rsidRPr="00D44324">
        <w:rPr>
          <w:sz w:val="20"/>
          <w:szCs w:val="20"/>
        </w:rPr>
        <w:t>Пример работы модификации показан на рис. 4. Нижний слой (из подматриц размера 1) вычисляется заранее, и заполнение матрицы начинается со второго слоя. (Здесь и далее, под слоем будем понимать некоторое множество подматриц матрицы разбора.)</w:t>
      </w:r>
    </w:p>
    <w:p w14:paraId="19F4D4A3" w14:textId="359AD5B2" w:rsidR="007653F5" w:rsidRDefault="007653F5" w:rsidP="00231D37">
      <w:pPr>
        <w:pStyle w:val="ispTextmain"/>
        <w:ind w:firstLine="0"/>
        <w:rPr>
          <w:sz w:val="20"/>
          <w:szCs w:val="20"/>
        </w:rPr>
      </w:pPr>
      <w:r>
        <w:rPr>
          <w:noProof/>
          <w:sz w:val="20"/>
          <w:szCs w:val="20"/>
        </w:rPr>
        <w:drawing>
          <wp:inline distT="0" distB="0" distL="0" distR="0" wp14:anchorId="36684685" wp14:editId="17427FC1">
            <wp:extent cx="4246921" cy="11499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vis2.png"/>
                    <pic:cNvPicPr/>
                  </pic:nvPicPr>
                  <pic:blipFill>
                    <a:blip r:embed="rId18">
                      <a:extLst>
                        <a:ext uri="{28A0092B-C50C-407E-A947-70E740481C1C}">
                          <a14:useLocalDpi xmlns:a14="http://schemas.microsoft.com/office/drawing/2010/main" val="0"/>
                        </a:ext>
                      </a:extLst>
                    </a:blip>
                    <a:stretch>
                      <a:fillRect/>
                    </a:stretch>
                  </pic:blipFill>
                  <pic:spPr>
                    <a:xfrm>
                      <a:off x="0" y="0"/>
                      <a:ext cx="4246921" cy="1149985"/>
                    </a:xfrm>
                    <a:prstGeom prst="rect">
                      <a:avLst/>
                    </a:prstGeom>
                  </pic:spPr>
                </pic:pic>
              </a:graphicData>
            </a:graphic>
          </wp:inline>
        </w:drawing>
      </w:r>
    </w:p>
    <w:p w14:paraId="42B2B3A6" w14:textId="0D87BBF3" w:rsidR="007653F5" w:rsidRPr="007653F5" w:rsidRDefault="007653F5" w:rsidP="007653F5">
      <w:pPr>
        <w:pStyle w:val="ispPicturesign"/>
      </w:pPr>
      <w:r>
        <w:t xml:space="preserve">Рис. </w:t>
      </w:r>
      <w:r w:rsidRPr="007653F5">
        <w:t>4</w:t>
      </w:r>
      <w:r w:rsidRPr="009936FB">
        <w:t xml:space="preserve">. </w:t>
      </w:r>
      <w:r>
        <w:t xml:space="preserve">Пример работы модификации алгоритма </w:t>
      </w:r>
      <w:proofErr w:type="spellStart"/>
      <w:r>
        <w:t>Валианта</w:t>
      </w:r>
      <w:proofErr w:type="spellEnd"/>
    </w:p>
    <w:p w14:paraId="5CA2CC62" w14:textId="00A53947" w:rsidR="007653F5" w:rsidRPr="00BE51E9" w:rsidRDefault="007653F5" w:rsidP="007653F5">
      <w:pPr>
        <w:pStyle w:val="ispPicturesign"/>
        <w:rPr>
          <w:lang w:val="en-US"/>
        </w:rPr>
      </w:pPr>
      <w:r>
        <w:rPr>
          <w:lang w:val="en-US"/>
        </w:rPr>
        <w:t>Fig</w:t>
      </w:r>
      <w:r w:rsidRPr="009D69D2">
        <w:rPr>
          <w:lang w:val="en-US"/>
        </w:rPr>
        <w:t xml:space="preserve">. </w:t>
      </w:r>
      <w:r>
        <w:rPr>
          <w:lang w:val="en-US"/>
        </w:rPr>
        <w:t>4</w:t>
      </w:r>
      <w:r w:rsidRPr="009D69D2">
        <w:rPr>
          <w:lang w:val="en-US"/>
        </w:rPr>
        <w:t xml:space="preserve">. </w:t>
      </w:r>
      <w:r>
        <w:rPr>
          <w:lang w:val="en-US"/>
        </w:rPr>
        <w:t xml:space="preserve">An example of the modification of </w:t>
      </w:r>
      <w:proofErr w:type="spellStart"/>
      <w:r>
        <w:rPr>
          <w:lang w:val="en-US"/>
        </w:rPr>
        <w:t>Valiant’s</w:t>
      </w:r>
      <w:proofErr w:type="spellEnd"/>
      <w:r>
        <w:rPr>
          <w:lang w:val="en-US"/>
        </w:rPr>
        <w:t xml:space="preserve"> algorithm</w:t>
      </w:r>
    </w:p>
    <w:p w14:paraId="1004E123" w14:textId="77777777" w:rsidR="007653F5" w:rsidRPr="007653F5" w:rsidRDefault="007653F5" w:rsidP="00231D37">
      <w:pPr>
        <w:pStyle w:val="ispTextmain"/>
        <w:ind w:firstLine="0"/>
        <w:rPr>
          <w:sz w:val="20"/>
          <w:szCs w:val="20"/>
          <w:lang w:val="en-US"/>
        </w:rPr>
      </w:pPr>
    </w:p>
    <w:p w14:paraId="43551C7F" w14:textId="5748ABD4" w:rsidR="00E57DAF" w:rsidRPr="00D44324" w:rsidRDefault="00E57DAF" w:rsidP="00231D37">
      <w:pPr>
        <w:pStyle w:val="ispTextmain"/>
        <w:ind w:firstLine="0"/>
        <w:rPr>
          <w:sz w:val="20"/>
          <w:szCs w:val="20"/>
        </w:rPr>
      </w:pPr>
      <w:r w:rsidRPr="00D44324">
        <w:rPr>
          <w:sz w:val="20"/>
          <w:szCs w:val="20"/>
        </w:rPr>
        <w:t xml:space="preserve">Модифицированная версия алгоритма представлена на листинге 1. Процедура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заполняет нижний слой матрицы (</w:t>
      </w:r>
      <m:oMath>
        <m:sSub>
          <m:sSubPr>
            <m:ctrlPr>
              <w:rPr>
                <w:rFonts w:ascii="Cambria Math" w:hAnsi="Cambria Math"/>
                <w:i/>
                <w:iCs/>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lang w:val="en-US"/>
              </w:rPr>
              <m:t>l</m:t>
            </m:r>
            <m:r>
              <w:rPr>
                <w:rFonts w:ascii="Cambria Math" w:hAnsi="Cambria Math"/>
                <w:sz w:val="20"/>
                <w:szCs w:val="20"/>
                <w:vertAlign w:val="subscript"/>
              </w:rPr>
              <m:t>,</m:t>
            </m:r>
            <m:r>
              <w:rPr>
                <w:rFonts w:ascii="Cambria Math" w:hAnsi="Cambria Math"/>
                <w:sz w:val="20"/>
                <w:szCs w:val="20"/>
                <w:vertAlign w:val="subscript"/>
                <w:lang w:val="en-US"/>
              </w:rPr>
              <m:t>l</m:t>
            </m:r>
            <m:r>
              <w:rPr>
                <w:rFonts w:ascii="Cambria Math" w:hAnsi="Cambria Math"/>
                <w:sz w:val="20"/>
                <w:szCs w:val="20"/>
                <w:vertAlign w:val="subscript"/>
              </w:rPr>
              <m:t xml:space="preserve"> + 1</m:t>
            </m:r>
          </m:sub>
        </m:sSub>
      </m:oMath>
      <w:r w:rsidRPr="00D44324">
        <w:rPr>
          <w:sz w:val="20"/>
          <w:szCs w:val="20"/>
        </w:rPr>
        <w:t>), а затем разделяет матрицу на слои, так</w:t>
      </w:r>
      <w:r w:rsidR="0027369F">
        <w:rPr>
          <w:sz w:val="20"/>
          <w:szCs w:val="20"/>
        </w:rPr>
        <w:t>,</w:t>
      </w:r>
      <w:r w:rsidRPr="00D44324">
        <w:rPr>
          <w:sz w:val="20"/>
          <w:szCs w:val="20"/>
        </w:rPr>
        <w:t xml:space="preserve"> как было описано ранее, которые корректно вычисляются в процедуре </w:t>
      </w:r>
      <m:oMath>
        <m:r>
          <w:rPr>
            <w:rFonts w:ascii="Cambria Math" w:hAnsi="Cambria Math"/>
            <w:sz w:val="20"/>
            <w:szCs w:val="20"/>
            <w:lang w:val="en-US"/>
          </w:rPr>
          <m:t>completeVLayer</m:t>
        </m:r>
        <m:r>
          <w:rPr>
            <w:rFonts w:ascii="Cambria Math" w:hAnsi="Cambria Math"/>
            <w:sz w:val="20"/>
            <w:szCs w:val="20"/>
          </w:rPr>
          <m:t>().</m:t>
        </m:r>
      </m:oMath>
      <w:r w:rsidR="008B01D4" w:rsidRPr="008B01D4">
        <w:rPr>
          <w:sz w:val="20"/>
          <w:szCs w:val="20"/>
        </w:rPr>
        <w:t xml:space="preserve"> </w:t>
      </w:r>
      <w:r w:rsidRPr="00D44324">
        <w:rPr>
          <w:sz w:val="20"/>
          <w:szCs w:val="20"/>
        </w:rPr>
        <w:t xml:space="preserve">Таким образом, вызов функции </w:t>
      </w:r>
      <m:oMath>
        <m:r>
          <w:rPr>
            <w:rFonts w:ascii="Cambria Math" w:hAnsi="Cambria Math"/>
            <w:sz w:val="20"/>
            <w:szCs w:val="20"/>
            <w:lang w:val="en-US"/>
          </w:rPr>
          <m:t>main</m:t>
        </m:r>
        <m:r>
          <w:rPr>
            <w:rFonts w:ascii="Cambria Math" w:hAnsi="Cambria Math"/>
            <w:sz w:val="20"/>
            <w:szCs w:val="20"/>
          </w:rPr>
          <m:t>()</m:t>
        </m:r>
      </m:oMath>
      <w:r w:rsidRPr="00D44324">
        <w:rPr>
          <w:sz w:val="20"/>
          <w:szCs w:val="20"/>
        </w:rPr>
        <w:t xml:space="preserve"> заполнит вс</w:t>
      </w:r>
      <w:r w:rsidR="0027369F">
        <w:rPr>
          <w:sz w:val="20"/>
          <w:szCs w:val="20"/>
        </w:rPr>
        <w:t>ю</w:t>
      </w:r>
      <w:r w:rsidRPr="00D44324">
        <w:rPr>
          <w:sz w:val="20"/>
          <w:szCs w:val="20"/>
        </w:rPr>
        <w:t xml:space="preserve"> матрицу разбора и вернет информацию о выводимости строки для заданной грамматики.  </w:t>
      </w:r>
    </w:p>
    <w:p w14:paraId="33330A75" w14:textId="57BE7507" w:rsidR="00E57DAF" w:rsidRPr="00D44324" w:rsidRDefault="00E57DAF" w:rsidP="00231D37">
      <w:pPr>
        <w:pStyle w:val="ispTextmain"/>
        <w:ind w:firstLine="0"/>
        <w:rPr>
          <w:rFonts w:eastAsia="CMTI10" w:cs="CMTI10"/>
          <w:sz w:val="20"/>
          <w:szCs w:val="20"/>
        </w:rPr>
      </w:pPr>
      <w:r w:rsidRPr="00D44324">
        <w:rPr>
          <w:sz w:val="20"/>
          <w:szCs w:val="20"/>
        </w:rPr>
        <w:t xml:space="preserve">Для краткости, определим несколько дополнительных функций: </w:t>
      </w:r>
      <m:oMath>
        <m:r>
          <w:rPr>
            <w:rFonts w:ascii="Cambria Math" w:hAnsi="Cambria Math"/>
            <w:sz w:val="20"/>
            <w:szCs w:val="20"/>
            <w:lang w:val="en-US"/>
          </w:rPr>
          <m:t>left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rig</m:t>
        </m:r>
        <m:r>
          <w:rPr>
            <w:rFonts w:ascii="Cambria Math" w:hAnsi="Cambria Math"/>
            <w:sz w:val="20"/>
            <w:szCs w:val="20"/>
          </w:rPr>
          <m:t>h</m:t>
        </m:r>
        <m:r>
          <w:rPr>
            <w:rFonts w:ascii="Cambria Math" w:hAnsi="Cambria Math"/>
            <w:sz w:val="20"/>
            <w:szCs w:val="20"/>
            <w:lang w:val="en-US"/>
          </w:rPr>
          <m:t>t</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hAnsi="Cambria Math"/>
            <w:sz w:val="20"/>
            <w:szCs w:val="20"/>
            <w:lang w:val="en-US"/>
          </w:rPr>
          <m:t>top</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i/>
          <w:iCs/>
          <w:sz w:val="20"/>
          <w:szCs w:val="20"/>
        </w:rPr>
        <w:t xml:space="preserve">, </w:t>
      </w:r>
      <m:oMath>
        <m:r>
          <w:rPr>
            <w:rFonts w:ascii="Cambria Math" w:eastAsia="CMTI10" w:hAnsi="Cambria Math" w:cs="CMTI10"/>
            <w:sz w:val="20"/>
            <w:szCs w:val="20"/>
            <w:lang w:val="en-US"/>
          </w:rPr>
          <m:t>rig</m:t>
        </m:r>
        <m:r>
          <w:rPr>
            <w:rFonts w:ascii="Cambria Math" w:eastAsia="CMTI10" w:hAnsi="Cambria Math" w:cs="CMTI10"/>
            <w:sz w:val="20"/>
            <w:szCs w:val="20"/>
          </w:rPr>
          <m:t>h</m:t>
        </m:r>
        <m:r>
          <w:rPr>
            <w:rFonts w:ascii="Cambria Math" w:eastAsia="CMTI10" w:hAnsi="Cambria Math" w:cs="CMTI10"/>
            <w:sz w:val="20"/>
            <w:szCs w:val="20"/>
            <w:lang w:val="en-US"/>
          </w:rPr>
          <m:t>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w:t>
      </w:r>
      <w:r w:rsidRPr="00D44324">
        <w:rPr>
          <w:rFonts w:eastAsia="CMR10" w:cs="CMR10"/>
          <w:sz w:val="20"/>
          <w:szCs w:val="20"/>
          <w:lang w:val="en-US"/>
        </w:rPr>
        <w:t>and</w:t>
      </w:r>
      <w:r w:rsidRPr="00D44324">
        <w:rPr>
          <w:rFonts w:eastAsia="CMR10" w:cs="CMR10"/>
          <w:sz w:val="20"/>
          <w:szCs w:val="20"/>
        </w:rPr>
        <w:t xml:space="preserve"> </w:t>
      </w:r>
      <m:oMath>
        <m:r>
          <w:rPr>
            <w:rFonts w:ascii="Cambria Math" w:eastAsia="CMTI10" w:hAnsi="Cambria Math" w:cs="CMTI10"/>
            <w:sz w:val="20"/>
            <w:szCs w:val="20"/>
            <w:lang w:val="en-US"/>
          </w:rPr>
          <m:t>leftgrounded</m:t>
        </m:r>
        <m:r>
          <w:rPr>
            <w:rFonts w:ascii="Cambria Math" w:eastAsia="CMTI10" w:hAnsi="Cambria Math" w:cs="CMTI10"/>
            <w:sz w:val="20"/>
            <w:szCs w:val="20"/>
          </w:rPr>
          <m:t>(</m:t>
        </m:r>
        <m:r>
          <w:rPr>
            <w:rFonts w:ascii="Cambria Math" w:eastAsia="CMTI10" w:hAnsi="Cambria Math" w:cs="CMTI10"/>
            <w:sz w:val="20"/>
            <w:szCs w:val="20"/>
            <w:lang w:val="en-US"/>
          </w:rPr>
          <m:t>subm</m:t>
        </m:r>
        <m:r>
          <w:rPr>
            <w:rFonts w:ascii="Cambria Math" w:eastAsia="CMTI10" w:hAnsi="Cambria Math" w:cs="CMTI10"/>
            <w:sz w:val="20"/>
            <w:szCs w:val="20"/>
          </w:rPr>
          <m:t>)</m:t>
        </m:r>
      </m:oMath>
      <w:r w:rsidRPr="00D44324">
        <w:rPr>
          <w:rFonts w:eastAsia="CMTI10" w:cs="CMTI10"/>
          <w:sz w:val="20"/>
          <w:szCs w:val="20"/>
        </w:rPr>
        <w:t xml:space="preserve">, которые возвращают подматрицы для матрицы </w:t>
      </w:r>
      <m:oMath>
        <m:r>
          <w:rPr>
            <w:rFonts w:ascii="Cambria Math" w:eastAsia="CMTI10" w:hAnsi="Cambria Math" w:cs="CMTI10"/>
            <w:sz w:val="20"/>
            <w:szCs w:val="20"/>
            <w:lang w:val="en-US"/>
          </w:rPr>
          <m:t>subm</m:t>
        </m:r>
        <m:r>
          <w:rPr>
            <w:rFonts w:ascii="Cambria Math" w:eastAsia="CMTI10" w:hAnsi="Cambria Math" w:cs="CMTI10"/>
            <w:sz w:val="20"/>
            <w:szCs w:val="20"/>
          </w:rPr>
          <m:t xml:space="preserve"> =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 xml:space="preserve">, </m:t>
        </m:r>
        <m:r>
          <w:rPr>
            <w:rFonts w:ascii="Cambria Math" w:eastAsia="CMTI10" w:hAnsi="Cambria Math" w:cs="CMTI10"/>
            <w:sz w:val="20"/>
            <w:szCs w:val="20"/>
            <w:lang w:val="en-US"/>
          </w:rPr>
          <m:t>l</m:t>
        </m:r>
        <m:r>
          <w:rPr>
            <w:rFonts w:ascii="Cambria Math" w:eastAsia="CMTI10" w:hAnsi="Cambria Math" w:cs="CMTI10"/>
            <w:sz w:val="20"/>
            <w:szCs w:val="20"/>
          </w:rPr>
          <m:t xml:space="preserve">’, </m:t>
        </m:r>
        <m:r>
          <w:rPr>
            <w:rFonts w:ascii="Cambria Math" w:eastAsia="CMTI10" w:hAnsi="Cambria Math" w:cs="CMTI10"/>
            <w:sz w:val="20"/>
            <w:szCs w:val="20"/>
            <w:lang w:val="en-US"/>
          </w:rPr>
          <m:t>m</m:t>
        </m:r>
        <m:r>
          <w:rPr>
            <w:rFonts w:ascii="Cambria Math" w:eastAsia="CMTI10" w:hAnsi="Cambria Math" w:cs="CMTI10"/>
            <w:sz w:val="20"/>
            <w:szCs w:val="20"/>
          </w:rPr>
          <m:t>’)</m:t>
        </m:r>
      </m:oMath>
      <w:r w:rsidRPr="00D44324">
        <w:rPr>
          <w:rFonts w:eastAsia="CMTI10" w:cs="CMTI10"/>
          <w:sz w:val="20"/>
          <w:szCs w:val="20"/>
        </w:rPr>
        <w:t>, аналогично разбиению матрицы в алгоритме Валианта, который был представлен на рис. 2.</w:t>
      </w:r>
    </w:p>
    <w:p w14:paraId="4824F309" w14:textId="33705C9F" w:rsidR="00E57DAF" w:rsidRPr="00D44324" w:rsidRDefault="00DD0C5E" w:rsidP="00231D37">
      <w:pPr>
        <w:pStyle w:val="ispTextmain"/>
        <w:ind w:firstLine="0"/>
        <w:rPr>
          <w:rFonts w:eastAsia="CMTI10" w:cs="CMTI10"/>
          <w:i/>
          <w:iCs/>
          <w:sz w:val="20"/>
          <w:szCs w:val="20"/>
        </w:rPr>
      </w:pPr>
      <w:r w:rsidRPr="00E84F83">
        <w:rPr>
          <w:noProof/>
          <w:sz w:val="20"/>
          <w:szCs w:val="20"/>
        </w:rPr>
        <w:lastRenderedPageBreak/>
        <mc:AlternateContent>
          <mc:Choice Requires="wps">
            <w:drawing>
              <wp:anchor distT="45720" distB="45720" distL="114300" distR="114300" simplePos="0" relativeHeight="251661312" behindDoc="0" locked="0" layoutInCell="1" allowOverlap="1" wp14:anchorId="697D3DB0" wp14:editId="14876BB3">
                <wp:simplePos x="0" y="0"/>
                <wp:positionH relativeFrom="column">
                  <wp:posOffset>-32226</wp:posOffset>
                </wp:positionH>
                <wp:positionV relativeFrom="paragraph">
                  <wp:posOffset>1042828</wp:posOffset>
                </wp:positionV>
                <wp:extent cx="4319270" cy="4619625"/>
                <wp:effectExtent l="0" t="0" r="24130" b="28575"/>
                <wp:wrapSquare wrapText="bothSides"/>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619625"/>
                        </a:xfrm>
                        <a:prstGeom prst="rect">
                          <a:avLst/>
                        </a:prstGeom>
                        <a:solidFill>
                          <a:srgbClr val="FFFFFF"/>
                        </a:solidFill>
                        <a:ln w="9525">
                          <a:solidFill>
                            <a:srgbClr val="000000"/>
                          </a:solidFill>
                          <a:miter lim="800000"/>
                          <a:headEnd/>
                          <a:tailEnd/>
                        </a:ln>
                      </wps:spPr>
                      <wps:txbx>
                        <w:txbxContent>
                          <w:p w14:paraId="2324D675" w14:textId="6B7C6DCE" w:rsidR="003931BF" w:rsidRPr="00680AB2" w:rsidRDefault="003931BF"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3931BF" w:rsidRPr="009D69D2" w:rsidRDefault="003931BF" w:rsidP="000F45D2">
                            <w:pPr>
                              <w:ind w:firstLine="0"/>
                              <w:rPr>
                                <w:sz w:val="18"/>
                                <w:szCs w:val="20"/>
                                <w:u w:val="single"/>
                              </w:rPr>
                            </w:pPr>
                          </w:p>
                          <w:p w14:paraId="5744134E" w14:textId="66761329" w:rsidR="003931BF" w:rsidRPr="007C38AA" w:rsidRDefault="003931BF"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3931BF" w:rsidRPr="009A0008" w:rsidRDefault="003931BF"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3931BF" w:rsidRDefault="003931BF"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3931BF" w:rsidRDefault="003931BF"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3931BF" w:rsidRPr="009A0008" w:rsidRDefault="003931BF"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3931BF" w:rsidRPr="009D69D2" w:rsidRDefault="003931BF"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3931BF" w:rsidRDefault="003931BF"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3931BF" w:rsidRPr="00F3622E" w:rsidRDefault="003931BF"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3931BF" w:rsidRDefault="003931BF"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3931BF" w:rsidRDefault="003931BF"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3931BF" w:rsidRDefault="003931BF"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3931BF" w:rsidRDefault="003931BF"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3931BF" w:rsidRPr="00F3622E" w:rsidRDefault="003931BF"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3931BF" w:rsidRDefault="003931BF"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3931BF" w:rsidRPr="007C38AA" w:rsidRDefault="003931BF"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3931BF" w:rsidRDefault="003931BF"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3931BF" w:rsidRPr="001159E9" w:rsidRDefault="003931BF"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3931BF" w:rsidRPr="001159E9" w:rsidRDefault="003931BF"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3931BF" w:rsidRPr="001159E9" w:rsidRDefault="003931BF"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3931BF" w:rsidRPr="001159E9" w:rsidRDefault="003931BF"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3931BF" w:rsidRPr="001159E9" w:rsidRDefault="003931BF"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3931BF" w:rsidRPr="001159E9" w:rsidRDefault="003931BF"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3931BF" w:rsidRDefault="003931BF"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3931BF" w:rsidRDefault="003931BF"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3931BF" w:rsidRPr="001159E9" w:rsidRDefault="003931BF"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3931BF" w:rsidRPr="001159E9" w:rsidRDefault="003931BF"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3931BF" w:rsidRPr="001159E9" w:rsidRDefault="003931BF"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3931BF" w:rsidRPr="009D69D2" w:rsidRDefault="003931BF"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3931BF" w:rsidRPr="009D69D2" w:rsidRDefault="003931BF"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3931BF" w:rsidRDefault="003931BF"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3931BF" w:rsidRPr="009D69D2" w:rsidRDefault="003931BF"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3931BF" w:rsidRDefault="003931BF" w:rsidP="00F3622E">
                            <w:pPr>
                              <w:ind w:firstLine="0"/>
                              <w:rPr>
                                <w:w w:val="105"/>
                                <w:sz w:val="20"/>
                                <w:szCs w:val="20"/>
                                <w:lang w:val="en-US"/>
                              </w:rPr>
                            </w:pPr>
                          </w:p>
                          <w:p w14:paraId="01CDFC52" w14:textId="77777777" w:rsidR="003931BF" w:rsidRPr="00080E93" w:rsidRDefault="003931BF" w:rsidP="000F45D2">
                            <w:pPr>
                              <w:ind w:firstLine="0"/>
                              <w:rPr>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3DB0" id="_x0000_s1027" type="#_x0000_t202" style="position:absolute;left:0;text-align:left;margin-left:-2.55pt;margin-top:82.1pt;width:340.1pt;height:36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">
                <v:textbox>
                  <w:txbxContent>
                    <w:p w14:paraId="2324D675" w14:textId="6B7C6DCE" w:rsidR="003931BF" w:rsidRPr="00680AB2" w:rsidRDefault="003931BF" w:rsidP="000F45D2">
                      <w:pPr>
                        <w:ind w:firstLine="0"/>
                        <w:rPr>
                          <w:sz w:val="18"/>
                          <w:szCs w:val="20"/>
                          <w:u w:val="single"/>
                        </w:rPr>
                      </w:pPr>
                      <w:r w:rsidRPr="007C38AA">
                        <w:rPr>
                          <w:sz w:val="18"/>
                          <w:szCs w:val="20"/>
                        </w:rPr>
                        <w:t xml:space="preserve">Входные данные: </w:t>
                      </w:r>
                      <w:r w:rsidRPr="007C38AA">
                        <w:rPr>
                          <w:sz w:val="18"/>
                          <w:szCs w:val="20"/>
                          <w:lang w:val="en-US"/>
                        </w:rPr>
                        <w:t>G</w:t>
                      </w:r>
                      <w:r w:rsidRPr="007C38AA">
                        <w:rPr>
                          <w:sz w:val="18"/>
                          <w:szCs w:val="20"/>
                        </w:rPr>
                        <w:t xml:space="preserve"> – КС-грамматика, </w:t>
                      </w:r>
                      <m:oMath>
                        <m:sSub>
                          <m:sSubPr>
                            <m:ctrlPr>
                              <w:rPr>
                                <w:rFonts w:ascii="Cambria Math" w:eastAsia="CMR10" w:hAnsi="Cambria Math" w:cs="CMR10"/>
                                <w:sz w:val="18"/>
                                <w:szCs w:val="20"/>
                              </w:rPr>
                            </m:ctrlPr>
                          </m:sSubPr>
                          <m:e>
                            <m:r>
                              <w:rPr>
                                <w:rFonts w:ascii="Cambria Math" w:eastAsia="CMR10" w:hAnsi="Cambria Math" w:cs="CMR10"/>
                                <w:sz w:val="18"/>
                                <w:szCs w:val="20"/>
                                <w:lang w:val="en-US"/>
                              </w:rPr>
                              <m:t>a</m:t>
                            </m:r>
                            <m:r>
                              <w:rPr>
                                <w:rFonts w:ascii="Cambria Math" w:eastAsia="CMR10" w:hAnsi="Cambria Math" w:cs="CMR10"/>
                                <w:sz w:val="18"/>
                                <w:szCs w:val="20"/>
                              </w:rPr>
                              <m:t xml:space="preserve"> = a</m:t>
                            </m:r>
                          </m:e>
                          <m:sub>
                            <m:r>
                              <w:rPr>
                                <w:rFonts w:ascii="Cambria Math" w:eastAsia="CMR10" w:hAnsi="Cambria Math" w:cs="CMR10"/>
                                <w:sz w:val="18"/>
                                <w:szCs w:val="20"/>
                              </w:rPr>
                              <m:t>1</m:t>
                            </m:r>
                          </m:sub>
                        </m:sSub>
                        <m:r>
                          <w:rPr>
                            <w:rFonts w:ascii="Cambria Math" w:eastAsia="CMR10" w:hAnsi="Cambria Math" w:cs="CMR10"/>
                            <w:sz w:val="18"/>
                            <w:szCs w:val="20"/>
                          </w:rPr>
                          <m:t>…</m:t>
                        </m:r>
                        <m:sSub>
                          <m:sSubPr>
                            <m:ctrlPr>
                              <w:rPr>
                                <w:rFonts w:ascii="Cambria Math" w:eastAsia="CMR10" w:hAnsi="Cambria Math" w:cs="CMR10"/>
                                <w:i/>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n</m:t>
                            </m:r>
                          </m:sub>
                        </m:sSub>
                      </m:oMath>
                      <w:r w:rsidRPr="007C38AA">
                        <w:rPr>
                          <w:sz w:val="18"/>
                          <w:szCs w:val="20"/>
                        </w:rPr>
                        <w:t xml:space="preserve">, </w:t>
                      </w:r>
                      <m:oMath>
                        <m:sSub>
                          <m:sSubPr>
                            <m:ctrlPr>
                              <w:rPr>
                                <w:rFonts w:ascii="Cambria Math" w:hAnsi="Cambria Math"/>
                                <w:i/>
                                <w:sz w:val="18"/>
                                <w:szCs w:val="20"/>
                              </w:rPr>
                            </m:ctrlPr>
                          </m:sSubPr>
                          <m:e>
                            <m:r>
                              <w:rPr>
                                <w:rFonts w:ascii="Cambria Math" w:hAnsi="Cambria Math"/>
                                <w:sz w:val="18"/>
                                <w:szCs w:val="20"/>
                              </w:rPr>
                              <m:t>a</m:t>
                            </m:r>
                          </m:e>
                          <m:sub>
                            <m:r>
                              <w:rPr>
                                <w:rFonts w:ascii="Cambria Math" w:hAnsi="Cambria Math"/>
                                <w:sz w:val="18"/>
                                <w:szCs w:val="20"/>
                              </w:rPr>
                              <m:t>i</m:t>
                            </m:r>
                          </m:sub>
                        </m:sSub>
                        <m:r>
                          <w:rPr>
                            <w:rFonts w:ascii="Cambria Math" w:hAnsi="Cambria Math"/>
                            <w:sz w:val="18"/>
                            <w:szCs w:val="20"/>
                          </w:rPr>
                          <m:t>∈Σ, n≥1</m:t>
                        </m:r>
                      </m:oMath>
                      <w:r w:rsidRPr="007C38AA">
                        <w:rPr>
                          <w:sz w:val="18"/>
                          <w:szCs w:val="20"/>
                        </w:rPr>
                        <w:t>,</w:t>
                      </w:r>
                      <w:r w:rsidRPr="00680AB2">
                        <w:rPr>
                          <w:sz w:val="18"/>
                          <w:szCs w:val="20"/>
                        </w:rPr>
                        <w:t xml:space="preserve"> </w:t>
                      </w:r>
                      <w:r w:rsidRPr="007C38AA">
                        <w:rPr>
                          <w:sz w:val="18"/>
                          <w:szCs w:val="20"/>
                        </w:rPr>
                        <w:t xml:space="preserve">где </w:t>
                      </w:r>
                      <m:oMath>
                        <m:r>
                          <w:rPr>
                            <w:rFonts w:ascii="Cambria Math" w:hAnsi="Cambria Math"/>
                            <w:sz w:val="18"/>
                            <w:szCs w:val="20"/>
                            <w:lang w:val="en-US"/>
                          </w:rPr>
                          <m:t>n</m:t>
                        </m:r>
                        <m:r>
                          <w:rPr>
                            <w:rFonts w:ascii="Cambria Math" w:hAnsi="Cambria Math"/>
                            <w:sz w:val="18"/>
                            <w:szCs w:val="20"/>
                          </w:rPr>
                          <m:t>+1=</m:t>
                        </m:r>
                        <m:sSup>
                          <m:sSupPr>
                            <m:ctrlPr>
                              <w:rPr>
                                <w:rFonts w:ascii="Cambria Math" w:hAnsi="Cambria Math"/>
                                <w:i/>
                                <w:sz w:val="18"/>
                                <w:szCs w:val="20"/>
                              </w:rPr>
                            </m:ctrlPr>
                          </m:sSupPr>
                          <m:e>
                            <m:r>
                              <w:rPr>
                                <w:rFonts w:ascii="Cambria Math" w:hAnsi="Cambria Math"/>
                                <w:sz w:val="18"/>
                                <w:szCs w:val="20"/>
                              </w:rPr>
                              <m:t>2</m:t>
                            </m:r>
                          </m:e>
                          <m:sup>
                            <m:r>
                              <w:rPr>
                                <w:rFonts w:ascii="Cambria Math" w:hAnsi="Cambria Math"/>
                                <w:sz w:val="18"/>
                                <w:szCs w:val="20"/>
                              </w:rPr>
                              <m:t>p</m:t>
                            </m:r>
                          </m:sup>
                        </m:sSup>
                      </m:oMath>
                    </w:p>
                    <w:p w14:paraId="5AC9F0AC" w14:textId="77777777" w:rsidR="003931BF" w:rsidRPr="009D69D2" w:rsidRDefault="003931BF" w:rsidP="000F45D2">
                      <w:pPr>
                        <w:ind w:firstLine="0"/>
                        <w:rPr>
                          <w:sz w:val="18"/>
                          <w:szCs w:val="20"/>
                          <w:u w:val="single"/>
                        </w:rPr>
                      </w:pPr>
                    </w:p>
                    <w:p w14:paraId="5744134E" w14:textId="66761329" w:rsidR="003931BF" w:rsidRPr="007C38AA" w:rsidRDefault="003931BF" w:rsidP="000F45D2">
                      <w:pPr>
                        <w:ind w:firstLine="0"/>
                        <w:rPr>
                          <w:sz w:val="18"/>
                          <w:szCs w:val="20"/>
                          <w:u w:val="single"/>
                          <w:lang w:val="en-US"/>
                        </w:rPr>
                      </w:pPr>
                      <w:proofErr w:type="gramStart"/>
                      <w:r w:rsidRPr="007C38AA">
                        <w:rPr>
                          <w:sz w:val="18"/>
                          <w:szCs w:val="20"/>
                          <w:u w:val="single"/>
                          <w:lang w:val="en-US"/>
                        </w:rPr>
                        <w:t>main(</w:t>
                      </w:r>
                      <w:proofErr w:type="gramEnd"/>
                      <w:r w:rsidRPr="007C38AA">
                        <w:rPr>
                          <w:sz w:val="18"/>
                          <w:szCs w:val="20"/>
                          <w:u w:val="single"/>
                          <w:lang w:val="en-US"/>
                        </w:rPr>
                        <w:t>):</w:t>
                      </w:r>
                    </w:p>
                    <w:p w14:paraId="69A57824" w14:textId="5F9F342C" w:rsidR="003931BF" w:rsidRPr="009A0008" w:rsidRDefault="003931BF" w:rsidP="000F45D2">
                      <w:pPr>
                        <w:ind w:firstLine="0"/>
                        <w:rPr>
                          <w:sz w:val="18"/>
                          <w:szCs w:val="18"/>
                          <w:lang w:val="en-US"/>
                        </w:rPr>
                      </w:pPr>
                      <m:oMath>
                        <m:r>
                          <w:rPr>
                            <w:rFonts w:ascii="Cambria Math" w:hAnsi="Cambria Math"/>
                            <w:sz w:val="18"/>
                            <w:szCs w:val="20"/>
                            <w:lang w:val="en-US"/>
                          </w:rPr>
                          <m:t xml:space="preserve">  </m:t>
                        </m:r>
                      </m:oMath>
                      <w:r w:rsidRPr="00F3622E">
                        <w:rPr>
                          <w:b/>
                          <w:sz w:val="18"/>
                          <w:szCs w:val="20"/>
                          <w:lang w:val="en-US"/>
                        </w:rPr>
                        <w:t>for</w:t>
                      </w:r>
                      <w:r>
                        <w:rPr>
                          <w:sz w:val="18"/>
                          <w:szCs w:val="20"/>
                          <w:lang w:val="en-US"/>
                        </w:rPr>
                        <w:t xml:space="preserve"> </w:t>
                      </w:r>
                      <m:oMath>
                        <m:r>
                          <w:rPr>
                            <w:rFonts w:ascii="Cambria Math" w:eastAsia="CMMI10" w:hAnsi="Cambria Math" w:cs="CMMI10"/>
                            <w:sz w:val="18"/>
                            <w:szCs w:val="20"/>
                            <w:lang w:val="en-US"/>
                          </w:rPr>
                          <m:t xml:space="preserve">l∈ </m:t>
                        </m:r>
                        <m:d>
                          <m:dPr>
                            <m:begChr m:val="{"/>
                            <m:endChr m:val="}"/>
                            <m:ctrlPr>
                              <w:rPr>
                                <w:rFonts w:ascii="Cambria Math" w:eastAsia="CMMI10" w:hAnsi="Cambria Math" w:cs="CMMI10"/>
                                <w:i/>
                                <w:sz w:val="18"/>
                                <w:szCs w:val="20"/>
                                <w:lang w:val="en-US"/>
                              </w:rPr>
                            </m:ctrlPr>
                          </m:dPr>
                          <m:e>
                            <m:r>
                              <w:rPr>
                                <w:rFonts w:ascii="Cambria Math" w:eastAsia="CMMI10" w:hAnsi="Cambria Math" w:cs="CMMI10"/>
                                <w:sz w:val="18"/>
                                <w:szCs w:val="20"/>
                                <w:lang w:val="en-US"/>
                              </w:rPr>
                              <m:t>1,... ,n</m:t>
                            </m:r>
                          </m:e>
                        </m:d>
                      </m:oMath>
                      <w:r>
                        <w:rPr>
                          <w:sz w:val="20"/>
                          <w:szCs w:val="20"/>
                          <w:lang w:val="en-US"/>
                        </w:rPr>
                        <w:t xml:space="preserve"> </w:t>
                      </w:r>
                      <w:r w:rsidRPr="00F3622E">
                        <w:rPr>
                          <w:b/>
                          <w:sz w:val="18"/>
                          <w:szCs w:val="18"/>
                          <w:lang w:val="en-US"/>
                        </w:rPr>
                        <w:t>do</w:t>
                      </w:r>
                    </w:p>
                    <w:p w14:paraId="013C431A" w14:textId="79A15452" w:rsidR="003931BF" w:rsidRDefault="003931BF" w:rsidP="000F45D2">
                      <w:pPr>
                        <w:ind w:firstLine="0"/>
                        <w:rPr>
                          <w:w w:val="105"/>
                          <w:sz w:val="18"/>
                          <w:szCs w:val="20"/>
                        </w:rPr>
                      </w:pPr>
                      <w:r>
                        <w:rPr>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m:t>
                            </m:r>
                            <m:r>
                              <w:rPr>
                                <w:rFonts w:ascii="Cambria Math" w:eastAsia="CMMI10" w:hAnsi="Cambria Math" w:cs="CMMI10"/>
                                <w:w w:val="105"/>
                                <w:sz w:val="18"/>
                                <w:szCs w:val="20"/>
                              </w:rPr>
                              <m:t>l+1</m:t>
                            </m:r>
                          </m:sub>
                        </m:sSub>
                        <m:r>
                          <w:rPr>
                            <w:rFonts w:ascii="Cambria Math" w:eastAsia="CMMI10" w:hAnsi="Cambria Math" w:cs="CMMI10"/>
                            <w:w w:val="105"/>
                            <w:sz w:val="18"/>
                            <w:szCs w:val="20"/>
                            <w:lang w:val="en-US"/>
                          </w:rPr>
                          <m:t>=</m:t>
                        </m:r>
                        <m:d>
                          <m:dPr>
                            <m:begChr m:val="{"/>
                            <m:endChr m:val="}"/>
                            <m:ctrlPr>
                              <w:rPr>
                                <w:rFonts w:ascii="Cambria Math" w:eastAsia="CMMI10" w:hAnsi="Cambria Math" w:cs="CMMI10"/>
                                <w:i/>
                                <w:w w:val="105"/>
                                <w:sz w:val="18"/>
                                <w:szCs w:val="20"/>
                              </w:rPr>
                            </m:ctrlPr>
                          </m:dPr>
                          <m:e>
                            <m:r>
                              <w:rPr>
                                <w:rFonts w:ascii="Cambria Math" w:eastAsia="CMMI10" w:hAnsi="Cambria Math" w:cs="CMMI10"/>
                                <w:w w:val="105"/>
                                <w:sz w:val="18"/>
                                <w:szCs w:val="20"/>
                              </w:rPr>
                              <m:t>A</m:t>
                            </m:r>
                            <m:r>
                              <w:rPr>
                                <w:rFonts w:ascii="Cambria Math" w:eastAsia="CMMI10" w:hAnsi="Cambria Math" w:cs="CMMI10"/>
                                <w:w w:val="105"/>
                                <w:sz w:val="18"/>
                                <w:szCs w:val="20"/>
                                <w:lang w:val="en-US"/>
                              </w:rPr>
                              <m:t xml:space="preserve">: </m:t>
                            </m:r>
                            <m:r>
                              <m:rPr>
                                <m:sty m:val="p"/>
                              </m:rPr>
                              <w:rPr>
                                <w:rFonts w:ascii="Cambria Math" w:eastAsia="CMR10" w:hAnsi="Cambria Math" w:cs="CMR10"/>
                                <w:sz w:val="18"/>
                                <w:szCs w:val="20"/>
                                <w:lang w:val="en-US"/>
                              </w:rPr>
                              <m:t xml:space="preserve"> </m:t>
                            </m:r>
                            <m:r>
                              <w:rPr>
                                <w:rFonts w:ascii="Cambria Math" w:eastAsia="CMR10" w:hAnsi="Cambria Math" w:cs="CMR10"/>
                                <w:sz w:val="18"/>
                                <w:szCs w:val="20"/>
                                <w:lang w:val="en-US"/>
                              </w:rPr>
                              <m:t>A→</m:t>
                            </m:r>
                            <m:sSub>
                              <m:sSubPr>
                                <m:ctrlPr>
                                  <w:rPr>
                                    <w:rFonts w:ascii="Cambria Math" w:eastAsia="CMR10" w:hAnsi="Cambria Math" w:cs="CMR10"/>
                                    <w:sz w:val="18"/>
                                    <w:szCs w:val="20"/>
                                  </w:rPr>
                                </m:ctrlPr>
                              </m:sSubPr>
                              <m:e>
                                <m:r>
                                  <w:rPr>
                                    <w:rFonts w:ascii="Cambria Math" w:eastAsia="CMR10" w:hAnsi="Cambria Math" w:cs="CMR10"/>
                                    <w:sz w:val="18"/>
                                    <w:szCs w:val="20"/>
                                  </w:rPr>
                                  <m:t>a</m:t>
                                </m:r>
                              </m:e>
                              <m:sub>
                                <m:r>
                                  <w:rPr>
                                    <w:rFonts w:ascii="Cambria Math" w:eastAsia="CMR10" w:hAnsi="Cambria Math" w:cs="CMR10"/>
                                    <w:sz w:val="18"/>
                                    <w:szCs w:val="20"/>
                                  </w:rPr>
                                  <m:t>i</m:t>
                                </m:r>
                              </m:sub>
                            </m:sSub>
                            <m:r>
                              <w:rPr>
                                <w:rFonts w:ascii="Cambria Math" w:eastAsia="CMR10" w:hAnsi="Cambria Math" w:cs="CMR10"/>
                                <w:sz w:val="18"/>
                                <w:szCs w:val="20"/>
                                <w:lang w:val="en-US"/>
                              </w:rPr>
                              <m:t xml:space="preserve">∈ </m:t>
                            </m:r>
                            <m:r>
                              <w:rPr>
                                <w:rFonts w:ascii="Cambria Math" w:eastAsia="CMR10" w:hAnsi="Cambria Math" w:cs="CMR10"/>
                                <w:sz w:val="18"/>
                                <w:szCs w:val="20"/>
                              </w:rPr>
                              <m:t>R</m:t>
                            </m:r>
                          </m:e>
                        </m:d>
                      </m:oMath>
                    </w:p>
                    <w:p w14:paraId="3D2CD3E9" w14:textId="5E25AE2C" w:rsidR="003931BF" w:rsidRDefault="003931BF"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l≤i&lt;p-1</m:t>
                        </m:r>
                      </m:oMath>
                      <w:r>
                        <w:rPr>
                          <w:w w:val="105"/>
                          <w:sz w:val="18"/>
                          <w:szCs w:val="20"/>
                          <w:lang w:val="en-US"/>
                        </w:rPr>
                        <w:t xml:space="preserve"> </w:t>
                      </w:r>
                      <w:r w:rsidRPr="00F3622E">
                        <w:rPr>
                          <w:b/>
                          <w:w w:val="105"/>
                          <w:sz w:val="18"/>
                          <w:szCs w:val="20"/>
                          <w:lang w:val="en-US"/>
                        </w:rPr>
                        <w:t>do</w:t>
                      </w:r>
                    </w:p>
                    <w:p w14:paraId="6697B1C9" w14:textId="7756A100" w:rsidR="003931BF" w:rsidRPr="009A0008" w:rsidRDefault="003931BF" w:rsidP="000F45D2">
                      <w:pPr>
                        <w:ind w:firstLine="0"/>
                        <w:rPr>
                          <w:sz w:val="18"/>
                          <w:szCs w:val="20"/>
                          <w:lang w:val="en-US"/>
                        </w:rPr>
                      </w:pPr>
                      <w:r>
                        <w:rPr>
                          <w:w w:val="105"/>
                          <w:sz w:val="18"/>
                          <w:szCs w:val="20"/>
                          <w:lang w:val="en-US"/>
                        </w:rPr>
                        <w:t xml:space="preserve">      </w:t>
                      </w:r>
                      <m:oMath>
                        <m:r>
                          <w:rPr>
                            <w:rFonts w:ascii="Cambria Math" w:hAnsi="Cambria Math"/>
                            <w:w w:val="105"/>
                            <w:sz w:val="18"/>
                            <w:szCs w:val="20"/>
                            <w:lang w:val="en-US"/>
                          </w:rPr>
                          <m:t>completeVLayer(constructLayer(i))</m:t>
                        </m:r>
                      </m:oMath>
                    </w:p>
                    <w:p w14:paraId="0BFEF0FF" w14:textId="228CB2C7" w:rsidR="003931BF" w:rsidRPr="009D69D2" w:rsidRDefault="003931BF" w:rsidP="000F45D2">
                      <w:pPr>
                        <w:ind w:firstLine="0"/>
                        <w:rPr>
                          <w:w w:val="105"/>
                          <w:sz w:val="18"/>
                          <w:szCs w:val="20"/>
                          <w:lang w:val="en-US"/>
                        </w:rPr>
                      </w:pPr>
                      <w:r>
                        <w:rPr>
                          <w:sz w:val="18"/>
                          <w:szCs w:val="20"/>
                          <w:lang w:val="en-US"/>
                        </w:rPr>
                        <w:t xml:space="preserve">  </w:t>
                      </w:r>
                      <w:r w:rsidRPr="007C38AA">
                        <w:rPr>
                          <w:sz w:val="18"/>
                          <w:szCs w:val="20"/>
                          <w:lang w:val="en-US"/>
                        </w:rPr>
                        <w:t xml:space="preserve">accept </w:t>
                      </w:r>
                      <w:proofErr w:type="spellStart"/>
                      <w:r w:rsidRPr="007C38AA">
                        <w:rPr>
                          <w:sz w:val="18"/>
                          <w:szCs w:val="20"/>
                          <w:lang w:val="en-US"/>
                        </w:rPr>
                        <w:t>if</w:t>
                      </w:r>
                      <w:proofErr w:type="spellEnd"/>
                      <w:r w:rsidRPr="007C38AA">
                        <w:rPr>
                          <w:sz w:val="18"/>
                          <w:szCs w:val="20"/>
                          <w:lang w:val="en-US"/>
                        </w:rPr>
                        <w:t xml:space="preserve"> and only if </w:t>
                      </w:r>
                      <m:oMath>
                        <m:r>
                          <w:rPr>
                            <w:rFonts w:ascii="Cambria Math" w:hAnsi="Cambria Math"/>
                            <w:sz w:val="18"/>
                            <w:szCs w:val="20"/>
                            <w:lang w:val="en-US"/>
                          </w:rPr>
                          <m:t>S∈</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lang w:val="en-US"/>
                              </w:rPr>
                              <m:t xml:space="preserve">0, </m:t>
                            </m:r>
                            <m:r>
                              <w:rPr>
                                <w:rFonts w:ascii="Cambria Math" w:eastAsia="CMMI10" w:hAnsi="Cambria Math" w:cs="CMMI10"/>
                                <w:w w:val="105"/>
                                <w:sz w:val="18"/>
                                <w:szCs w:val="20"/>
                              </w:rPr>
                              <m:t>n</m:t>
                            </m:r>
                          </m:sub>
                        </m:sSub>
                      </m:oMath>
                    </w:p>
                    <w:p w14:paraId="0AB3377D" w14:textId="793FBA28" w:rsidR="003931BF" w:rsidRDefault="003931BF" w:rsidP="000F45D2">
                      <w:pPr>
                        <w:ind w:firstLine="0"/>
                        <w:rPr>
                          <w:w w:val="105"/>
                          <w:sz w:val="18"/>
                          <w:szCs w:val="20"/>
                          <w:u w:val="single"/>
                          <w:lang w:val="en-US"/>
                        </w:rPr>
                      </w:pPr>
                      <w:proofErr w:type="spellStart"/>
                      <w:r w:rsidRPr="009A0008">
                        <w:rPr>
                          <w:w w:val="105"/>
                          <w:sz w:val="18"/>
                          <w:szCs w:val="20"/>
                          <w:u w:val="single"/>
                          <w:lang w:val="en-US"/>
                        </w:rPr>
                        <w:t>constructLayer</w:t>
                      </w:r>
                      <w:proofErr w:type="spellEnd"/>
                      <m:oMath>
                        <m:r>
                          <w:rPr>
                            <w:rFonts w:ascii="Cambria Math" w:hAnsi="Cambria Math"/>
                            <w:w w:val="105"/>
                            <w:sz w:val="18"/>
                            <w:szCs w:val="20"/>
                            <w:u w:val="single"/>
                            <w:lang w:val="en-US"/>
                          </w:rPr>
                          <m:t>(i)</m:t>
                        </m:r>
                      </m:oMath>
                      <w:r w:rsidRPr="009A0008">
                        <w:rPr>
                          <w:w w:val="105"/>
                          <w:sz w:val="18"/>
                          <w:szCs w:val="20"/>
                          <w:u w:val="single"/>
                          <w:lang w:val="en-US"/>
                        </w:rPr>
                        <w:t>:</w:t>
                      </w:r>
                    </w:p>
                    <w:p w14:paraId="4FBC7F4F" w14:textId="64A9B214" w:rsidR="003931BF" w:rsidRPr="00F3622E" w:rsidRDefault="003931BF" w:rsidP="000F45D2">
                      <w:pPr>
                        <w:ind w:firstLine="0"/>
                        <w:rPr>
                          <w:w w:val="105"/>
                          <w:sz w:val="18"/>
                          <w:szCs w:val="20"/>
                          <w:lang w:val="en-US"/>
                        </w:rPr>
                      </w:pPr>
                      <w:r>
                        <w:rPr>
                          <w:w w:val="105"/>
                          <w:sz w:val="18"/>
                          <w:szCs w:val="20"/>
                          <w:lang w:val="en-US"/>
                        </w:rPr>
                        <w:t xml:space="preserve">  </w:t>
                      </w:r>
                      <m:oMath>
                        <m:d>
                          <m:dPr>
                            <m:begChr m:val="{"/>
                            <m:endChr m:val="}"/>
                            <m:ctrlPr>
                              <w:rPr>
                                <w:rFonts w:ascii="Cambria Math" w:hAnsi="Cambria Math"/>
                                <w:i/>
                                <w:w w:val="105"/>
                                <w:sz w:val="18"/>
                                <w:szCs w:val="20"/>
                                <w:lang w:val="en-US"/>
                              </w:rPr>
                            </m:ctrlPr>
                          </m:dPr>
                          <m:e>
                            <m:r>
                              <w:rPr>
                                <w:rFonts w:ascii="Cambria Math" w:hAnsi="Cambria Math"/>
                                <w:w w:val="105"/>
                                <w:sz w:val="18"/>
                                <w:szCs w:val="20"/>
                                <w:lang w:val="en-US"/>
                              </w:rPr>
                              <m:t>(k</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,(k+1)</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,(k+2)</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i</m:t>
                                </m:r>
                              </m:sup>
                            </m:sSup>
                            <m:r>
                              <w:rPr>
                                <w:rFonts w:ascii="Cambria Math" w:hAnsi="Cambria Math"/>
                                <w:w w:val="105"/>
                                <w:sz w:val="18"/>
                                <w:szCs w:val="20"/>
                                <w:lang w:val="en-US"/>
                              </w:rPr>
                              <m:t>) | 0≤k&lt;</m:t>
                            </m:r>
                            <m:sSup>
                              <m:sSupPr>
                                <m:ctrlPr>
                                  <w:rPr>
                                    <w:rFonts w:ascii="Cambria Math" w:hAnsi="Cambria Math"/>
                                    <w:i/>
                                    <w:w w:val="105"/>
                                    <w:sz w:val="18"/>
                                    <w:szCs w:val="20"/>
                                    <w:lang w:val="en-US"/>
                                  </w:rPr>
                                </m:ctrlPr>
                              </m:sSupPr>
                              <m:e>
                                <m:r>
                                  <w:rPr>
                                    <w:rFonts w:ascii="Cambria Math" w:hAnsi="Cambria Math"/>
                                    <w:w w:val="105"/>
                                    <w:sz w:val="18"/>
                                    <w:szCs w:val="20"/>
                                    <w:lang w:val="en-US"/>
                                  </w:rPr>
                                  <m:t>2</m:t>
                                </m:r>
                              </m:e>
                              <m:sup>
                                <m:r>
                                  <w:rPr>
                                    <w:rFonts w:ascii="Cambria Math" w:hAnsi="Cambria Math"/>
                                    <w:w w:val="105"/>
                                    <w:sz w:val="18"/>
                                    <w:szCs w:val="20"/>
                                    <w:lang w:val="en-US"/>
                                  </w:rPr>
                                  <m:t>p-i</m:t>
                                </m:r>
                              </m:sup>
                            </m:sSup>
                            <m:r>
                              <w:rPr>
                                <w:rFonts w:ascii="Cambria Math" w:hAnsi="Cambria Math"/>
                                <w:w w:val="105"/>
                                <w:sz w:val="18"/>
                                <w:szCs w:val="20"/>
                                <w:lang w:val="en-US"/>
                              </w:rPr>
                              <m:t>-1</m:t>
                            </m:r>
                          </m:e>
                        </m:d>
                      </m:oMath>
                    </w:p>
                    <w:p w14:paraId="4E701A09" w14:textId="5C5CE32F" w:rsidR="003931BF" w:rsidRDefault="003931BF" w:rsidP="000F45D2">
                      <w:pPr>
                        <w:ind w:firstLine="0"/>
                        <w:rPr>
                          <w:w w:val="105"/>
                          <w:sz w:val="18"/>
                          <w:szCs w:val="20"/>
                          <w:u w:val="single"/>
                          <w:lang w:val="en-US"/>
                        </w:rPr>
                      </w:pPr>
                      <w:proofErr w:type="spellStart"/>
                      <w:r w:rsidRPr="007C38AA">
                        <w:rPr>
                          <w:w w:val="105"/>
                          <w:sz w:val="18"/>
                          <w:szCs w:val="20"/>
                          <w:u w:val="single"/>
                          <w:lang w:val="en-US"/>
                        </w:rPr>
                        <w:t>c</w:t>
                      </w:r>
                      <w:r>
                        <w:rPr>
                          <w:w w:val="105"/>
                          <w:sz w:val="18"/>
                          <w:szCs w:val="20"/>
                          <w:u w:val="single"/>
                          <w:lang w:val="en-US"/>
                        </w:rPr>
                        <w:t>ompleteLayer</w:t>
                      </w:r>
                      <w:proofErr w:type="spellEnd"/>
                      <m:oMath>
                        <m:r>
                          <w:rPr>
                            <w:rFonts w:ascii="Cambria Math" w:hAnsi="Cambria Math"/>
                            <w:w w:val="105"/>
                            <w:sz w:val="18"/>
                            <w:szCs w:val="20"/>
                            <w:u w:val="single"/>
                            <w:lang w:val="en-US"/>
                          </w:rPr>
                          <m:t>(M)</m:t>
                        </m:r>
                      </m:oMath>
                      <w:r w:rsidRPr="007C38AA">
                        <w:rPr>
                          <w:w w:val="105"/>
                          <w:sz w:val="18"/>
                          <w:szCs w:val="20"/>
                          <w:u w:val="single"/>
                          <w:lang w:val="en-US"/>
                        </w:rPr>
                        <w:t>:</w:t>
                      </w:r>
                    </w:p>
                    <w:p w14:paraId="728470AA" w14:textId="5885404D" w:rsidR="003931BF" w:rsidRDefault="003931BF" w:rsidP="000F45D2">
                      <w:pPr>
                        <w:ind w:firstLine="0"/>
                        <w:rPr>
                          <w:w w:val="105"/>
                          <w:sz w:val="18"/>
                          <w:szCs w:val="20"/>
                          <w:lang w:val="en-US"/>
                        </w:rPr>
                      </w:pPr>
                      <w:r>
                        <w:rPr>
                          <w:b/>
                          <w:w w:val="105"/>
                          <w:sz w:val="18"/>
                          <w:szCs w:val="20"/>
                          <w:lang w:val="en-US"/>
                        </w:rPr>
                        <w:t xml:space="preserve">  </w:t>
                      </w:r>
                      <w:r w:rsidRPr="00F3622E">
                        <w:rPr>
                          <w:b/>
                          <w:w w:val="105"/>
                          <w:sz w:val="18"/>
                          <w:szCs w:val="20"/>
                          <w:lang w:val="en-US"/>
                        </w:rPr>
                        <w:t>if</w:t>
                      </w:r>
                      <w:r>
                        <w:rPr>
                          <w:w w:val="105"/>
                          <w:sz w:val="18"/>
                          <w:szCs w:val="20"/>
                          <w:lang w:val="en-US"/>
                        </w:rPr>
                        <w:t xml:space="preserve"> </w:t>
                      </w:r>
                      <m:oMath>
                        <m:r>
                          <w:rPr>
                            <w:rFonts w:ascii="Cambria Math" w:hAnsi="Cambria Math"/>
                            <w:w w:val="105"/>
                            <w:sz w:val="18"/>
                            <w:szCs w:val="20"/>
                            <w:lang w:val="en-US"/>
                          </w:rPr>
                          <m:t xml:space="preserve">∀(l,m,l’,m’)∈M </m:t>
                        </m:r>
                        <m:d>
                          <m:dPr>
                            <m:ctrlPr>
                              <w:rPr>
                                <w:rFonts w:ascii="Cambria Math" w:hAnsi="Cambria Math"/>
                                <w:i/>
                                <w:w w:val="105"/>
                                <w:sz w:val="18"/>
                                <w:szCs w:val="20"/>
                                <w:lang w:val="en-US"/>
                              </w:rPr>
                            </m:ctrlPr>
                          </m:dPr>
                          <m:e>
                            <m:r>
                              <w:rPr>
                                <w:rFonts w:ascii="Cambria Math" w:hAnsi="Cambria Math"/>
                                <w:w w:val="105"/>
                                <w:sz w:val="18"/>
                                <w:szCs w:val="20"/>
                                <w:lang w:val="en-US"/>
                              </w:rPr>
                              <m:t>m-l=1</m:t>
                            </m:r>
                          </m:e>
                        </m:d>
                      </m:oMath>
                      <w:r>
                        <w:rPr>
                          <w:w w:val="105"/>
                          <w:sz w:val="18"/>
                          <w:szCs w:val="20"/>
                          <w:lang w:val="en-US"/>
                        </w:rPr>
                        <w:t xml:space="preserve"> </w:t>
                      </w:r>
                      <w:r w:rsidRPr="00F3622E">
                        <w:rPr>
                          <w:b/>
                          <w:w w:val="105"/>
                          <w:sz w:val="18"/>
                          <w:szCs w:val="20"/>
                          <w:lang w:val="en-US"/>
                        </w:rPr>
                        <w:t>then</w:t>
                      </w:r>
                    </w:p>
                    <w:p w14:paraId="1B9309F7" w14:textId="31CD1D6B" w:rsidR="003931BF" w:rsidRDefault="003931BF" w:rsidP="000F45D2">
                      <w:pPr>
                        <w:ind w:firstLine="0"/>
                        <w:rPr>
                          <w:w w:val="105"/>
                          <w:sz w:val="18"/>
                          <w:szCs w:val="20"/>
                          <w:lang w:val="en-US"/>
                        </w:rPr>
                      </w:pPr>
                      <w:r>
                        <w:rPr>
                          <w:w w:val="105"/>
                          <w:sz w:val="18"/>
                          <w:szCs w:val="20"/>
                          <w:lang w:val="en-US"/>
                        </w:rPr>
                        <w:t xml:space="preserve">      </w:t>
                      </w:r>
                      <w:r w:rsidRPr="00F3622E">
                        <w:rPr>
                          <w:b/>
                          <w:w w:val="105"/>
                          <w:sz w:val="18"/>
                          <w:szCs w:val="20"/>
                          <w:lang w:val="en-US"/>
                        </w:rPr>
                        <w:t>for</w:t>
                      </w:r>
                      <w:r>
                        <w:rPr>
                          <w:w w:val="105"/>
                          <w:sz w:val="18"/>
                          <w:szCs w:val="20"/>
                          <w:lang w:val="en-US"/>
                        </w:rPr>
                        <w:t xml:space="preserve"> </w:t>
                      </w:r>
                      <m:oMath>
                        <m:r>
                          <w:rPr>
                            <w:rFonts w:ascii="Cambria Math" w:hAnsi="Cambria Math"/>
                            <w:w w:val="105"/>
                            <w:sz w:val="18"/>
                            <w:szCs w:val="20"/>
                            <w:lang w:val="en-US"/>
                          </w:rPr>
                          <m:t>(l,m,l’,m’)∈M</m:t>
                        </m:r>
                      </m:oMath>
                      <w:r>
                        <w:rPr>
                          <w:w w:val="105"/>
                          <w:sz w:val="18"/>
                          <w:szCs w:val="20"/>
                          <w:lang w:val="en-US"/>
                        </w:rPr>
                        <w:t xml:space="preserve"> </w:t>
                      </w:r>
                      <w:r w:rsidRPr="00F3622E">
                        <w:rPr>
                          <w:b/>
                          <w:w w:val="105"/>
                          <w:sz w:val="18"/>
                          <w:szCs w:val="20"/>
                          <w:lang w:val="en-US"/>
                        </w:rPr>
                        <w:t>do</w:t>
                      </w:r>
                    </w:p>
                    <w:p w14:paraId="7717A6F2" w14:textId="6770B044" w:rsidR="003931BF" w:rsidRDefault="003931BF" w:rsidP="000F45D2">
                      <w:pPr>
                        <w:ind w:firstLine="0"/>
                        <w:rPr>
                          <w:i/>
                          <w:w w:val="105"/>
                          <w:sz w:val="18"/>
                          <w:szCs w:val="20"/>
                          <w:lang w:val="en-US"/>
                        </w:rPr>
                      </w:pPr>
                      <w:r>
                        <w:rPr>
                          <w:w w:val="105"/>
                          <w:sz w:val="18"/>
                          <w:szCs w:val="20"/>
                          <w:lang w:val="en-US"/>
                        </w:rPr>
                        <w:t xml:space="preserve">         </w:t>
                      </w:r>
                      <w:r w:rsidRPr="00F3622E">
                        <w:rPr>
                          <w:i/>
                          <w:w w:val="105"/>
                          <w:sz w:val="18"/>
                          <w:szCs w:val="20"/>
                          <w:lang w:val="en-US"/>
                        </w:rPr>
                        <w:t xml:space="preserve"> </w:t>
                      </w:r>
                      <m:oMath>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T</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=f(</m:t>
                        </m:r>
                        <m:sSub>
                          <m:sSubPr>
                            <m:ctrlPr>
                              <w:rPr>
                                <w:rFonts w:ascii="Cambria Math" w:eastAsia="CMMI10" w:hAnsi="Cambria Math" w:cs="CMMI10"/>
                                <w:i/>
                                <w:w w:val="105"/>
                                <w:sz w:val="18"/>
                                <w:szCs w:val="20"/>
                              </w:rPr>
                            </m:ctrlPr>
                          </m:sSubPr>
                          <m:e>
                            <m:r>
                              <w:rPr>
                                <w:rFonts w:ascii="Cambria Math" w:eastAsia="CMMI10" w:hAnsi="Cambria Math" w:cs="CMMI10"/>
                                <w:w w:val="105"/>
                                <w:sz w:val="18"/>
                                <w:szCs w:val="20"/>
                                <w:lang w:val="en-US"/>
                              </w:rPr>
                              <m:t>P</m:t>
                            </m:r>
                          </m:e>
                          <m:sub>
                            <m:r>
                              <w:rPr>
                                <w:rFonts w:ascii="Cambria Math" w:eastAsia="CMMI10" w:hAnsi="Cambria Math" w:cs="CMMI10"/>
                                <w:w w:val="105"/>
                                <w:sz w:val="18"/>
                                <w:szCs w:val="20"/>
                              </w:rPr>
                              <m:t>l</m:t>
                            </m:r>
                            <m:r>
                              <w:rPr>
                                <w:rFonts w:ascii="Cambria Math" w:eastAsia="CMMI10" w:hAnsi="Cambria Math" w:cs="CMMI10"/>
                                <w:w w:val="105"/>
                                <w:sz w:val="18"/>
                                <w:szCs w:val="20"/>
                                <w:lang w:val="en-US"/>
                              </w:rPr>
                              <m:t xml:space="preserve">, </m:t>
                            </m:r>
                            <m:r>
                              <w:rPr>
                                <w:rFonts w:ascii="Cambria Math" w:eastAsia="CMMI10" w:hAnsi="Cambria Math" w:cs="CMMI10"/>
                                <w:w w:val="105"/>
                                <w:sz w:val="18"/>
                                <w:szCs w:val="20"/>
                              </w:rPr>
                              <m:t>l</m:t>
                            </m:r>
                            <m:r>
                              <w:rPr>
                                <w:rFonts w:ascii="Cambria Math" w:eastAsia="CMMI10" w:hAnsi="Cambria Math" w:cs="CMMI10"/>
                                <w:w w:val="105"/>
                                <w:sz w:val="18"/>
                                <w:szCs w:val="20"/>
                                <w:lang w:val="en-US"/>
                              </w:rPr>
                              <m:t>'</m:t>
                            </m:r>
                          </m:sub>
                        </m:sSub>
                        <m:r>
                          <w:rPr>
                            <w:rFonts w:ascii="Cambria Math" w:hAnsi="Cambria Math"/>
                            <w:w w:val="105"/>
                            <w:sz w:val="18"/>
                            <w:szCs w:val="20"/>
                            <w:lang w:val="en-US"/>
                          </w:rPr>
                          <m:t>)</m:t>
                        </m:r>
                      </m:oMath>
                    </w:p>
                    <w:p w14:paraId="5D3B0D1D" w14:textId="1843CE36" w:rsidR="003931BF" w:rsidRPr="00F3622E" w:rsidRDefault="003931BF" w:rsidP="000F45D2">
                      <w:pPr>
                        <w:ind w:firstLine="0"/>
                        <w:rPr>
                          <w:b/>
                          <w:w w:val="105"/>
                          <w:sz w:val="18"/>
                          <w:szCs w:val="20"/>
                          <w:lang w:val="en-US"/>
                        </w:rPr>
                      </w:pPr>
                      <w:r>
                        <w:rPr>
                          <w:b/>
                          <w:w w:val="105"/>
                          <w:sz w:val="18"/>
                          <w:szCs w:val="20"/>
                          <w:lang w:val="en-US"/>
                        </w:rPr>
                        <w:t xml:space="preserve">  </w:t>
                      </w:r>
                      <w:r w:rsidRPr="00F3622E">
                        <w:rPr>
                          <w:b/>
                          <w:w w:val="105"/>
                          <w:sz w:val="18"/>
                          <w:szCs w:val="20"/>
                          <w:lang w:val="en-US"/>
                        </w:rPr>
                        <w:t xml:space="preserve">else </w:t>
                      </w:r>
                    </w:p>
                    <w:p w14:paraId="31625DB7" w14:textId="5A31D7ED" w:rsidR="003931BF" w:rsidRDefault="003931BF" w:rsidP="000F45D2">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completeLayer(bottomsublayer(M));</m:t>
                        </m:r>
                      </m:oMath>
                    </w:p>
                    <w:p w14:paraId="47DA7401" w14:textId="32AEFB5B" w:rsidR="003931BF" w:rsidRPr="007C38AA" w:rsidRDefault="003931BF" w:rsidP="009A0008">
                      <w:pPr>
                        <w:ind w:firstLine="0"/>
                        <w:rPr>
                          <w:w w:val="105"/>
                          <w:sz w:val="18"/>
                          <w:szCs w:val="20"/>
                          <w:lang w:val="en-US"/>
                        </w:rPr>
                      </w:pPr>
                      <w:r>
                        <w:rPr>
                          <w:w w:val="105"/>
                          <w:sz w:val="18"/>
                          <w:szCs w:val="20"/>
                          <w:lang w:val="en-US"/>
                        </w:rPr>
                        <w:t xml:space="preserve">      </w:t>
                      </w:r>
                      <m:oMath>
                        <m:r>
                          <w:rPr>
                            <w:rFonts w:ascii="Cambria Math" w:hAnsi="Cambria Math"/>
                            <w:w w:val="105"/>
                            <w:sz w:val="18"/>
                            <w:szCs w:val="20"/>
                            <w:lang w:val="en-US"/>
                          </w:rPr>
                          <m:t>completeVLayer(M)</m:t>
                        </m:r>
                      </m:oMath>
                      <w:r>
                        <w:rPr>
                          <w:b/>
                          <w:w w:val="105"/>
                          <w:sz w:val="18"/>
                          <w:szCs w:val="20"/>
                          <w:lang w:val="en-US"/>
                        </w:rPr>
                        <w:t xml:space="preserve">  </w:t>
                      </w:r>
                    </w:p>
                    <w:p w14:paraId="5074C080" w14:textId="77777777" w:rsidR="003931BF" w:rsidRDefault="003931BF" w:rsidP="000F45D2">
                      <w:pPr>
                        <w:ind w:firstLine="0"/>
                        <w:rPr>
                          <w:sz w:val="18"/>
                          <w:szCs w:val="20"/>
                          <w:u w:val="single"/>
                          <w:lang w:val="en-US"/>
                        </w:rPr>
                      </w:pPr>
                      <w:r w:rsidRPr="007C38AA">
                        <w:rPr>
                          <w:sz w:val="18"/>
                          <w:szCs w:val="20"/>
                          <w:u w:val="single"/>
                          <w:lang w:val="en-US"/>
                        </w:rPr>
                        <w:t>complete</w:t>
                      </w:r>
                      <m:oMath>
                        <m:r>
                          <w:rPr>
                            <w:rFonts w:ascii="Cambria Math" w:hAnsi="Cambria Math"/>
                            <w:sz w:val="18"/>
                            <w:szCs w:val="20"/>
                            <w:u w:val="single"/>
                            <w:lang w:val="en-US"/>
                          </w:rPr>
                          <m:t>VLayer(M)</m:t>
                        </m:r>
                      </m:oMath>
                      <w:r w:rsidRPr="007C38AA">
                        <w:rPr>
                          <w:sz w:val="18"/>
                          <w:szCs w:val="20"/>
                          <w:u w:val="single"/>
                          <w:lang w:val="en-US"/>
                        </w:rPr>
                        <w:t>:</w:t>
                      </w:r>
                    </w:p>
                    <w:p w14:paraId="31A0F6A6" w14:textId="20F6F318" w:rsidR="003931BF" w:rsidRPr="001159E9" w:rsidRDefault="003931BF" w:rsidP="000F45D2">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m:oMathPara>
                    </w:p>
                    <w:p w14:paraId="3043E6FB" w14:textId="5BAAB5CD" w:rsidR="003931BF" w:rsidRPr="001159E9" w:rsidRDefault="003931BF" w:rsidP="000F45D2">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left(subm), leftgrounded(subm), bottom(subm) | subm∈M</m:t>
                            </m:r>
                          </m:e>
                        </m:d>
                        <m:r>
                          <w:rPr>
                            <w:rFonts w:ascii="Cambria Math" w:hAnsi="Cambria Math"/>
                            <w:sz w:val="18"/>
                            <w:szCs w:val="20"/>
                            <w:lang w:val="en-US"/>
                          </w:rPr>
                          <m:t>∪</m:t>
                        </m:r>
                      </m:oMath>
                    </w:p>
                    <w:p w14:paraId="7C97671F" w14:textId="7DFFAD32" w:rsidR="003931BF" w:rsidRPr="001159E9" w:rsidRDefault="003931BF" w:rsidP="000F45D2">
                      <w:pPr>
                        <w:ind w:firstLine="0"/>
                        <w:rPr>
                          <w:sz w:val="18"/>
                          <w:szCs w:val="20"/>
                          <w:lang w:val="en-US"/>
                        </w:rPr>
                      </w:pPr>
                      <w:r>
                        <w:rPr>
                          <w:sz w:val="18"/>
                          <w:szCs w:val="20"/>
                          <w:lang w:val="en-US"/>
                        </w:rPr>
                        <w:t xml:space="preserve">  </w:t>
                      </w:r>
                      <m:oMath>
                        <m:r>
                          <w:rPr>
                            <w:rFonts w:ascii="Cambria Math" w:hAnsi="Cambria Math"/>
                            <w:sz w:val="18"/>
                            <w:szCs w:val="20"/>
                            <w:lang w:val="en-US"/>
                          </w:rPr>
                          <m:t xml:space="preserve">  </m:t>
                        </m:r>
                        <m:d>
                          <m:dPr>
                            <m:begChr m:val="{"/>
                            <m:endChr m:val="}"/>
                            <m:ctrlPr>
                              <w:rPr>
                                <w:rFonts w:ascii="Cambria Math" w:hAnsi="Cambria Math"/>
                                <w:i/>
                                <w:sz w:val="18"/>
                                <w:szCs w:val="20"/>
                                <w:lang w:val="en-US"/>
                              </w:rPr>
                            </m:ctrlPr>
                          </m:dPr>
                          <m:e>
                            <m:r>
                              <w:rPr>
                                <w:rFonts w:ascii="Cambria Math" w:hAnsi="Cambria Math"/>
                                <w:sz w:val="18"/>
                                <w:szCs w:val="20"/>
                                <w:lang w:val="en-US"/>
                              </w:rPr>
                              <m:t>right(subm), bottom(subm), rightgrounded(subm) | subm∈M</m:t>
                            </m:r>
                          </m:e>
                        </m:d>
                      </m:oMath>
                      <w:r>
                        <w:rPr>
                          <w:sz w:val="18"/>
                          <w:szCs w:val="20"/>
                          <w:lang w:val="en-US"/>
                        </w:rPr>
                        <w:t>;</w:t>
                      </w:r>
                    </w:p>
                    <w:p w14:paraId="5316BE93" w14:textId="3F23099F" w:rsidR="003931BF" w:rsidRPr="001159E9" w:rsidRDefault="003931BF"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m:oMathPara>
                    </w:p>
                    <w:p w14:paraId="26323B5A" w14:textId="0EE47FC9" w:rsidR="003931BF" w:rsidRPr="001159E9" w:rsidRDefault="003931BF"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leftgrounded(subm), right(subm) | subm∈M</m:t>
                            </m:r>
                          </m:e>
                        </m:d>
                        <m:r>
                          <w:rPr>
                            <w:rFonts w:ascii="Cambria Math" w:hAnsi="Cambria Math"/>
                            <w:sz w:val="18"/>
                            <w:szCs w:val="20"/>
                            <w:lang w:val="en-US"/>
                          </w:rPr>
                          <m:t>;</m:t>
                        </m:r>
                      </m:oMath>
                    </w:p>
                    <w:p w14:paraId="300410D8" w14:textId="7B691F42" w:rsidR="003931BF" w:rsidRPr="001159E9" w:rsidRDefault="003931BF" w:rsidP="001159E9">
                      <w:pPr>
                        <w:ind w:firstLine="0"/>
                        <w:rPr>
                          <w:sz w:val="18"/>
                          <w:szCs w:val="20"/>
                          <w:lang w:val="en-US"/>
                        </w:rPr>
                      </w:pPr>
                      <m:oMathPara>
                        <m:oMathParaPr>
                          <m:jc m:val="left"/>
                        </m:oMathParaPr>
                        <m:oMath>
                          <m:r>
                            <w:rPr>
                              <w:rFonts w:ascii="Cambria Math" w:hAnsi="Cambria Math"/>
                              <w:sz w:val="18"/>
                              <w:szCs w:val="20"/>
                              <w:lang w:val="en-US"/>
                            </w:rPr>
                            <m:t xml:space="preserve">  </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m:oMathPara>
                    </w:p>
                    <w:p w14:paraId="2FB5308C" w14:textId="7B49DA36" w:rsidR="003931BF" w:rsidRDefault="003931BF" w:rsidP="001159E9">
                      <w:pPr>
                        <w:ind w:firstLine="0"/>
                        <w:rPr>
                          <w:sz w:val="18"/>
                          <w:szCs w:val="20"/>
                          <w:lang w:val="en-US"/>
                        </w:rPr>
                      </w:pPr>
                      <w:r>
                        <w:rPr>
                          <w:sz w:val="18"/>
                          <w:szCs w:val="20"/>
                          <w:lang w:val="en-US"/>
                        </w:rPr>
                        <w:t xml:space="preserve">    </w:t>
                      </w:r>
                      <m:oMath>
                        <m:d>
                          <m:dPr>
                            <m:begChr m:val="{"/>
                            <m:endChr m:val="}"/>
                            <m:ctrlPr>
                              <w:rPr>
                                <w:rFonts w:ascii="Cambria Math" w:hAnsi="Cambria Math"/>
                                <w:i/>
                                <w:sz w:val="18"/>
                                <w:szCs w:val="20"/>
                                <w:lang w:val="en-US"/>
                              </w:rPr>
                            </m:ctrlPr>
                          </m:dPr>
                          <m:e>
                            <m:r>
                              <w:rPr>
                                <w:rFonts w:ascii="Cambria Math" w:hAnsi="Cambria Math"/>
                                <w:sz w:val="18"/>
                                <w:szCs w:val="20"/>
                                <w:lang w:val="en-US"/>
                              </w:rPr>
                              <m:t>top(subm), left(subm), rightgrounded(subm) | subm∈M</m:t>
                            </m:r>
                          </m:e>
                        </m:d>
                      </m:oMath>
                      <w:r>
                        <w:rPr>
                          <w:sz w:val="18"/>
                          <w:szCs w:val="20"/>
                          <w:lang w:val="en-US"/>
                        </w:rPr>
                        <w:t>;</w:t>
                      </w:r>
                    </w:p>
                    <w:p w14:paraId="637FDA79" w14:textId="0D10E4E6" w:rsidR="003931BF" w:rsidRDefault="003931BF" w:rsidP="001159E9">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1</m:t>
                            </m:r>
                          </m:sub>
                        </m:sSub>
                        <m:r>
                          <w:rPr>
                            <w:rFonts w:ascii="Cambria Math" w:hAnsi="Cambria Math"/>
                            <w:sz w:val="18"/>
                            <w:szCs w:val="20"/>
                            <w:lang w:val="en-US"/>
                          </w:rPr>
                          <m:t>)</m:t>
                        </m:r>
                      </m:oMath>
                      <w:r>
                        <w:rPr>
                          <w:sz w:val="18"/>
                          <w:szCs w:val="20"/>
                          <w:lang w:val="en-US"/>
                        </w:rPr>
                        <w:t>;</w:t>
                      </w:r>
                    </w:p>
                    <w:p w14:paraId="5A053400" w14:textId="51635080" w:rsidR="003931BF" w:rsidRPr="001159E9" w:rsidRDefault="003931BF" w:rsidP="001159E9">
                      <w:pPr>
                        <w:ind w:firstLine="0"/>
                        <w:rPr>
                          <w:sz w:val="18"/>
                          <w:szCs w:val="20"/>
                          <w:lang w:val="en-US"/>
                        </w:rPr>
                      </w:pPr>
                      <m:oMath>
                        <m:r>
                          <w:rPr>
                            <w:rFonts w:ascii="Cambria Math" w:hAnsi="Cambria Math"/>
                            <w:sz w:val="18"/>
                            <w:szCs w:val="20"/>
                            <w:lang w:val="en-US"/>
                          </w:rPr>
                          <m:t xml:space="preserve">  completeLayer(leftsublayer(M)∪rightsublayer(M))</m:t>
                        </m:r>
                      </m:oMath>
                      <w:r>
                        <w:rPr>
                          <w:sz w:val="18"/>
                          <w:szCs w:val="20"/>
                          <w:lang w:val="en-US"/>
                        </w:rPr>
                        <w:t>;</w:t>
                      </w:r>
                    </w:p>
                    <w:p w14:paraId="546FF496" w14:textId="2243D8C5" w:rsidR="003931BF" w:rsidRPr="001159E9" w:rsidRDefault="003931BF"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2</m:t>
                            </m:r>
                          </m:sub>
                        </m:sSub>
                        <m:r>
                          <w:rPr>
                            <w:rFonts w:ascii="Cambria Math" w:hAnsi="Cambria Math"/>
                            <w:sz w:val="18"/>
                            <w:szCs w:val="20"/>
                            <w:lang w:val="en-US"/>
                          </w:rPr>
                          <m:t>)</m:t>
                        </m:r>
                      </m:oMath>
                      <w:r>
                        <w:rPr>
                          <w:sz w:val="18"/>
                          <w:szCs w:val="20"/>
                          <w:lang w:val="en-US"/>
                        </w:rPr>
                        <w:t>;</w:t>
                      </w:r>
                    </w:p>
                    <w:p w14:paraId="16C784F5" w14:textId="6366E6DD" w:rsidR="003931BF" w:rsidRPr="001159E9" w:rsidRDefault="003931BF" w:rsidP="009D69D2">
                      <w:pPr>
                        <w:ind w:firstLine="0"/>
                        <w:rPr>
                          <w:sz w:val="18"/>
                          <w:szCs w:val="20"/>
                          <w:lang w:val="en-US"/>
                        </w:rPr>
                      </w:pPr>
                      <m:oMath>
                        <m:r>
                          <w:rPr>
                            <w:rFonts w:ascii="Cambria Math" w:hAnsi="Cambria Math"/>
                            <w:sz w:val="18"/>
                            <w:szCs w:val="20"/>
                            <w:lang w:val="en-US"/>
                          </w:rPr>
                          <m:t xml:space="preserve">  performMultiplication(</m:t>
                        </m:r>
                        <m:sSub>
                          <m:sSubPr>
                            <m:ctrlPr>
                              <w:rPr>
                                <w:rFonts w:ascii="Cambria Math" w:hAnsi="Cambria Math"/>
                                <w:i/>
                                <w:sz w:val="18"/>
                                <w:szCs w:val="20"/>
                                <w:lang w:val="en-US"/>
                              </w:rPr>
                            </m:ctrlPr>
                          </m:sSubPr>
                          <m:e>
                            <m:r>
                              <w:rPr>
                                <w:rFonts w:ascii="Cambria Math" w:hAnsi="Cambria Math"/>
                                <w:sz w:val="18"/>
                                <w:szCs w:val="20"/>
                                <w:lang w:val="en-US"/>
                              </w:rPr>
                              <m:t>multiplicationTask</m:t>
                            </m:r>
                          </m:e>
                          <m:sub>
                            <m:r>
                              <w:rPr>
                                <w:rFonts w:ascii="Cambria Math" w:hAnsi="Cambria Math"/>
                                <w:sz w:val="18"/>
                                <w:szCs w:val="20"/>
                                <w:lang w:val="en-US"/>
                              </w:rPr>
                              <m:t>3</m:t>
                            </m:r>
                          </m:sub>
                        </m:sSub>
                        <m:r>
                          <w:rPr>
                            <w:rFonts w:ascii="Cambria Math" w:hAnsi="Cambria Math"/>
                            <w:sz w:val="18"/>
                            <w:szCs w:val="20"/>
                            <w:lang w:val="en-US"/>
                          </w:rPr>
                          <m:t>)</m:t>
                        </m:r>
                      </m:oMath>
                      <w:r>
                        <w:rPr>
                          <w:sz w:val="18"/>
                          <w:szCs w:val="20"/>
                          <w:lang w:val="en-US"/>
                        </w:rPr>
                        <w:t>;</w:t>
                      </w:r>
                    </w:p>
                    <w:p w14:paraId="24E37EE0" w14:textId="6FDBF55E" w:rsidR="003931BF" w:rsidRPr="009D69D2" w:rsidRDefault="003931BF" w:rsidP="009D69D2">
                      <w:pPr>
                        <w:ind w:firstLine="0"/>
                        <w:rPr>
                          <w:sz w:val="18"/>
                          <w:szCs w:val="20"/>
                          <w:lang w:val="en-US"/>
                        </w:rPr>
                      </w:pPr>
                      <m:oMathPara>
                        <m:oMathParaPr>
                          <m:jc m:val="left"/>
                        </m:oMathParaPr>
                        <m:oMath>
                          <m:r>
                            <w:rPr>
                              <w:rFonts w:ascii="Cambria Math" w:hAnsi="Cambria Math"/>
                              <w:sz w:val="18"/>
                              <w:szCs w:val="20"/>
                              <w:lang w:val="en-US"/>
                            </w:rPr>
                            <m:t xml:space="preserve">  completeLayer(topsublayer(M)</m:t>
                          </m:r>
                        </m:oMath>
                      </m:oMathPara>
                    </w:p>
                    <w:p w14:paraId="455631F6" w14:textId="290C9867" w:rsidR="003931BF" w:rsidRPr="009D69D2" w:rsidRDefault="003931BF" w:rsidP="001159E9">
                      <w:pPr>
                        <w:ind w:firstLine="0"/>
                        <w:rPr>
                          <w:sz w:val="18"/>
                          <w:szCs w:val="20"/>
                          <w:u w:val="single"/>
                          <w:lang w:val="en-US"/>
                        </w:rPr>
                      </w:pPr>
                      <w:proofErr w:type="spellStart"/>
                      <w:proofErr w:type="gramStart"/>
                      <w:r w:rsidRPr="009D69D2">
                        <w:rPr>
                          <w:sz w:val="18"/>
                          <w:szCs w:val="20"/>
                          <w:u w:val="single"/>
                          <w:lang w:val="en-US"/>
                        </w:rPr>
                        <w:t>performMultiplication</w:t>
                      </w:r>
                      <w:proofErr w:type="spellEnd"/>
                      <w:r w:rsidRPr="009D69D2">
                        <w:rPr>
                          <w:sz w:val="18"/>
                          <w:szCs w:val="20"/>
                          <w:u w:val="single"/>
                          <w:lang w:val="en-US"/>
                        </w:rPr>
                        <w:t>(</w:t>
                      </w:r>
                      <w:proofErr w:type="gramEnd"/>
                      <m:oMath>
                        <m:r>
                          <w:rPr>
                            <w:rFonts w:ascii="Cambria Math" w:hAnsi="Cambria Math"/>
                            <w:sz w:val="18"/>
                            <w:szCs w:val="20"/>
                            <w:u w:val="single"/>
                            <w:lang w:val="en-US"/>
                          </w:rPr>
                          <m:t>tasks</m:t>
                        </m:r>
                      </m:oMath>
                      <w:r w:rsidRPr="009D69D2">
                        <w:rPr>
                          <w:sz w:val="18"/>
                          <w:szCs w:val="20"/>
                          <w:u w:val="single"/>
                          <w:lang w:val="en-US"/>
                        </w:rPr>
                        <w:t>):</w:t>
                      </w:r>
                    </w:p>
                    <w:p w14:paraId="37857E7A" w14:textId="106475A5" w:rsidR="003931BF" w:rsidRDefault="003931BF" w:rsidP="001159E9">
                      <w:pPr>
                        <w:ind w:firstLine="0"/>
                        <w:rPr>
                          <w:sz w:val="18"/>
                          <w:szCs w:val="20"/>
                          <w:lang w:val="en-US"/>
                        </w:rPr>
                      </w:pPr>
                      <w:r>
                        <w:rPr>
                          <w:sz w:val="18"/>
                          <w:szCs w:val="20"/>
                          <w:lang w:val="en-US"/>
                        </w:rPr>
                        <w:t xml:space="preserve">  for </w:t>
                      </w:r>
                      <m:oMath>
                        <m:r>
                          <w:rPr>
                            <w:rFonts w:ascii="Cambria Math" w:hAnsi="Cambria Math"/>
                            <w:sz w:val="18"/>
                            <w:szCs w:val="20"/>
                            <w:lang w:val="en-US"/>
                          </w:rPr>
                          <m:t>(m,m1,m2)∈tasks</m:t>
                        </m:r>
                      </m:oMath>
                      <w:r>
                        <w:rPr>
                          <w:sz w:val="18"/>
                          <w:szCs w:val="20"/>
                          <w:lang w:val="en-US"/>
                        </w:rPr>
                        <w:t xml:space="preserve"> do</w:t>
                      </w:r>
                    </w:p>
                    <w:p w14:paraId="56C64E9E" w14:textId="20044556" w:rsidR="003931BF" w:rsidRPr="009D69D2" w:rsidRDefault="003931BF" w:rsidP="001159E9">
                      <w:pPr>
                        <w:ind w:firstLine="0"/>
                        <w:rPr>
                          <w:i/>
                          <w:w w:val="105"/>
                          <w:sz w:val="18"/>
                          <w:szCs w:val="20"/>
                          <w:lang w:val="en-US"/>
                        </w:rPr>
                      </w:pPr>
                      <w:r>
                        <w:rPr>
                          <w:sz w:val="18"/>
                          <w:szCs w:val="20"/>
                          <w:lang w:val="en-US"/>
                        </w:rPr>
                        <w:t xml:space="preserve">      </w:t>
                      </w:r>
                      <m:oMath>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sSub>
                          <m:sSubPr>
                            <m:ctrlPr>
                              <w:rPr>
                                <w:rFonts w:ascii="Cambria Math" w:hAnsi="Cambria Math"/>
                                <w:i/>
                                <w:w w:val="105"/>
                                <w:sz w:val="18"/>
                                <w:szCs w:val="20"/>
                                <w:lang w:val="en-US"/>
                              </w:rPr>
                            </m:ctrlPr>
                          </m:sSubPr>
                          <m:e>
                            <m:r>
                              <w:rPr>
                                <w:rFonts w:ascii="Cambria Math" w:hAnsi="Cambria Math"/>
                                <w:w w:val="105"/>
                                <w:sz w:val="18"/>
                                <w:szCs w:val="20"/>
                                <w:lang w:val="en-US"/>
                              </w:rPr>
                              <m:t>P</m:t>
                            </m:r>
                          </m:e>
                          <m:sub>
                            <m:r>
                              <w:rPr>
                                <w:rFonts w:ascii="Cambria Math" w:hAnsi="Cambria Math"/>
                                <w:w w:val="105"/>
                                <w:sz w:val="18"/>
                                <w:szCs w:val="20"/>
                                <w:lang w:val="en-US"/>
                              </w:rPr>
                              <m:t>m</m:t>
                            </m:r>
                          </m:sub>
                        </m:sSub>
                        <m:r>
                          <w:rPr>
                            <w:rFonts w:ascii="Cambria Math" w:hAnsi="Cambria Math"/>
                            <w:w w:val="105"/>
                            <w:sz w:val="18"/>
                            <w:szCs w:val="20"/>
                            <w:lang w:val="en-US"/>
                          </w:rPr>
                          <m:t>∪</m:t>
                        </m:r>
                        <m:d>
                          <m:dPr>
                            <m:ctrlPr>
                              <w:rPr>
                                <w:rFonts w:ascii="Cambria Math" w:hAnsi="Cambria Math"/>
                                <w:i/>
                                <w:w w:val="105"/>
                                <w:sz w:val="18"/>
                                <w:szCs w:val="20"/>
                                <w:lang w:val="en-US"/>
                              </w:rPr>
                            </m:ctrlPr>
                          </m:dPr>
                          <m:e>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m1</m:t>
                                </m:r>
                              </m:sub>
                            </m:sSub>
                            <m:sSub>
                              <m:sSubPr>
                                <m:ctrlPr>
                                  <w:rPr>
                                    <w:rFonts w:ascii="Cambria Math" w:hAnsi="Cambria Math"/>
                                    <w:i/>
                                    <w:w w:val="105"/>
                                    <w:sz w:val="18"/>
                                    <w:szCs w:val="20"/>
                                    <w:lang w:val="en-US"/>
                                  </w:rPr>
                                </m:ctrlPr>
                              </m:sSubPr>
                              <m:e>
                                <m:r>
                                  <w:rPr>
                                    <w:rFonts w:ascii="Cambria Math" w:hAnsi="Cambria Math"/>
                                    <w:w w:val="105"/>
                                    <w:sz w:val="18"/>
                                    <w:szCs w:val="20"/>
                                    <w:lang w:val="en-US"/>
                                  </w:rPr>
                                  <m:t>×T</m:t>
                                </m:r>
                              </m:e>
                              <m:sub>
                                <m:r>
                                  <w:rPr>
                                    <w:rFonts w:ascii="Cambria Math" w:hAnsi="Cambria Math"/>
                                    <w:w w:val="105"/>
                                    <w:sz w:val="18"/>
                                    <w:szCs w:val="20"/>
                                    <w:lang w:val="en-US"/>
                                  </w:rPr>
                                  <m:t>m2</m:t>
                                </m:r>
                              </m:sub>
                            </m:sSub>
                          </m:e>
                        </m:d>
                      </m:oMath>
                    </w:p>
                    <w:p w14:paraId="1C8DAA61" w14:textId="4139BE9A" w:rsidR="003931BF" w:rsidRDefault="003931BF" w:rsidP="00F3622E">
                      <w:pPr>
                        <w:ind w:firstLine="0"/>
                        <w:rPr>
                          <w:w w:val="105"/>
                          <w:sz w:val="20"/>
                          <w:szCs w:val="20"/>
                          <w:lang w:val="en-US"/>
                        </w:rPr>
                      </w:pPr>
                    </w:p>
                    <w:p w14:paraId="01CDFC52" w14:textId="77777777" w:rsidR="003931BF" w:rsidRPr="00080E93" w:rsidRDefault="003931BF" w:rsidP="000F45D2">
                      <w:pPr>
                        <w:ind w:firstLine="0"/>
                        <w:rPr>
                          <w:sz w:val="20"/>
                          <w:szCs w:val="20"/>
                          <w:lang w:val="en-US"/>
                        </w:rPr>
                      </w:pPr>
                    </w:p>
                  </w:txbxContent>
                </v:textbox>
                <w10:wrap type="square"/>
              </v:shape>
            </w:pict>
          </mc:Fallback>
        </mc:AlternateContent>
      </w:r>
      <w:r w:rsidR="00E57DAF" w:rsidRPr="00D44324">
        <w:rPr>
          <w:rFonts w:eastAsia="CMTI10" w:cs="CMTI10"/>
          <w:sz w:val="20"/>
          <w:szCs w:val="20"/>
        </w:rPr>
        <w:t>Также определим функции для слоя подматриц</w:t>
      </w:r>
      <w:r w:rsidR="00E57DAF" w:rsidRPr="00D44324">
        <w:rPr>
          <w:rFonts w:eastAsia="CMTI10" w:cs="CMTI10"/>
          <w:i/>
          <w:iCs/>
          <w:sz w:val="20"/>
          <w:szCs w:val="20"/>
        </w:rPr>
        <w:t xml:space="preserve"> </w:t>
      </w:r>
      <m:oMath>
        <m:r>
          <w:rPr>
            <w:rFonts w:ascii="Cambria Math" w:eastAsia="CMTI10" w:hAnsi="Cambria Math" w:cs="CMTI10"/>
            <w:sz w:val="20"/>
            <w:szCs w:val="20"/>
            <w:lang w:val="en-US"/>
          </w:rPr>
          <m:t>M</m:t>
        </m:r>
      </m:oMath>
      <w:r w:rsidR="00E57DAF" w:rsidRPr="00D44324">
        <w:rPr>
          <w:rFonts w:eastAsia="CMTI10" w:cs="CMTI10"/>
          <w:sz w:val="20"/>
          <w:szCs w:val="20"/>
        </w:rPr>
        <w:t xml:space="preserve">:   </w:t>
      </w:r>
    </w:p>
    <w:p w14:paraId="4C8C7384"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bottomsublayer(M)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bottom</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MI10" w:hAnsi="Cambria Math" w:cs="CMMI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∈M},</m:t>
        </m:r>
      </m:oMath>
    </w:p>
    <w:p w14:paraId="43386139"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leftsublayer(M)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 xml:space="preserve">left(subm)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4F6B27A" w14:textId="77777777" w:rsidR="00E57DAF" w:rsidRPr="0000195B" w:rsidRDefault="008B01D4">
      <w:pPr>
        <w:numPr>
          <w:ilvl w:val="0"/>
          <w:numId w:val="3"/>
        </w:numPr>
        <w:rPr>
          <w:rFonts w:eastAsia="CMTI10" w:cs="CMTI10"/>
          <w:i/>
          <w:iCs/>
          <w:sz w:val="20"/>
          <w:szCs w:val="20"/>
          <w:lang w:val="en-US"/>
        </w:rPr>
      </w:pPr>
      <m:oMath>
        <m:r>
          <w:rPr>
            <w:rFonts w:ascii="Cambria Math" w:eastAsia="CMTI10" w:hAnsi="Cambria Math" w:cs="CMTI10"/>
            <w:sz w:val="20"/>
            <w:szCs w:val="20"/>
            <w:lang w:val="en-US"/>
          </w:rPr>
          <m:t xml:space="preserve">rightsublayer(M)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TI10" w:hAnsi="Cambria Math" w:cs="CMTI10"/>
            <w:sz w:val="20"/>
            <w:szCs w:val="20"/>
            <w:lang w:val="en-US"/>
          </w:rPr>
          <m:t>right(subm)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6729EC4D" w14:textId="24F20FDB" w:rsidR="00E57DAF" w:rsidRDefault="008B01D4">
      <w:pPr>
        <w:numPr>
          <w:ilvl w:val="0"/>
          <w:numId w:val="3"/>
        </w:numPr>
        <w:rPr>
          <w:rFonts w:eastAsia="CMR10" w:cs="CMR10"/>
          <w:sz w:val="20"/>
          <w:szCs w:val="20"/>
          <w:lang w:val="en-US"/>
        </w:rPr>
      </w:pPr>
      <m:oMath>
        <m:r>
          <w:rPr>
            <w:rFonts w:ascii="Cambria Math" w:eastAsia="CMTI10" w:hAnsi="Cambria Math" w:cs="CMTI10"/>
            <w:sz w:val="20"/>
            <w:szCs w:val="20"/>
            <w:lang w:val="en-US"/>
          </w:rPr>
          <m:t xml:space="preserve">topsublayer(M) </m:t>
        </m:r>
        <m:r>
          <w:rPr>
            <w:rFonts w:ascii="Cambria Math" w:eastAsia="CMR10" w:hAnsi="Cambria Math" w:cs="CMR10"/>
            <w:sz w:val="20"/>
            <w:szCs w:val="20"/>
            <w:lang w:val="en-US"/>
          </w:rPr>
          <m:t xml:space="preserve">= </m:t>
        </m:r>
        <m:r>
          <w:rPr>
            <w:rFonts w:ascii="Cambria Math" w:eastAsia="CMSY10" w:hAnsi="Cambria Math" w:cs="CMSY10"/>
            <w:sz w:val="20"/>
            <w:szCs w:val="20"/>
            <w:lang w:val="en-US"/>
          </w:rPr>
          <m:t>{</m:t>
        </m:r>
        <m:r>
          <w:rPr>
            <w:rFonts w:ascii="Cambria Math" w:eastAsia="CMMI10" w:hAnsi="Cambria Math" w:cs="CMMI10"/>
            <w:sz w:val="20"/>
            <w:szCs w:val="20"/>
            <w:lang w:val="en-US"/>
          </w:rPr>
          <m:t>top</m:t>
        </m:r>
        <m:r>
          <w:rPr>
            <w:rFonts w:ascii="Cambria Math" w:eastAsia="CMR10" w:hAnsi="Cambria Math" w:cs="CMR10"/>
            <w:sz w:val="20"/>
            <w:szCs w:val="20"/>
            <w:lang w:val="en-US"/>
          </w:rPr>
          <m:t>(</m:t>
        </m:r>
        <m:r>
          <w:rPr>
            <w:rFonts w:ascii="Cambria Math" w:eastAsia="CMMI10" w:hAnsi="Cambria Math" w:cs="CMMI10"/>
            <w:sz w:val="20"/>
            <w:szCs w:val="20"/>
            <w:lang w:val="en-US"/>
          </w:rPr>
          <m:t>subm</m:t>
        </m:r>
        <m:r>
          <w:rPr>
            <w:rFonts w:ascii="Cambria Math" w:eastAsia="CMR10" w:hAnsi="Cambria Math" w:cs="CMR10"/>
            <w:sz w:val="20"/>
            <w:szCs w:val="20"/>
            <w:lang w:val="en-US"/>
          </w:rPr>
          <m:t>) |</m:t>
        </m:r>
        <m:r>
          <w:rPr>
            <w:rFonts w:ascii="Cambria Math" w:eastAsia="CMSY10" w:hAnsi="Cambria Math" w:cs="CMSY10"/>
            <w:sz w:val="20"/>
            <w:szCs w:val="20"/>
            <w:lang w:val="en-US"/>
          </w:rPr>
          <m:t xml:space="preserve"> </m:t>
        </m:r>
        <m:r>
          <w:rPr>
            <w:rFonts w:ascii="Cambria Math" w:hAnsi="Cambria Math"/>
            <w:sz w:val="20"/>
            <w:szCs w:val="20"/>
            <w:lang w:val="en-US"/>
          </w:rPr>
          <m:t>subm</m:t>
        </m:r>
        <m:r>
          <w:rPr>
            <w:rFonts w:ascii="Cambria Math" w:eastAsia="CMR10" w:hAnsi="Cambria Math" w:cs="CMR10"/>
            <w:sz w:val="20"/>
            <w:szCs w:val="20"/>
            <w:lang w:val="en-US"/>
          </w:rPr>
          <m:t xml:space="preserve"> ∈ M}.</m:t>
        </m:r>
      </m:oMath>
    </w:p>
    <w:p w14:paraId="43466985" w14:textId="07A72CDA" w:rsidR="000279AA" w:rsidRPr="00345B49" w:rsidRDefault="000279AA" w:rsidP="00DD0C5E">
      <w:pPr>
        <w:pStyle w:val="ispTextmain"/>
        <w:ind w:firstLine="0"/>
        <w:jc w:val="center"/>
        <w:rPr>
          <w:rFonts w:eastAsia="Times New Roman"/>
          <w:i/>
          <w:iCs/>
          <w:sz w:val="18"/>
          <w:szCs w:val="24"/>
          <w:lang w:val="en-US"/>
        </w:rPr>
      </w:pPr>
      <w:r>
        <w:rPr>
          <w:rFonts w:eastAsia="Times New Roman"/>
          <w:i/>
          <w:iCs/>
          <w:sz w:val="18"/>
          <w:szCs w:val="24"/>
        </w:rPr>
        <w:t>Ли</w:t>
      </w:r>
      <w:proofErr w:type="spellStart"/>
      <w:r w:rsidRPr="00345B49">
        <w:rPr>
          <w:rFonts w:eastAsia="Times New Roman"/>
          <w:i/>
          <w:iCs/>
          <w:sz w:val="18"/>
          <w:szCs w:val="24"/>
          <w:lang w:val="en-US"/>
        </w:rPr>
        <w:t>стинг</w:t>
      </w:r>
      <w:proofErr w:type="spellEnd"/>
      <w:r w:rsidRPr="00345B49">
        <w:rPr>
          <w:rFonts w:eastAsia="Times New Roman"/>
          <w:i/>
          <w:iCs/>
          <w:sz w:val="18"/>
          <w:szCs w:val="24"/>
          <w:lang w:val="en-US"/>
        </w:rPr>
        <w:t> 2.</w:t>
      </w:r>
      <w:r w:rsidRPr="00345B49" w:rsidDel="00515B0A">
        <w:rPr>
          <w:rFonts w:eastAsia="Times New Roman"/>
          <w:i/>
          <w:iCs/>
          <w:sz w:val="18"/>
          <w:szCs w:val="24"/>
          <w:lang w:val="en-US"/>
        </w:rPr>
        <w:t xml:space="preserve"> </w:t>
      </w:r>
      <w:r w:rsidRPr="00345B49">
        <w:rPr>
          <w:rFonts w:eastAsia="Times New Roman"/>
          <w:i/>
          <w:iCs/>
          <w:sz w:val="18"/>
          <w:szCs w:val="24"/>
          <w:lang w:val="en-US"/>
        </w:rPr>
        <w:t> </w:t>
      </w:r>
      <w:proofErr w:type="spellStart"/>
      <w:r w:rsidRPr="00345B49">
        <w:rPr>
          <w:rFonts w:eastAsia="Times New Roman"/>
          <w:i/>
          <w:iCs/>
          <w:sz w:val="18"/>
          <w:szCs w:val="24"/>
          <w:lang w:val="en-US"/>
        </w:rPr>
        <w:t>Модификация</w:t>
      </w:r>
      <w:proofErr w:type="spellEnd"/>
      <w:r w:rsidRPr="00345B49">
        <w:rPr>
          <w:rFonts w:eastAsia="Times New Roman"/>
          <w:i/>
          <w:iCs/>
          <w:sz w:val="18"/>
          <w:szCs w:val="24"/>
          <w:lang w:val="en-US"/>
        </w:rPr>
        <w:t xml:space="preserve"> </w:t>
      </w:r>
      <w:proofErr w:type="spellStart"/>
      <w:r w:rsidRPr="00345B49">
        <w:rPr>
          <w:rFonts w:eastAsia="Times New Roman"/>
          <w:i/>
          <w:iCs/>
          <w:sz w:val="18"/>
          <w:szCs w:val="24"/>
          <w:lang w:val="en-US"/>
        </w:rPr>
        <w:t>алгоритма</w:t>
      </w:r>
      <w:proofErr w:type="spellEnd"/>
      <w:r w:rsidRPr="00345B49">
        <w:rPr>
          <w:rFonts w:eastAsia="Times New Roman"/>
          <w:i/>
          <w:iCs/>
          <w:sz w:val="18"/>
          <w:szCs w:val="24"/>
          <w:lang w:val="en-US"/>
        </w:rPr>
        <w:t xml:space="preserve"> </w:t>
      </w:r>
      <w:proofErr w:type="spellStart"/>
      <w:r w:rsidRPr="00345B49">
        <w:rPr>
          <w:rFonts w:eastAsia="Times New Roman"/>
          <w:i/>
          <w:iCs/>
          <w:sz w:val="18"/>
          <w:szCs w:val="24"/>
          <w:lang w:val="en-US"/>
        </w:rPr>
        <w:t>Валианта</w:t>
      </w:r>
      <w:proofErr w:type="spellEnd"/>
    </w:p>
    <w:p w14:paraId="7F4AF0AC" w14:textId="77777777" w:rsidR="000279AA" w:rsidRPr="00DD0C5E" w:rsidRDefault="000279AA" w:rsidP="00DD0C5E">
      <w:pPr>
        <w:pStyle w:val="ispPicturesign"/>
        <w:ind w:firstLine="0"/>
        <w:rPr>
          <w:lang w:val="en-US"/>
        </w:rPr>
      </w:pPr>
      <w:r>
        <w:rPr>
          <w:lang w:val="en-US"/>
        </w:rPr>
        <w:t>Listing</w:t>
      </w:r>
      <w:r w:rsidRPr="00DD0C5E">
        <w:rPr>
          <w:lang w:val="en-US"/>
        </w:rPr>
        <w:t xml:space="preserve"> 2. </w:t>
      </w:r>
      <w:r>
        <w:rPr>
          <w:lang w:val="en-US"/>
        </w:rPr>
        <w:t>Modification</w:t>
      </w:r>
      <w:r w:rsidRPr="00DD0C5E">
        <w:rPr>
          <w:lang w:val="en-US"/>
        </w:rPr>
        <w:t xml:space="preserve"> </w:t>
      </w:r>
      <w:r>
        <w:rPr>
          <w:lang w:val="en-US"/>
        </w:rPr>
        <w:t>of</w:t>
      </w:r>
      <w:r w:rsidRPr="00DD0C5E">
        <w:rPr>
          <w:lang w:val="en-US"/>
        </w:rPr>
        <w:t xml:space="preserve"> </w:t>
      </w:r>
      <w:proofErr w:type="spellStart"/>
      <w:r>
        <w:rPr>
          <w:lang w:val="en-US"/>
        </w:rPr>
        <w:t>Valiant</w:t>
      </w:r>
      <w:r w:rsidRPr="00DD0C5E">
        <w:rPr>
          <w:lang w:val="en-US"/>
        </w:rPr>
        <w:t>’</w:t>
      </w:r>
      <w:r>
        <w:rPr>
          <w:lang w:val="en-US"/>
        </w:rPr>
        <w:t>s</w:t>
      </w:r>
      <w:proofErr w:type="spellEnd"/>
      <w:r w:rsidRPr="00DD0C5E">
        <w:rPr>
          <w:lang w:val="en-US"/>
        </w:rPr>
        <w:t xml:space="preserve"> </w:t>
      </w:r>
      <w:r>
        <w:rPr>
          <w:lang w:val="en-US"/>
        </w:rPr>
        <w:t>algorithm</w:t>
      </w:r>
    </w:p>
    <w:p w14:paraId="75571794" w14:textId="77777777" w:rsidR="000279AA" w:rsidRPr="0000195B" w:rsidRDefault="000279AA" w:rsidP="000279AA">
      <w:pPr>
        <w:ind w:firstLine="0"/>
        <w:rPr>
          <w:rFonts w:eastAsia="CMR10" w:cs="CMR10"/>
          <w:sz w:val="20"/>
          <w:szCs w:val="20"/>
          <w:lang w:val="en-US"/>
        </w:rPr>
      </w:pPr>
    </w:p>
    <w:p w14:paraId="4E5B3B16" w14:textId="77777777" w:rsidR="00720B65" w:rsidRDefault="00E57DAF" w:rsidP="00231D37">
      <w:pPr>
        <w:ind w:firstLine="0"/>
        <w:rPr>
          <w:rFonts w:eastAsia="CMMI10" w:cs="CMMI10"/>
          <w:w w:val="105"/>
          <w:sz w:val="20"/>
          <w:szCs w:val="20"/>
        </w:rPr>
      </w:pPr>
      <w:r w:rsidRPr="00D44324">
        <w:rPr>
          <w:rFonts w:eastAsia="CMR10" w:cs="CMR10"/>
          <w:sz w:val="20"/>
          <w:szCs w:val="20"/>
        </w:rPr>
        <w:lastRenderedPageBreak/>
        <w:t xml:space="preserve">Процедура </w:t>
      </w:r>
      <m:oMath>
        <m:r>
          <w:rPr>
            <w:rFonts w:ascii="Cambria Math" w:eastAsia="CMR10" w:hAnsi="Cambria Math" w:cs="CMR10"/>
            <w:sz w:val="20"/>
            <w:szCs w:val="20"/>
            <w:lang w:val="en-US"/>
          </w:rPr>
          <m:t>completeVLayer</m:t>
        </m:r>
        <m:r>
          <w:rPr>
            <w:rFonts w:ascii="Cambria Math" w:eastAsia="CMR10" w:hAnsi="Cambria Math" w:cs="CMR10"/>
            <w:sz w:val="20"/>
            <w:szCs w:val="20"/>
          </w:rPr>
          <m:t>(</m:t>
        </m:r>
        <m:r>
          <w:rPr>
            <w:rFonts w:ascii="Cambria Math" w:eastAsia="CMR10" w:hAnsi="Cambria Math" w:cs="CMR10"/>
            <w:sz w:val="20"/>
            <w:szCs w:val="20"/>
            <w:lang w:val="en-US"/>
          </w:rPr>
          <m:t>M</m:t>
        </m:r>
        <m:r>
          <w:rPr>
            <w:rFonts w:ascii="Cambria Math" w:eastAsia="CMR10" w:hAnsi="Cambria Math" w:cs="CMR10"/>
            <w:sz w:val="20"/>
            <w:szCs w:val="20"/>
          </w:rPr>
          <m:t>)</m:t>
        </m:r>
      </m:oMath>
      <w:r w:rsidRPr="00D44324">
        <w:rPr>
          <w:rFonts w:eastAsia="CMR10" w:cs="CMR10"/>
          <w:sz w:val="20"/>
          <w:szCs w:val="20"/>
        </w:rPr>
        <w:t xml:space="preserve"> принимает слой непересекающихся подматриц одинакового размера </w:t>
      </w:r>
      <m:oMath>
        <m:r>
          <w:rPr>
            <w:rFonts w:ascii="Cambria Math" w:eastAsia="CMR10" w:hAnsi="Cambria Math" w:cs="CMR10"/>
            <w:sz w:val="20"/>
            <w:szCs w:val="20"/>
            <w:lang w:val="en-US"/>
          </w:rPr>
          <m:t>M</m:t>
        </m:r>
      </m:oMath>
      <w:r w:rsidRPr="00D44324">
        <w:rPr>
          <w:rFonts w:eastAsia="CMR10" w:cs="CMR10"/>
          <w:sz w:val="20"/>
          <w:szCs w:val="20"/>
        </w:rPr>
        <w:t>. Для каждой</w:t>
      </w:r>
      <w:r w:rsidR="0000195B">
        <w:t xml:space="preserve"> </w:t>
      </w:r>
      <m:oMath>
        <m:r>
          <w:rPr>
            <w:rFonts w:ascii="Cambria Math" w:hAnsi="Cambria Math"/>
            <w:sz w:val="20"/>
            <w:szCs w:val="20"/>
            <w:lang w:val="en-US"/>
          </w:rPr>
          <m:t>subm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eastAsia="CMR10" w:hAnsi="Cambria Math" w:cs="CMR10"/>
            <w:sz w:val="20"/>
            <w:szCs w:val="20"/>
          </w:rPr>
          <m:t xml:space="preserve"> ∈ </m:t>
        </m:r>
        <m:r>
          <w:rPr>
            <w:rFonts w:ascii="Cambria Math" w:eastAsia="CMR10" w:hAnsi="Cambria Math" w:cs="CMR10"/>
            <w:sz w:val="20"/>
            <w:szCs w:val="20"/>
            <w:lang w:val="en-US"/>
          </w:rPr>
          <m:t>M</m:t>
        </m:r>
      </m:oMath>
      <w:r w:rsidR="0000195B" w:rsidRPr="0000195B">
        <w:rPr>
          <w:rFonts w:eastAsia="CMR10" w:cs="CMR10"/>
          <w:sz w:val="20"/>
          <w:szCs w:val="20"/>
        </w:rPr>
        <w:t xml:space="preserve"> </w:t>
      </w:r>
      <w:r w:rsidRPr="00D44324">
        <w:rPr>
          <w:rFonts w:eastAsia="CMMI10" w:cs="CMMI10"/>
          <w:sz w:val="20"/>
          <w:szCs w:val="20"/>
        </w:rPr>
        <w:t xml:space="preserve">эта процедура вычисляет </w:t>
      </w:r>
      <m:oMath>
        <m:r>
          <w:rPr>
            <w:rFonts w:ascii="Cambria Math" w:eastAsia="CMMI10" w:hAnsi="Cambria Math" w:cs="CMMI10"/>
            <w:sz w:val="20"/>
            <w:szCs w:val="20"/>
            <w:lang w:val="en-US"/>
          </w:rPr>
          <m:t>left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rig</m:t>
        </m:r>
        <m:r>
          <w:rPr>
            <w:rFonts w:ascii="Cambria Math" w:eastAsia="CMMI10" w:hAnsi="Cambria Math" w:cs="CMMI10"/>
            <w:sz w:val="20"/>
            <w:szCs w:val="20"/>
          </w:rPr>
          <m:t>h</m:t>
        </m:r>
        <m:r>
          <w:rPr>
            <w:rFonts w:ascii="Cambria Math" w:eastAsia="CMMI10" w:hAnsi="Cambria Math" w:cs="CMMI10"/>
            <w:sz w:val="20"/>
            <w:szCs w:val="20"/>
            <w:lang w:val="en-US"/>
          </w:rPr>
          <m:t>t</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sz w:val="20"/>
          <w:szCs w:val="20"/>
        </w:rPr>
        <w:t xml:space="preserve">, </w:t>
      </w:r>
      <m:oMath>
        <m:r>
          <w:rPr>
            <w:rFonts w:ascii="Cambria Math" w:eastAsia="CMMI10" w:hAnsi="Cambria Math" w:cs="CMMI10"/>
            <w:sz w:val="20"/>
            <w:szCs w:val="20"/>
            <w:lang w:val="en-US"/>
          </w:rPr>
          <m:t>top</m:t>
        </m:r>
        <m:r>
          <w:rPr>
            <w:rFonts w:ascii="Cambria Math" w:eastAsia="CMMI10" w:hAnsi="Cambria Math" w:cs="CMMI10"/>
            <w:sz w:val="20"/>
            <w:szCs w:val="20"/>
          </w:rPr>
          <m:t>(</m:t>
        </m:r>
        <m:r>
          <w:rPr>
            <w:rFonts w:ascii="Cambria Math" w:eastAsia="CMMI10" w:hAnsi="Cambria Math" w:cs="CMMI10"/>
            <w:sz w:val="20"/>
            <w:szCs w:val="20"/>
            <w:lang w:val="en-US"/>
          </w:rPr>
          <m:t>subm</m:t>
        </m:r>
        <m:r>
          <w:rPr>
            <w:rFonts w:ascii="Cambria Math" w:eastAsia="CMMI10" w:hAnsi="Cambria Math" w:cs="CMMI10"/>
            <w:sz w:val="20"/>
            <w:szCs w:val="20"/>
          </w:rPr>
          <m:t>)</m:t>
        </m:r>
      </m:oMath>
      <w:r w:rsidRPr="00D44324">
        <w:rPr>
          <w:rFonts w:eastAsia="CMMI10" w:cs="CMMI10"/>
          <w:i/>
          <w:iCs/>
          <w:w w:val="105"/>
          <w:sz w:val="20"/>
          <w:szCs w:val="20"/>
        </w:rPr>
        <w:t xml:space="preserve">. </w:t>
      </w:r>
      <w:r w:rsidRPr="00D44324">
        <w:rPr>
          <w:rFonts w:eastAsia="CMMI10" w:cs="CMMI10"/>
          <w:w w:val="105"/>
          <w:sz w:val="20"/>
          <w:szCs w:val="20"/>
        </w:rPr>
        <w:t xml:space="preserve">Для корректной работы этой процедуры, во-первых, необходимо, чтобы элементы </w:t>
      </w:r>
      <m:oMath>
        <m:r>
          <w:rPr>
            <w:rFonts w:ascii="Cambria Math" w:eastAsia="CMMI10" w:hAnsi="Cambria Math" w:cs="CMMI10"/>
            <w:w w:val="105"/>
            <w:sz w:val="20"/>
            <w:szCs w:val="20"/>
            <w:lang w:val="en-US"/>
          </w:rPr>
          <m:t>bottom</m:t>
        </m:r>
        <m:r>
          <w:rPr>
            <w:rFonts w:ascii="Cambria Math" w:eastAsia="CMMI10" w:hAnsi="Cambria Math" w:cs="CMMI10"/>
            <w:w w:val="105"/>
            <w:sz w:val="20"/>
            <w:szCs w:val="20"/>
          </w:rPr>
          <m:t>(</m:t>
        </m:r>
        <m:r>
          <w:rPr>
            <w:rFonts w:ascii="Cambria Math" w:eastAsia="CMMI10" w:hAnsi="Cambria Math" w:cs="CMMI10"/>
            <w:w w:val="105"/>
            <w:sz w:val="20"/>
            <w:szCs w:val="20"/>
            <w:lang w:val="en-US"/>
          </w:rPr>
          <m:t>subm</m:t>
        </m:r>
        <m:r>
          <w:rPr>
            <w:rFonts w:ascii="Cambria Math" w:eastAsia="CMMI10" w:hAnsi="Cambria Math" w:cs="CMMI10"/>
            <w:w w:val="105"/>
            <w:sz w:val="20"/>
            <w:szCs w:val="20"/>
          </w:rPr>
          <m:t>)</m:t>
        </m:r>
      </m:oMath>
      <w:r w:rsidRPr="00D44324">
        <w:rPr>
          <w:rFonts w:eastAsia="CMMI10" w:cs="CMMI10"/>
          <w:w w:val="105"/>
          <w:sz w:val="20"/>
          <w:szCs w:val="20"/>
        </w:rPr>
        <w:t xml:space="preserve"> и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i/>
          <w:iCs/>
          <w:w w:val="105"/>
          <w:sz w:val="20"/>
          <w:szCs w:val="20"/>
          <w:vertAlign w:val="subscript"/>
        </w:rPr>
        <w:t xml:space="preserve"> </w:t>
      </w:r>
      <w:r w:rsidRPr="00D44324">
        <w:rPr>
          <w:rFonts w:eastAsia="CMMI10" w:cs="CMMI10"/>
          <w:w w:val="105"/>
          <w:sz w:val="20"/>
          <w:szCs w:val="20"/>
        </w:rPr>
        <w:t xml:space="preserve">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таких что</w:t>
      </w:r>
      <w:r w:rsidR="0000195B" w:rsidRPr="0000195B">
        <w:rPr>
          <w:rFonts w:eastAsia="CMMI10" w:cs="CMMI10"/>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j</m:t>
        </m:r>
        <m:r>
          <w:rPr>
            <w:rFonts w:ascii="Cambria Math" w:eastAsia="CMMI10" w:hAnsi="Cambria Math"/>
            <w:w w:val="105"/>
            <w:sz w:val="20"/>
            <w:szCs w:val="20"/>
          </w:rPr>
          <m: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w w:val="105"/>
          <w:sz w:val="20"/>
          <w:szCs w:val="20"/>
        </w:rPr>
        <w:t xml:space="preserve"> </w:t>
      </w:r>
      <m:oMath>
        <m:r>
          <w:rPr>
            <w:rFonts w:ascii="Cambria Math" w:eastAsia="CMMI10" w:hAnsi="Cambria Math" w:cs="CMMI10"/>
            <w:w w:val="105"/>
            <w:sz w:val="20"/>
            <w:szCs w:val="20"/>
          </w:rPr>
          <m:t>l'≤i&lt;j≤m'</m:t>
        </m:r>
      </m:oMath>
      <w:r w:rsidR="0000195B" w:rsidRPr="00D44324">
        <w:rPr>
          <w:rFonts w:eastAsia="CMMI10" w:cs="CMMI10"/>
          <w:w w:val="105"/>
          <w:sz w:val="20"/>
          <w:szCs w:val="20"/>
        </w:rPr>
        <w:t xml:space="preserve"> </w:t>
      </w:r>
      <w:r w:rsidRPr="00D44324">
        <w:rPr>
          <w:rFonts w:eastAsia="CMMI10" w:cs="CMMI10"/>
          <w:w w:val="105"/>
          <w:sz w:val="20"/>
          <w:szCs w:val="20"/>
        </w:rPr>
        <w:t xml:space="preserve">уже были построены. Во-вторых, текущее значение </w:t>
      </w:r>
      <m:oMath>
        <m:sSub>
          <m:sSubPr>
            <m:ctrlPr>
              <w:rPr>
                <w:rFonts w:ascii="Cambria Math" w:eastAsia="CMMI10" w:hAnsi="Cambria Math" w:cs="CMMI10"/>
                <w:i/>
                <w:iCs/>
                <w:w w:val="105"/>
                <w:sz w:val="20"/>
                <w:szCs w:val="20"/>
                <w:lang w:val="en-US"/>
              </w:rPr>
            </m:ctrlPr>
          </m:sSubPr>
          <m:e>
            <m:r>
              <w:rPr>
                <w:rFonts w:ascii="Cambria Math" w:eastAsia="CMMI10" w:hAnsi="Cambria Math" w:cs="CMMI10"/>
                <w:w w:val="105"/>
                <w:sz w:val="20"/>
                <w:szCs w:val="20"/>
                <w:lang w:val="en-US"/>
              </w:rPr>
              <m:t>P</m:t>
            </m:r>
          </m:e>
          <m:sub>
            <m:r>
              <w:rPr>
                <w:rFonts w:ascii="Cambria Math" w:eastAsia="CMMI10" w:hAnsi="Cambria Math" w:cs="CMMI10"/>
                <w:w w:val="105"/>
                <w:sz w:val="20"/>
                <w:szCs w:val="20"/>
                <w:vertAlign w:val="subscript"/>
                <w:lang w:val="en-US"/>
              </w:rPr>
              <m:t>i</m:t>
            </m:r>
            <m:r>
              <w:rPr>
                <w:rFonts w:ascii="Cambria Math" w:eastAsia="CMMI10" w:hAnsi="Cambria Math" w:cs="CMMI10"/>
                <w:w w:val="105"/>
                <w:sz w:val="20"/>
                <w:szCs w:val="20"/>
                <w:vertAlign w:val="subscript"/>
              </w:rPr>
              <m:t>,</m:t>
            </m:r>
            <m:r>
              <w:rPr>
                <w:rFonts w:ascii="Cambria Math" w:eastAsia="CMMI10" w:hAnsi="Cambria Math" w:cs="CMMI10"/>
                <w:w w:val="105"/>
                <w:sz w:val="20"/>
                <w:szCs w:val="20"/>
                <w:vertAlign w:val="subscript"/>
                <w:lang w:val="en-US"/>
              </w:rPr>
              <m:t>j</m:t>
            </m:r>
          </m:sub>
        </m:sSub>
      </m:oMath>
      <w:r w:rsidRPr="00D44324">
        <w:rPr>
          <w:rFonts w:eastAsia="CMMI10" w:cs="CMMI10"/>
          <w:w w:val="105"/>
          <w:sz w:val="20"/>
          <w:szCs w:val="20"/>
        </w:rPr>
        <w:t xml:space="preserve"> для всех </w:t>
      </w:r>
      <m:oMath>
        <m:r>
          <w:rPr>
            <w:rFonts w:ascii="Cambria Math" w:eastAsia="CMMI10" w:hAnsi="Cambria Math" w:cs="CMMI10"/>
            <w:w w:val="105"/>
            <w:sz w:val="20"/>
            <w:szCs w:val="20"/>
            <w:lang w:val="en-US"/>
          </w:rPr>
          <m:t>i</m:t>
        </m:r>
      </m:oMath>
      <w:r w:rsidRPr="00D44324">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44324">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cs="CMMI10"/>
            <w:w w:val="105"/>
            <w:sz w:val="20"/>
            <w:szCs w:val="20"/>
            <w:lang w:val="en-US"/>
          </w:rPr>
          <m:t>m</m:t>
        </m:r>
      </m:oMath>
      <w:r w:rsidRPr="00D44324">
        <w:rPr>
          <w:rFonts w:eastAsia="CMMI10" w:cs="CMMI10"/>
          <w:w w:val="105"/>
          <w:sz w:val="20"/>
          <w:szCs w:val="20"/>
        </w:rPr>
        <w:t xml:space="preserve"> и</w:t>
      </w:r>
      <w:r w:rsidR="0000195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44324">
        <w:rPr>
          <w:rFonts w:eastAsia="CMMI10" w:cs="CMMI10"/>
          <w:w w:val="105"/>
          <w:sz w:val="20"/>
          <w:szCs w:val="20"/>
        </w:rPr>
        <w:t xml:space="preserve">, должно быть следующим: </w:t>
      </w:r>
    </w:p>
    <w:p w14:paraId="1CF6912A" w14:textId="1C83E93E" w:rsidR="00E57DAF" w:rsidRPr="00720B65" w:rsidRDefault="003931BF" w:rsidP="00720B65">
      <w:pPr>
        <w:rPr>
          <w:sz w:val="20"/>
          <w:szCs w:val="20"/>
          <w:vertAlign w:val="subscript"/>
        </w:rPr>
      </w:pPr>
      <m:oMathPara>
        <m:oMath>
          <m:sSub>
            <m:sSubPr>
              <m:ctrlPr>
                <w:rPr>
                  <w:rFonts w:ascii="Cambria Math" w:eastAsia="CMR10" w:hAnsi="Cambria Math" w:cs="CMR10"/>
                  <w:color w:val="00000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 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color w:val="000000"/>
                  <w:sz w:val="20"/>
                  <w:szCs w:val="20"/>
                </w:rPr>
              </m:ctrlPr>
            </m:dPr>
            <m:e>
              <m:d>
                <m:dPr>
                  <m:ctrlPr>
                    <w:rPr>
                      <w:rFonts w:ascii="Cambria Math" w:eastAsia="CMR10" w:hAnsi="Cambria Math" w:cs="CMR10"/>
                      <w:color w:val="00000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color w:val="00000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color w:val="000000"/>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r>
            <w:rPr>
              <w:rFonts w:ascii="Cambria Math" w:eastAsia="CMMI10" w:hAnsi="Cambria Math" w:cs="CMMI10"/>
              <w:w w:val="105"/>
              <w:sz w:val="20"/>
              <w:szCs w:val="20"/>
            </w:rPr>
            <m:t xml:space="preserve">. </m:t>
          </m:r>
        </m:oMath>
      </m:oMathPara>
    </w:p>
    <w:p w14:paraId="3A2BA763" w14:textId="77777777" w:rsidR="00E57DAF" w:rsidRPr="00D44324" w:rsidRDefault="00E57DAF" w:rsidP="00231D37">
      <w:pPr>
        <w:pStyle w:val="ispTextmain"/>
        <w:ind w:firstLine="0"/>
        <w:rPr>
          <w:sz w:val="20"/>
          <w:szCs w:val="20"/>
        </w:rPr>
      </w:pPr>
      <w:r w:rsidRPr="00D44324">
        <w:rPr>
          <w:sz w:val="20"/>
          <w:szCs w:val="20"/>
        </w:rPr>
        <w:t xml:space="preserve">Процедура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также принимает на вход набор подматриц </w:t>
      </w:r>
      <m:oMath>
        <m:r>
          <w:rPr>
            <w:rFonts w:ascii="Cambria Math" w:hAnsi="Cambria Math"/>
            <w:sz w:val="20"/>
            <w:szCs w:val="20"/>
            <w:lang w:val="en-US"/>
          </w:rPr>
          <m:t>M</m:t>
        </m:r>
      </m:oMath>
      <w:r w:rsidRPr="00D44324">
        <w:rPr>
          <w:sz w:val="20"/>
          <w:szCs w:val="20"/>
        </w:rPr>
        <w:t xml:space="preserve">, но каждую </w:t>
      </w:r>
      <m:oMath>
        <m:r>
          <w:rPr>
            <w:rFonts w:ascii="Cambria Math" w:hAnsi="Cambria Math"/>
            <w:sz w:val="20"/>
            <w:szCs w:val="20"/>
            <w:lang w:val="en-US"/>
          </w:rPr>
          <m:t>subm</m:t>
        </m:r>
        <m:r>
          <w:rPr>
            <w:rFonts w:ascii="Cambria Math" w:eastAsia="CMR10" w:hAnsi="Cambria Math" w:cs="CMR10"/>
            <w:sz w:val="20"/>
            <w:szCs w:val="20"/>
          </w:rPr>
          <m:t>∈</m:t>
        </m:r>
        <m:r>
          <w:rPr>
            <w:rFonts w:ascii="Cambria Math" w:eastAsia="CMR10" w:hAnsi="Cambria Math" w:cs="CMR10"/>
            <w:sz w:val="20"/>
            <w:szCs w:val="20"/>
            <w:lang w:val="en-US"/>
          </w:rPr>
          <m:t>M</m:t>
        </m:r>
      </m:oMath>
      <w:r w:rsidR="00D90390" w:rsidRPr="00D44324">
        <w:rPr>
          <w:sz w:val="20"/>
          <w:szCs w:val="20"/>
        </w:rPr>
        <w:t xml:space="preserve"> </w:t>
      </w:r>
      <w:r w:rsidR="00D90390">
        <w:rPr>
          <w:sz w:val="20"/>
          <w:szCs w:val="20"/>
        </w:rPr>
        <w:t>заполняет</w:t>
      </w:r>
      <w:r w:rsidRPr="00D44324">
        <w:rPr>
          <w:sz w:val="20"/>
          <w:szCs w:val="20"/>
        </w:rPr>
        <w:t xml:space="preserve"> полностью.</w:t>
      </w:r>
      <w:r w:rsidRPr="00D44324">
        <w:rPr>
          <w:sz w:val="20"/>
          <w:szCs w:val="20"/>
        </w:rPr>
        <w:tab/>
        <w:t xml:space="preserve">Ограничения на входные данные такие же, как у процедуры </w:t>
      </w:r>
      <m:oMath>
        <m:r>
          <w:rPr>
            <w:rFonts w:ascii="Cambria Math" w:hAnsi="Cambria Math"/>
            <w:sz w:val="20"/>
            <w:szCs w:val="20"/>
            <w:lang w:val="en-US"/>
          </w:rPr>
          <m:t>completeVLayer</m:t>
        </m:r>
        <m:r>
          <w:rPr>
            <w:rFonts w:ascii="Cambria Math" w:hAnsi="Cambria Math"/>
            <w:sz w:val="20"/>
            <w:szCs w:val="20"/>
          </w:rPr>
          <m:t>()</m:t>
        </m:r>
      </m:oMath>
      <w:r w:rsidRPr="00D44324">
        <w:rPr>
          <w:i/>
          <w:iCs/>
          <w:sz w:val="20"/>
          <w:szCs w:val="20"/>
        </w:rPr>
        <w:t>,</w:t>
      </w:r>
      <w:r w:rsidRPr="00D44324">
        <w:rPr>
          <w:sz w:val="20"/>
          <w:szCs w:val="20"/>
        </w:rPr>
        <w:t xml:space="preserve"> за исключением условия на </w:t>
      </w:r>
      <m:oMath>
        <m:r>
          <w:rPr>
            <w:rFonts w:ascii="Cambria Math" w:hAnsi="Cambria Math"/>
            <w:sz w:val="20"/>
            <w:szCs w:val="20"/>
            <w:lang w:val="en-US"/>
          </w:rPr>
          <m:t>bottom</m:t>
        </m:r>
        <m:r>
          <w:rPr>
            <w:rFonts w:ascii="Cambria Math" w:hAnsi="Cambria Math"/>
            <w:sz w:val="20"/>
            <w:szCs w:val="20"/>
          </w:rPr>
          <m:t>(</m:t>
        </m:r>
        <m:r>
          <w:rPr>
            <w:rFonts w:ascii="Cambria Math" w:hAnsi="Cambria Math"/>
            <w:sz w:val="20"/>
            <w:szCs w:val="20"/>
            <w:lang w:val="en-US"/>
          </w:rPr>
          <m:t>subm</m:t>
        </m:r>
        <m:r>
          <w:rPr>
            <w:rFonts w:ascii="Cambria Math" w:hAnsi="Cambria Math"/>
            <w:sz w:val="20"/>
            <w:szCs w:val="20"/>
          </w:rPr>
          <m:t>)</m:t>
        </m:r>
      </m:oMath>
      <w:r w:rsidRPr="00D44324">
        <w:rPr>
          <w:sz w:val="20"/>
          <w:szCs w:val="20"/>
        </w:rPr>
        <w:t xml:space="preserve">, </w:t>
      </w:r>
      <w:r w:rsidR="00720B65" w:rsidRPr="00D44324">
        <w:rPr>
          <w:sz w:val="20"/>
          <w:szCs w:val="20"/>
        </w:rPr>
        <w:t>которое в</w:t>
      </w:r>
      <w:r w:rsidRPr="00D44324">
        <w:rPr>
          <w:sz w:val="20"/>
          <w:szCs w:val="20"/>
        </w:rPr>
        <w:t xml:space="preserve"> данном случае не нужно.</w:t>
      </w:r>
    </w:p>
    <w:p w14:paraId="33DC4A83" w14:textId="167516A2" w:rsidR="00E57DAF" w:rsidRPr="00E568BE" w:rsidRDefault="00E57DAF" w:rsidP="000279AA">
      <w:pPr>
        <w:pStyle w:val="ispTextmain"/>
        <w:ind w:firstLine="0"/>
        <w:rPr>
          <w:sz w:val="20"/>
          <w:szCs w:val="20"/>
        </w:rPr>
      </w:pPr>
      <w:r w:rsidRPr="00D44324">
        <w:rPr>
          <w:sz w:val="20"/>
          <w:szCs w:val="20"/>
        </w:rPr>
        <w:t xml:space="preserve">Другими словами, </w:t>
      </w:r>
      <m:oMath>
        <m:r>
          <w:rPr>
            <w:rFonts w:ascii="Cambria Math" w:hAnsi="Cambria Math"/>
            <w:sz w:val="20"/>
            <w:szCs w:val="20"/>
            <w:lang w:val="en-US"/>
          </w:rPr>
          <m:t>completeVLayer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i/>
          <w:iCs/>
          <w:sz w:val="20"/>
          <w:szCs w:val="20"/>
        </w:rPr>
        <w:t xml:space="preserve"> </w:t>
      </w:r>
      <w:r w:rsidRPr="00D44324">
        <w:rPr>
          <w:sz w:val="20"/>
          <w:szCs w:val="20"/>
        </w:rPr>
        <w:t xml:space="preserve">вычисляет весь </w:t>
      </w:r>
      <m:oMath>
        <m:r>
          <w:rPr>
            <w:rFonts w:ascii="Cambria Math" w:hAnsi="Cambria Math"/>
            <w:sz w:val="20"/>
            <w:szCs w:val="20"/>
            <w:lang w:val="en-US"/>
          </w:rPr>
          <m:t>V</m:t>
        </m:r>
      </m:oMath>
      <w:r w:rsidRPr="00D44324">
        <w:rPr>
          <w:sz w:val="20"/>
          <w:szCs w:val="20"/>
        </w:rPr>
        <w:t xml:space="preserve">-образный слой </w:t>
      </w:r>
      <m:oMath>
        <m:r>
          <w:rPr>
            <w:rFonts w:ascii="Cambria Math" w:hAnsi="Cambria Math"/>
            <w:sz w:val="20"/>
            <w:szCs w:val="20"/>
            <w:lang w:val="en-US"/>
          </w:rPr>
          <m:t>M</m:t>
        </m:r>
      </m:oMath>
      <w:r w:rsidRPr="00D44324">
        <w:rPr>
          <w:sz w:val="20"/>
          <w:szCs w:val="20"/>
        </w:rPr>
        <w:t xml:space="preserve">, а </w:t>
      </w:r>
      <m:oMath>
        <m:r>
          <w:rPr>
            <w:rFonts w:ascii="Cambria Math" w:hAnsi="Cambria Math"/>
            <w:sz w:val="20"/>
            <w:szCs w:val="20"/>
            <w:lang w:val="en-US"/>
          </w:rPr>
          <m:t>completeLayer</m:t>
        </m:r>
        <m:r>
          <w:rPr>
            <w:rFonts w:ascii="Cambria Math" w:hAnsi="Cambria Math"/>
            <w:sz w:val="20"/>
            <w:szCs w:val="20"/>
          </w:rPr>
          <m:t>(</m:t>
        </m:r>
        <m:sSub>
          <m:sSubPr>
            <m:ctrlPr>
              <w:rPr>
                <w:rFonts w:ascii="Cambria Math" w:hAnsi="Cambria Math"/>
                <w:i/>
                <w:iCs/>
                <w:sz w:val="20"/>
                <w:szCs w:val="20"/>
                <w:lang w:val="en-US"/>
              </w:rPr>
            </m:ctrlPr>
          </m:sSubPr>
          <m:e>
            <m:r>
              <w:rPr>
                <w:rFonts w:ascii="Cambria Math" w:hAnsi="Cambria Math"/>
                <w:sz w:val="20"/>
                <w:szCs w:val="20"/>
                <w:lang w:val="en-US"/>
              </w:rPr>
              <m:t>M</m:t>
            </m:r>
          </m:e>
          <m:sub>
            <m:r>
              <w:rPr>
                <w:rFonts w:ascii="Cambria Math" w:hAnsi="Cambria Math"/>
                <w:sz w:val="20"/>
                <w:szCs w:val="20"/>
              </w:rPr>
              <m:t>2</m:t>
            </m:r>
          </m:sub>
        </m:sSub>
        <m:r>
          <w:rPr>
            <w:rFonts w:ascii="Cambria Math" w:hAnsi="Cambria Math"/>
            <w:sz w:val="20"/>
            <w:szCs w:val="20"/>
          </w:rPr>
          <m:t>)</m:t>
        </m:r>
      </m:oMath>
      <w:r w:rsidRPr="00D44324">
        <w:rPr>
          <w:i/>
          <w:iCs/>
          <w:sz w:val="20"/>
          <w:szCs w:val="20"/>
        </w:rPr>
        <w:t xml:space="preserve"> </w:t>
      </w:r>
      <w:r w:rsidRPr="00D44324">
        <w:rPr>
          <w:sz w:val="20"/>
          <w:szCs w:val="20"/>
        </w:rPr>
        <w:t xml:space="preserve">– это вспомогательная функция, необходимая для вычисления меньших квадратных подматриц слоя </w:t>
      </w:r>
      <m:oMath>
        <m:r>
          <w:rPr>
            <w:rFonts w:ascii="Cambria Math" w:hAnsi="Cambria Math"/>
            <w:sz w:val="20"/>
            <w:szCs w:val="20"/>
            <w:lang w:val="en-US"/>
          </w:rPr>
          <m:t>M</m:t>
        </m:r>
      </m:oMath>
      <w:r w:rsidRPr="00D44324">
        <w:rPr>
          <w:i/>
          <w:iCs/>
          <w:sz w:val="20"/>
          <w:szCs w:val="20"/>
        </w:rPr>
        <w:t xml:space="preserve">. </w:t>
      </w:r>
    </w:p>
    <w:p w14:paraId="50C0CD11" w14:textId="77777777" w:rsidR="002B16D0" w:rsidRDefault="002B16D0" w:rsidP="002B16D0">
      <w:pPr>
        <w:pStyle w:val="ispTextmain"/>
        <w:ind w:firstLine="0"/>
        <w:rPr>
          <w:sz w:val="20"/>
          <w:szCs w:val="20"/>
        </w:rPr>
      </w:pPr>
      <w:r w:rsidRPr="00D44324">
        <w:rPr>
          <w:sz w:val="20"/>
          <w:szCs w:val="20"/>
        </w:rPr>
        <w:t xml:space="preserve">И наконец процедура </w:t>
      </w:r>
      <m:oMath>
        <m:r>
          <w:rPr>
            <w:rFonts w:ascii="Cambria Math" w:hAnsi="Cambria Math"/>
            <w:sz w:val="20"/>
            <w:szCs w:val="20"/>
          </w:rPr>
          <m:t>performMultiplication(</m:t>
        </m:r>
        <m:r>
          <w:rPr>
            <w:rFonts w:ascii="Cambria Math" w:hAnsi="Cambria Math"/>
            <w:sz w:val="20"/>
            <w:szCs w:val="20"/>
            <w:lang w:val="en-US"/>
          </w:rPr>
          <m:t>tasks</m:t>
        </m:r>
        <m:r>
          <w:rPr>
            <w:rFonts w:ascii="Cambria Math" w:hAnsi="Cambria Math"/>
            <w:sz w:val="20"/>
            <w:szCs w:val="20"/>
          </w:rPr>
          <m:t>)</m:t>
        </m:r>
      </m:oMath>
      <w:r w:rsidRPr="00D44324">
        <w:rPr>
          <w:sz w:val="20"/>
          <w:szCs w:val="20"/>
        </w:rPr>
        <w:t xml:space="preserve">, где </w:t>
      </w:r>
      <m:oMath>
        <m:r>
          <w:rPr>
            <w:rFonts w:ascii="Cambria Math" w:hAnsi="Cambria Math"/>
            <w:sz w:val="20"/>
            <w:szCs w:val="20"/>
            <w:lang w:val="en-US"/>
          </w:rPr>
          <m:t>tasks</m:t>
        </m:r>
      </m:oMath>
      <w:r w:rsidRPr="00D44324">
        <w:rPr>
          <w:sz w:val="20"/>
          <w:szCs w:val="20"/>
        </w:rPr>
        <w:t xml:space="preserve"> – это массив троек подматриц, представляет основной шаг алгоритма: перемножение матриц. Стоит заметить, что в отличие от исходного алгоритма </w:t>
      </w:r>
      <m:oMath>
        <m:r>
          <w:rPr>
            <w:rFonts w:ascii="Cambria Math" w:hAnsi="Cambria Math"/>
            <w:sz w:val="20"/>
            <w:szCs w:val="20"/>
          </w:rPr>
          <m:t>|</m:t>
        </m:r>
        <m:r>
          <w:rPr>
            <w:rFonts w:ascii="Cambria Math" w:hAnsi="Cambria Math"/>
            <w:sz w:val="20"/>
            <w:szCs w:val="20"/>
            <w:lang w:val="en-US"/>
          </w:rPr>
          <m:t>tasks</m:t>
        </m:r>
        <m:r>
          <w:rPr>
            <w:rFonts w:ascii="Cambria Math" w:hAnsi="Cambria Math"/>
            <w:sz w:val="20"/>
            <w:szCs w:val="20"/>
          </w:rPr>
          <m:t>| ≥ 1</m:t>
        </m:r>
      </m:oMath>
      <w:r w:rsidRPr="00D90390">
        <w:rPr>
          <w:sz w:val="20"/>
          <w:szCs w:val="20"/>
        </w:rPr>
        <w:t xml:space="preserve"> </w:t>
      </w:r>
      <w:r w:rsidRPr="00D44324">
        <w:rPr>
          <w:sz w:val="20"/>
          <w:szCs w:val="20"/>
        </w:rPr>
        <w:t xml:space="preserve">и каждый </w:t>
      </w:r>
      <m:oMath>
        <m:r>
          <w:rPr>
            <w:rFonts w:ascii="Cambria Math" w:hAnsi="Cambria Math"/>
            <w:sz w:val="20"/>
            <w:szCs w:val="20"/>
            <w:lang w:val="en-US"/>
          </w:rPr>
          <m:t>task</m:t>
        </m:r>
        <m:r>
          <w:rPr>
            <w:rFonts w:ascii="Cambria Math" w:eastAsia="CMR10" w:hAnsi="Cambria Math" w:cs="CMR10"/>
            <w:sz w:val="20"/>
            <w:szCs w:val="20"/>
          </w:rPr>
          <m:t>∈</m:t>
        </m:r>
        <m:r>
          <w:rPr>
            <w:rFonts w:ascii="Cambria Math" w:hAnsi="Cambria Math"/>
            <w:sz w:val="20"/>
            <w:szCs w:val="20"/>
            <w:lang w:val="en-US"/>
          </w:rPr>
          <m:t>tasks</m:t>
        </m:r>
      </m:oMath>
      <w:r w:rsidRPr="00D90390">
        <w:rPr>
          <w:sz w:val="20"/>
          <w:szCs w:val="20"/>
        </w:rPr>
        <w:t xml:space="preserve"> </w:t>
      </w:r>
      <w:r w:rsidRPr="00D44324">
        <w:rPr>
          <w:sz w:val="20"/>
          <w:szCs w:val="20"/>
        </w:rPr>
        <w:t>может быть выполнен параллельно.</w:t>
      </w:r>
    </w:p>
    <w:p w14:paraId="65999A49" w14:textId="77777777" w:rsidR="002B16D0" w:rsidRDefault="002B16D0" w:rsidP="00231D37">
      <w:pPr>
        <w:pStyle w:val="ispTextmain"/>
        <w:ind w:firstLine="0"/>
        <w:rPr>
          <w:sz w:val="20"/>
          <w:szCs w:val="20"/>
        </w:rPr>
      </w:pPr>
    </w:p>
    <w:p w14:paraId="25235BC8" w14:textId="0F6D0D08" w:rsidR="00E57DAF" w:rsidRPr="00D44324" w:rsidRDefault="00E57DAF" w:rsidP="00231D37">
      <w:pPr>
        <w:pStyle w:val="ispTextmain"/>
        <w:ind w:firstLine="0"/>
        <w:rPr>
          <w:b/>
          <w:sz w:val="20"/>
          <w:szCs w:val="20"/>
        </w:rPr>
      </w:pPr>
      <w:r w:rsidRPr="00D44324">
        <w:rPr>
          <w:sz w:val="20"/>
          <w:szCs w:val="20"/>
        </w:rPr>
        <w:t>Для представленного алгоритма справедливы следующие утверждения.</w:t>
      </w:r>
    </w:p>
    <w:p w14:paraId="5884D97A" w14:textId="77777777" w:rsidR="00E57DAF" w:rsidRPr="00D44324" w:rsidRDefault="00E57DAF">
      <w:pPr>
        <w:pStyle w:val="ispTextmain"/>
        <w:rPr>
          <w:b/>
          <w:sz w:val="20"/>
          <w:szCs w:val="20"/>
        </w:rPr>
      </w:pPr>
    </w:p>
    <w:p w14:paraId="7B9804A5" w14:textId="77777777" w:rsidR="00D90390" w:rsidRDefault="00E2143C" w:rsidP="00231D37">
      <w:pPr>
        <w:pStyle w:val="ispTextmain"/>
        <w:ind w:firstLine="0"/>
        <w:rPr>
          <w:rFonts w:eastAsia="CMTI10" w:cs="CMTI10"/>
          <w:sz w:val="20"/>
          <w:szCs w:val="20"/>
        </w:rPr>
      </w:pPr>
      <w:r>
        <w:rPr>
          <w:b/>
          <w:sz w:val="20"/>
          <w:szCs w:val="20"/>
        </w:rPr>
        <w:t>Лемма</w:t>
      </w:r>
      <w:r w:rsidR="00E57DAF" w:rsidRPr="00D44324">
        <w:rPr>
          <w:b/>
          <w:sz w:val="20"/>
          <w:szCs w:val="20"/>
        </w:rPr>
        <w:t xml:space="preserve"> 1.</w:t>
      </w:r>
      <w:r w:rsidR="00E57DAF" w:rsidRPr="00D44324">
        <w:rPr>
          <w:sz w:val="20"/>
          <w:szCs w:val="20"/>
        </w:rPr>
        <w:t xml:space="preserve"> Пусть </w:t>
      </w:r>
      <m:oMath>
        <m:r>
          <w:rPr>
            <w:rFonts w:ascii="Cambria Math" w:hAnsi="Cambria Math"/>
            <w:sz w:val="20"/>
            <w:szCs w:val="20"/>
          </w:rPr>
          <m:t>M</m:t>
        </m:r>
      </m:oMath>
      <w:r w:rsidR="00E57DAF" w:rsidRPr="00D44324">
        <w:rPr>
          <w:sz w:val="20"/>
          <w:szCs w:val="20"/>
        </w:rPr>
        <w:t xml:space="preserve"> – слой. Если для всех</w:t>
      </w:r>
      <w:r w:rsidR="00D90390" w:rsidRPr="00D90390">
        <w:rPr>
          <w:sz w:val="20"/>
          <w:szCs w:val="20"/>
        </w:rPr>
        <w:t xml:space="preserve"> </w:t>
      </w:r>
      <m:oMath>
        <m:d>
          <m:dPr>
            <m:ctrlPr>
              <w:rPr>
                <w:rFonts w:ascii="Cambria Math" w:hAnsi="Cambria Math"/>
                <w:i/>
                <w:sz w:val="20"/>
                <w:szCs w:val="20"/>
              </w:rPr>
            </m:ctrlPr>
          </m:dPr>
          <m:e>
            <m:r>
              <w:rPr>
                <w:rFonts w:ascii="Cambria Math" w:hAnsi="Cambria Math"/>
                <w:sz w:val="20"/>
                <w:szCs w:val="20"/>
              </w:rPr>
              <m:t>l, m, l', m'</m:t>
            </m:r>
          </m:e>
        </m:d>
        <m:r>
          <w:rPr>
            <w:rFonts w:ascii="Cambria Math" w:hAnsi="Cambria Math"/>
            <w:sz w:val="20"/>
            <w:szCs w:val="20"/>
          </w:rPr>
          <m:t>∈M</m:t>
        </m:r>
      </m:oMath>
      <w:r w:rsidR="00E57DAF" w:rsidRPr="00D44324">
        <w:rPr>
          <w:rFonts w:eastAsia="CMTI10" w:cs="CMTI10"/>
          <w:sz w:val="20"/>
          <w:szCs w:val="20"/>
        </w:rPr>
        <w:t xml:space="preserve">:   </w:t>
      </w:r>
    </w:p>
    <w:p w14:paraId="11F71A4A"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всех </w:t>
      </w:r>
      <m:oMath>
        <m:r>
          <w:rPr>
            <w:rFonts w:ascii="Cambria Math" w:eastAsia="CMMI10" w:hAnsi="Cambria Math" w:cs="CMMI10"/>
            <w:w w:val="105"/>
            <w:sz w:val="20"/>
            <w:szCs w:val="20"/>
          </w:rPr>
          <m:t>i</m:t>
        </m:r>
      </m:oMath>
      <w:r w:rsidRPr="00D90390">
        <w:rPr>
          <w:rFonts w:eastAsia="CMMI10" w:cs="CMMI10"/>
          <w:w w:val="105"/>
          <w:sz w:val="20"/>
          <w:szCs w:val="20"/>
        </w:rPr>
        <w:t xml:space="preserve"> и </w:t>
      </w:r>
      <m:oMath>
        <m:r>
          <w:rPr>
            <w:rFonts w:ascii="Cambria Math" w:eastAsia="CMMI10" w:hAnsi="Cambria Math" w:cs="CMMI10"/>
            <w:w w:val="105"/>
            <w:sz w:val="20"/>
            <w:szCs w:val="20"/>
          </w:rPr>
          <m:t>j</m:t>
        </m:r>
      </m:oMath>
      <w:r w:rsidRPr="00D90390">
        <w:rPr>
          <w:rFonts w:eastAsia="CMMI10" w:cs="CMMI10"/>
          <w:w w:val="105"/>
          <w:sz w:val="20"/>
          <w:szCs w:val="20"/>
        </w:rPr>
        <w:t xml:space="preserve">, таких что </w:t>
      </w:r>
      <m:oMath>
        <m:r>
          <w:rPr>
            <w:rFonts w:ascii="Cambria Math" w:eastAsia="CMMI10" w:hAnsi="Cambria Math" w:cs="CMMI10"/>
            <w:w w:val="105"/>
            <w:sz w:val="20"/>
            <w:szCs w:val="20"/>
          </w:rPr>
          <m:t>l≤i&lt;j≤m</m:t>
        </m:r>
      </m:oMath>
      <w:r w:rsidR="008B01D4" w:rsidRPr="008B01D4">
        <w:rPr>
          <w:rFonts w:eastAsia="CMMI10" w:cs="CMMI10"/>
          <w:w w:val="105"/>
          <w:sz w:val="20"/>
          <w:szCs w:val="20"/>
        </w:rPr>
        <w:t xml:space="preserve"> </w:t>
      </w:r>
      <w:r w:rsidR="00D90390" w:rsidRPr="00D90390">
        <w:rPr>
          <w:rFonts w:eastAsia="CMMI10" w:cs="CMMI10"/>
          <w:i/>
          <w:w w:val="105"/>
          <w:sz w:val="20"/>
          <w:szCs w:val="20"/>
        </w:rPr>
        <w:t xml:space="preserve"> </w:t>
      </w:r>
      <w:r w:rsidR="00D90390" w:rsidRPr="00D90390">
        <w:rPr>
          <w:rFonts w:eastAsia="CMMI10" w:cs="CMMI10"/>
          <w:w w:val="105"/>
          <w:sz w:val="20"/>
          <w:szCs w:val="20"/>
        </w:rPr>
        <w:t xml:space="preserve">и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&lt;j</m:t>
        </m:r>
        <m:r>
          <w:rPr>
            <w:rFonts w:ascii="Cambria Math" w:eastAsia="CMMI10" w:hAnsi="Cambria Math"/>
            <w:w w:val="105"/>
            <w:sz w:val="20"/>
            <w:szCs w:val="20"/>
          </w:rPr>
          <m:t>≤</m:t>
        </m:r>
        <m:r>
          <w:rPr>
            <w:rFonts w:ascii="Cambria Math" w:eastAsia="CMMI10" w:hAnsi="Cambria Math" w:cs="CMMI10"/>
            <w:w w:val="105"/>
            <w:sz w:val="20"/>
            <w:szCs w:val="20"/>
            <w:lang w:val="en-US"/>
          </w:rPr>
          <m:t>m</m:t>
        </m:r>
        <m:r>
          <w:rPr>
            <w:rFonts w:ascii="Cambria Math" w:eastAsia="CMMI10" w:hAnsi="Cambria Math" w:cs="CMMI10"/>
            <w:w w:val="105"/>
            <w:sz w:val="20"/>
            <w:szCs w:val="20"/>
          </w:rPr>
          <m:t>’</m:t>
        </m:r>
      </m:oMath>
      <w:r w:rsidRPr="00D90390">
        <w:rPr>
          <w:rFonts w:eastAsia="CMMI10" w:cs="CMMI10"/>
          <w:w w:val="105"/>
          <w:sz w:val="20"/>
          <w:szCs w:val="20"/>
        </w:rPr>
        <w:t>,</w:t>
      </w:r>
    </w:p>
    <w:p w14:paraId="4FB85589" w14:textId="77777777" w:rsidR="00D90390" w:rsidRPr="00D90390" w:rsidRDefault="001C246A" w:rsidP="001C246A">
      <w:pPr>
        <w:pStyle w:val="ispTextmain"/>
        <w:ind w:left="720" w:firstLine="0"/>
        <w:rPr>
          <w:sz w:val="20"/>
          <w:szCs w:val="20"/>
        </w:rPr>
      </w:pPr>
      <w:r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p>
    <w:p w14:paraId="6DB63BA3" w14:textId="77777777" w:rsidR="001C246A" w:rsidRDefault="00E57DAF" w:rsidP="001C246A">
      <w:pPr>
        <w:pStyle w:val="ispTextmain"/>
        <w:numPr>
          <w:ilvl w:val="0"/>
          <w:numId w:val="3"/>
        </w:numPr>
        <w:rPr>
          <w:sz w:val="20"/>
          <w:szCs w:val="20"/>
        </w:rPr>
      </w:pPr>
      <w:r w:rsidRPr="00D90390">
        <w:rPr>
          <w:rFonts w:eastAsia="CMMI10" w:cs="CMMI10"/>
          <w:w w:val="105"/>
          <w:sz w:val="20"/>
          <w:szCs w:val="20"/>
        </w:rPr>
        <w:t xml:space="preserve">для </w:t>
      </w:r>
      <w:r w:rsidR="00D90390">
        <w:rPr>
          <w:rFonts w:eastAsia="CMMI10" w:cs="CMMI10"/>
          <w:w w:val="105"/>
          <w:sz w:val="20"/>
          <w:szCs w:val="20"/>
        </w:rPr>
        <w:t>в</w:t>
      </w:r>
      <w:r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Pr="00D90390">
        <w:rPr>
          <w:rFonts w:eastAsia="CMMI10" w:cs="CMMI10"/>
          <w:w w:val="105"/>
          <w:sz w:val="20"/>
          <w:szCs w:val="20"/>
        </w:rPr>
        <w:t>, таких что</w:t>
      </w:r>
      <w:r w:rsidR="00D90390" w:rsidRPr="00D90390">
        <w:rPr>
          <w:rFonts w:eastAsia="CMMI10" w:cs="CMMI10"/>
          <w:w w:val="105"/>
          <w:sz w:val="20"/>
          <w:szCs w:val="20"/>
        </w:rPr>
        <w:t xml:space="preserve"> </w:t>
      </w:r>
      <w:bookmarkStart w:id="2" w:name="_Hlk3895456"/>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D90390" w:rsidRPr="00D44324">
        <w:rPr>
          <w:rFonts w:eastAsia="CMMI10" w:cs="CMMI10"/>
          <w:w w:val="105"/>
          <w:sz w:val="20"/>
          <w:szCs w:val="20"/>
        </w:rPr>
        <w:t xml:space="preserve"> и</w:t>
      </w:r>
      <w:r w:rsidR="00D90390"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bookmarkEnd w:id="2"/>
      <w:r w:rsidRPr="00D90390">
        <w:rPr>
          <w:rFonts w:eastAsia="CMR10" w:cs="CMR10"/>
          <w:sz w:val="20"/>
          <w:szCs w:val="20"/>
        </w:rPr>
        <w:t>,</w:t>
      </w:r>
      <w:r w:rsidR="00B764B3">
        <w:rPr>
          <w:rFonts w:eastAsia="CMR10" w:cs="CMR10"/>
          <w:sz w:val="20"/>
          <w:szCs w:val="20"/>
        </w:rPr>
        <w:t xml:space="preserve"> </w:t>
      </w:r>
    </w:p>
    <w:p w14:paraId="031AD860" w14:textId="77777777" w:rsidR="00D90390" w:rsidRPr="00C40999" w:rsidRDefault="003931BF" w:rsidP="00C40999">
      <w:pPr>
        <w:pStyle w:val="ispTextmain"/>
        <w:ind w:left="720" w:firstLine="0"/>
        <w:rPr>
          <w:sz w:val="20"/>
          <w:szCs w:val="20"/>
        </w:rPr>
      </w:pPr>
      <m:oMathPara>
        <m:oMath>
          <m:sSub>
            <m:sSubPr>
              <m:ctrlPr>
                <w:rPr>
                  <w:rFonts w:ascii="Cambria Math" w:eastAsia="CMR10" w:hAnsi="Cambria Math" w:cs="CMR10"/>
                  <w:sz w:val="20"/>
                  <w:szCs w:val="20"/>
                  <w:lang w:val="en-US"/>
                </w:rPr>
              </m:ctrlPr>
            </m:sSubPr>
            <m:e>
              <m:r>
                <w:rPr>
                  <w:rFonts w:ascii="Cambria Math" w:eastAsia="CMR10" w:hAnsi="Cambria Math" w:cs="CMR10"/>
                  <w:sz w:val="20"/>
                  <w:szCs w:val="20"/>
                  <w:lang w:val="en-US"/>
                </w:rPr>
                <m:t>P</m:t>
              </m:r>
            </m:e>
            <m:sub>
              <m:r>
                <w:rPr>
                  <w:rFonts w:ascii="Cambria Math" w:eastAsia="CMR10" w:hAnsi="Cambria Math" w:cs="CMR10"/>
                  <w:sz w:val="20"/>
                  <w:szCs w:val="20"/>
                  <w:lang w:val="en-US"/>
                </w:rPr>
                <m:t>i</m:t>
              </m:r>
              <m:r>
                <w:rPr>
                  <w:rFonts w:ascii="Cambria Math" w:eastAsia="CMR10" w:hAnsi="Cambria Math" w:cs="CMR10"/>
                  <w:sz w:val="20"/>
                  <w:szCs w:val="20"/>
                </w:rPr>
                <m:t xml:space="preserve">, </m:t>
              </m:r>
              <m:r>
                <w:rPr>
                  <w:rFonts w:ascii="Cambria Math" w:eastAsia="CMR10" w:hAnsi="Cambria Math" w:cs="CMR10"/>
                  <w:sz w:val="20"/>
                  <w:szCs w:val="20"/>
                  <w:lang w:val="en-US"/>
                </w:rPr>
                <m:t>j</m:t>
              </m:r>
            </m:sub>
          </m:sSub>
          <m:r>
            <m:rPr>
              <m:sty m:val="p"/>
            </m:rPr>
            <w:rPr>
              <w:rFonts w:ascii="Cambria Math" w:eastAsia="CMR10" w:hAnsi="Cambria Math" w:cs="CMR10"/>
              <w:sz w:val="20"/>
              <w:szCs w:val="20"/>
            </w:rPr>
            <m:t xml:space="preserve">= </m:t>
          </m:r>
          <m:d>
            <m:dPr>
              <m:begChr m:val="{"/>
              <m:endChr m:val="}"/>
              <m:shp m:val="match"/>
              <m:ctrlPr>
                <w:rPr>
                  <w:rFonts w:ascii="Cambria Math" w:eastAsia="CMR10" w:hAnsi="Cambria Math" w:cs="CMR10"/>
                  <w:sz w:val="20"/>
                  <w:szCs w:val="20"/>
                </w:rPr>
              </m:ctrlPr>
            </m:dPr>
            <m:e>
              <m:d>
                <m:dPr>
                  <m:ctrlPr>
                    <w:rPr>
                      <w:rFonts w:ascii="Cambria Math" w:eastAsia="CMR10" w:hAnsi="Cambria Math" w:cs="CMR10"/>
                      <w:sz w:val="20"/>
                      <w:szCs w:val="20"/>
                    </w:rPr>
                  </m:ctrlPr>
                </m:dPr>
                <m:e>
                  <m:r>
                    <w:rPr>
                      <w:rFonts w:ascii="Cambria Math" w:eastAsia="CMR10" w:hAnsi="Cambria Math" w:cs="CMR10"/>
                      <w:sz w:val="20"/>
                      <w:szCs w:val="20"/>
                    </w:rPr>
                    <m:t>B</m:t>
                  </m:r>
                  <m:r>
                    <m:rPr>
                      <m:sty m:val="p"/>
                    </m:rPr>
                    <w:rPr>
                      <w:rFonts w:ascii="Cambria Math" w:eastAsia="CMR10" w:hAnsi="Cambria Math" w:cs="CMR10"/>
                      <w:sz w:val="20"/>
                      <w:szCs w:val="20"/>
                    </w:rPr>
                    <m:t xml:space="preserve">, </m:t>
                  </m:r>
                  <m:r>
                    <w:rPr>
                      <w:rFonts w:ascii="Cambria Math" w:eastAsia="CMR10" w:hAnsi="Cambria Math" w:cs="CMR10"/>
                      <w:sz w:val="20"/>
                      <w:szCs w:val="20"/>
                    </w:rPr>
                    <m:t>C</m:t>
                  </m:r>
                </m:e>
              </m:d>
              <m:r>
                <m:rPr>
                  <m:sty m:val="p"/>
                </m:rPr>
                <w:rPr>
                  <w:rFonts w:ascii="Cambria Math" w:eastAsia="CMR10" w:hAnsi="Cambria Math" w:cs="CMR10"/>
                  <w:sz w:val="20"/>
                  <w:szCs w:val="20"/>
                </w:rPr>
                <m:t>: ∃</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rPr>
                    <m:t>m</m:t>
                  </m:r>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e>
          </m:d>
        </m:oMath>
      </m:oMathPara>
    </w:p>
    <w:p w14:paraId="37EB8D9A" w14:textId="77777777" w:rsidR="00E57DAF" w:rsidRPr="00D44324" w:rsidRDefault="00E57DAF" w:rsidP="00231D37">
      <w:pPr>
        <w:pStyle w:val="ispTextmain"/>
        <w:ind w:firstLine="0"/>
        <w:rPr>
          <w:b/>
          <w:sz w:val="20"/>
          <w:szCs w:val="20"/>
        </w:rPr>
      </w:pPr>
      <w:r w:rsidRPr="00D44324">
        <w:rPr>
          <w:sz w:val="20"/>
          <w:szCs w:val="20"/>
        </w:rPr>
        <w:t>Тогда процедура</w:t>
      </w:r>
      <w:r w:rsidR="00C40999" w:rsidRPr="00C40999">
        <w:rPr>
          <w:sz w:val="20"/>
          <w:szCs w:val="20"/>
        </w:rPr>
        <w:t xml:space="preserve"> </w:t>
      </w:r>
      <m:oMath>
        <m:r>
          <w:rPr>
            <w:rFonts w:ascii="Cambria Math" w:hAnsi="Cambria Math"/>
            <w:sz w:val="20"/>
            <w:szCs w:val="20"/>
            <w:lang w:val="en-US"/>
          </w:rPr>
          <m:t>completeLayer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Pr="00D44324">
        <w:rPr>
          <w:sz w:val="20"/>
          <w:szCs w:val="20"/>
        </w:rPr>
        <w:t xml:space="preserve"> возвращает корректно заполненные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C40999" w:rsidRPr="00C40999">
        <w:rPr>
          <w:w w:val="105"/>
          <w:sz w:val="20"/>
          <w:szCs w:val="20"/>
        </w:rPr>
        <w:t xml:space="preserve"> </w:t>
      </w:r>
      <w:r w:rsidR="00C40999" w:rsidRPr="00D90390">
        <w:rPr>
          <w:rFonts w:eastAsia="CMMI10" w:cs="CMMI10"/>
          <w:w w:val="105"/>
          <w:sz w:val="20"/>
          <w:szCs w:val="20"/>
        </w:rPr>
        <w:t xml:space="preserve">для </w:t>
      </w:r>
      <w:r w:rsidR="00C40999">
        <w:rPr>
          <w:rFonts w:eastAsia="CMMI10" w:cs="CMMI10"/>
          <w:w w:val="105"/>
          <w:sz w:val="20"/>
          <w:szCs w:val="20"/>
        </w:rPr>
        <w:t>в</w:t>
      </w:r>
      <w:r w:rsidR="00C40999"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C40999"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C40999"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&lt;</m:t>
        </m:r>
        <m:r>
          <w:rPr>
            <w:rFonts w:ascii="Cambria Math" w:eastAsia="CMMI10" w:hAnsi="Cambria Math"/>
            <w:w w:val="105"/>
            <w:sz w:val="20"/>
            <w:szCs w:val="20"/>
          </w:rPr>
          <m:t>m</m:t>
        </m:r>
      </m:oMath>
      <w:r w:rsidR="00C40999" w:rsidRPr="00D44324">
        <w:rPr>
          <w:rFonts w:eastAsia="CMMI10" w:cs="CMMI10"/>
          <w:w w:val="105"/>
          <w:sz w:val="20"/>
          <w:szCs w:val="20"/>
        </w:rPr>
        <w:t xml:space="preserve"> и</w:t>
      </w:r>
      <w:r w:rsidR="00C40999"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sidR="00C40999" w:rsidRPr="00C40999">
        <w:rPr>
          <w:rFonts w:eastAsia="CMMI10" w:cs="CMMI10"/>
          <w:i/>
          <w:w w:val="105"/>
          <w:sz w:val="20"/>
          <w:szCs w:val="20"/>
        </w:rPr>
        <w:t xml:space="preserve"> </w:t>
      </w:r>
      <w:r w:rsidRPr="00D44324">
        <w:rPr>
          <w:rFonts w:eastAsia="CMMI10" w:cs="CMMI10"/>
          <w:w w:val="105"/>
          <w:sz w:val="20"/>
          <w:szCs w:val="20"/>
        </w:rPr>
        <w:t xml:space="preserve">для каждой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Pr="00D44324">
        <w:rPr>
          <w:rFonts w:eastAsia="CMMI10" w:cs="CMMI10"/>
          <w:w w:val="105"/>
          <w:sz w:val="20"/>
          <w:szCs w:val="20"/>
        </w:rPr>
        <w:t>.</w:t>
      </w:r>
    </w:p>
    <w:p w14:paraId="62A425A9" w14:textId="77777777" w:rsidR="00E57DAF" w:rsidRPr="00D44324" w:rsidRDefault="00E57DAF">
      <w:pPr>
        <w:pStyle w:val="ispTextmain"/>
        <w:rPr>
          <w:b/>
          <w:sz w:val="20"/>
          <w:szCs w:val="20"/>
        </w:rPr>
      </w:pPr>
    </w:p>
    <w:p w14:paraId="4E45B7A2" w14:textId="77777777" w:rsidR="00E57DAF" w:rsidRPr="00D44324" w:rsidRDefault="00E57DAF" w:rsidP="00231D37">
      <w:pPr>
        <w:pStyle w:val="ispTextmain"/>
        <w:ind w:firstLine="0"/>
        <w:rPr>
          <w:i/>
          <w:sz w:val="20"/>
          <w:szCs w:val="20"/>
        </w:rPr>
      </w:pPr>
      <w:r w:rsidRPr="00D44324">
        <w:rPr>
          <w:b/>
          <w:sz w:val="20"/>
          <w:szCs w:val="20"/>
        </w:rPr>
        <w:t>Доказательство.</w:t>
      </w:r>
    </w:p>
    <w:p w14:paraId="63A2A9A0" w14:textId="77777777" w:rsidR="00E57DAF" w:rsidRPr="00D44324" w:rsidRDefault="00E57DAF" w:rsidP="00231D37">
      <w:pPr>
        <w:pStyle w:val="ispTextmain"/>
        <w:ind w:firstLine="0"/>
        <w:rPr>
          <w:sz w:val="20"/>
          <w:szCs w:val="20"/>
        </w:rPr>
      </w:pPr>
      <w:r w:rsidRPr="00D44324">
        <w:rPr>
          <w:i/>
          <w:sz w:val="20"/>
          <w:szCs w:val="20"/>
        </w:rPr>
        <w:t xml:space="preserve">По индукции по размеру матриц в слое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 xml:space="preserve"> – </m:t>
        </m:r>
        <m:r>
          <w:rPr>
            <w:rFonts w:ascii="Cambria Math" w:hAnsi="Cambria Math"/>
            <w:sz w:val="20"/>
            <w:szCs w:val="20"/>
            <w:lang w:val="en-US"/>
          </w:rPr>
          <m:t>l</m:t>
        </m:r>
        <m:r>
          <w:rPr>
            <w:rFonts w:ascii="Cambria Math" w:hAnsi="Cambria Math"/>
            <w:sz w:val="20"/>
            <w:szCs w:val="20"/>
          </w:rPr>
          <m:t>)</m:t>
        </m:r>
      </m:oMath>
      <w:r w:rsidRPr="00D44324">
        <w:rPr>
          <w:i/>
          <w:sz w:val="20"/>
          <w:szCs w:val="20"/>
        </w:rPr>
        <w:t>.</w:t>
      </w:r>
    </w:p>
    <w:p w14:paraId="72524EEA" w14:textId="77777777" w:rsidR="00E57DAF" w:rsidRPr="00D44324" w:rsidRDefault="00E57DAF">
      <w:pPr>
        <w:pStyle w:val="ispTextmain"/>
        <w:rPr>
          <w:sz w:val="20"/>
          <w:szCs w:val="20"/>
        </w:rPr>
      </w:pPr>
    </w:p>
    <w:p w14:paraId="5AAA6782" w14:textId="77777777" w:rsidR="00E57DAF" w:rsidRPr="00666CEE" w:rsidRDefault="00E57DAF" w:rsidP="00231D37">
      <w:pPr>
        <w:pStyle w:val="ispTextmain"/>
        <w:ind w:firstLine="0"/>
        <w:rPr>
          <w:b/>
          <w:sz w:val="20"/>
          <w:szCs w:val="20"/>
          <w:vertAlign w:val="subscript"/>
        </w:rPr>
      </w:pPr>
      <w:r w:rsidRPr="00D44324">
        <w:rPr>
          <w:b/>
          <w:sz w:val="20"/>
          <w:szCs w:val="20"/>
        </w:rPr>
        <w:t xml:space="preserve">Теорема 2. </w:t>
      </w:r>
      <w:r w:rsidRPr="00D44324">
        <w:rPr>
          <w:sz w:val="20"/>
          <w:szCs w:val="20"/>
        </w:rPr>
        <w:t>(</w:t>
      </w:r>
      <w:r w:rsidRPr="00D44324">
        <w:rPr>
          <w:i/>
          <w:sz w:val="20"/>
          <w:szCs w:val="20"/>
        </w:rPr>
        <w:t>Корректность алгоритма</w:t>
      </w:r>
      <w:r w:rsidRPr="00D44324">
        <w:rPr>
          <w:sz w:val="20"/>
          <w:szCs w:val="20"/>
        </w:rPr>
        <w:t xml:space="preserve">). Алгоритм из листинга 2 корректно заполняет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30088E" w:rsidRPr="0030088E">
        <w:rPr>
          <w:sz w:val="20"/>
          <w:szCs w:val="20"/>
        </w:rPr>
        <w:t xml:space="preserve"> </w:t>
      </w:r>
      <w:r w:rsidRPr="00D44324">
        <w:rPr>
          <w:sz w:val="20"/>
          <w:szCs w:val="20"/>
        </w:rPr>
        <w:t xml:space="preserve">для всех </w:t>
      </w:r>
      <m:oMath>
        <m:r>
          <w:rPr>
            <w:rFonts w:ascii="Cambria Math" w:hAnsi="Cambria Math"/>
            <w:sz w:val="20"/>
            <w:szCs w:val="20"/>
            <w:lang w:val="en-US"/>
          </w:rPr>
          <m:t>i</m:t>
        </m:r>
      </m:oMath>
      <w:r w:rsidRPr="00D44324">
        <w:rPr>
          <w:i/>
          <w:iCs/>
          <w:sz w:val="20"/>
          <w:szCs w:val="20"/>
        </w:rPr>
        <w:t xml:space="preserve"> </w:t>
      </w:r>
      <w:r w:rsidRPr="00D44324">
        <w:rPr>
          <w:sz w:val="20"/>
          <w:szCs w:val="20"/>
        </w:rPr>
        <w:t xml:space="preserve">и </w:t>
      </w:r>
      <m:oMath>
        <m:r>
          <w:rPr>
            <w:rFonts w:ascii="Cambria Math" w:hAnsi="Cambria Math"/>
            <w:sz w:val="20"/>
            <w:szCs w:val="20"/>
            <w:lang w:val="en-US"/>
          </w:rPr>
          <m:t>j</m:t>
        </m:r>
      </m:oMath>
      <w:r w:rsidRPr="00D44324">
        <w:rPr>
          <w:sz w:val="20"/>
          <w:szCs w:val="20"/>
        </w:rPr>
        <w:t>, и входная строка</w:t>
      </w:r>
      <m:oMath>
        <m:r>
          <w:rPr>
            <w:rFonts w:ascii="Cambria Math" w:hAnsi="Cambria Math"/>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n</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S</m:t>
            </m:r>
          </m:e>
        </m:d>
      </m:oMath>
      <w:r w:rsidR="00666CEE" w:rsidRPr="00666CEE">
        <w:rPr>
          <w:sz w:val="20"/>
          <w:szCs w:val="20"/>
        </w:rPr>
        <w:t xml:space="preserve"> </w:t>
      </w:r>
      <w:r w:rsidR="00666CEE" w:rsidRPr="00D44324">
        <w:rPr>
          <w:sz w:val="20"/>
          <w:szCs w:val="20"/>
        </w:rPr>
        <w:t>тогда</w:t>
      </w:r>
      <w:r w:rsidRPr="00D44324">
        <w:rPr>
          <w:sz w:val="20"/>
          <w:szCs w:val="20"/>
        </w:rPr>
        <w:t xml:space="preserve"> и только тогда, когда</w:t>
      </w:r>
      <w:r w:rsidR="00666CEE" w:rsidRPr="00666CEE">
        <w:rPr>
          <w:sz w:val="20"/>
          <w:szCs w:val="20"/>
        </w:rPr>
        <w:t xml:space="preserve"> </w:t>
      </w:r>
      <m:oMath>
        <m:r>
          <w:rPr>
            <w:rFonts w:ascii="Cambria Math" w:hAnsi="Cambria Math"/>
            <w:sz w:val="20"/>
            <w:szCs w:val="20"/>
            <w:lang w:val="en-US"/>
          </w:rPr>
          <m:t>S</m:t>
        </m:r>
        <m:r>
          <w:rPr>
            <w:rFonts w:ascii="Cambria Math" w:hAnsi="Cambria Math"/>
            <w:sz w:val="20"/>
            <w:szCs w:val="20"/>
          </w:rPr>
          <m:t xml:space="preserve"> ∈ </m:t>
        </m:r>
        <m:sSub>
          <m:sSubPr>
            <m:ctrlPr>
              <w:rPr>
                <w:rFonts w:ascii="Cambria Math" w:hAnsi="Cambria Math"/>
                <w:i/>
                <w:sz w:val="20"/>
                <w:szCs w:val="20"/>
                <w:lang w:val="en-US"/>
              </w:rPr>
            </m:ctrlPr>
          </m:sSubPr>
          <m:e>
            <m:r>
              <w:rPr>
                <w:rFonts w:ascii="Cambria Math" w:hAnsi="Cambria Math"/>
                <w:sz w:val="20"/>
                <w:szCs w:val="20"/>
                <w:lang w:val="en-US"/>
              </w:rPr>
              <m:t>T</m:t>
            </m:r>
          </m:e>
          <m:sub>
            <m:r>
              <w:rPr>
                <w:rFonts w:ascii="Cambria Math" w:hAnsi="Cambria Math"/>
                <w:sz w:val="20"/>
                <w:szCs w:val="20"/>
                <w:vertAlign w:val="subscript"/>
              </w:rPr>
              <m:t xml:space="preserve">0, </m:t>
            </m:r>
            <m:r>
              <m:rPr>
                <m:sty m:val="bi"/>
              </m:rPr>
              <w:rPr>
                <w:rFonts w:ascii="Cambria Math" w:hAnsi="Cambria Math"/>
                <w:sz w:val="20"/>
                <w:szCs w:val="20"/>
                <w:vertAlign w:val="subscript"/>
                <w:lang w:val="en-US"/>
              </w:rPr>
              <m:t>n</m:t>
            </m:r>
          </m:sub>
        </m:sSub>
      </m:oMath>
      <w:r w:rsidR="00666CEE" w:rsidRPr="00666CEE">
        <w:rPr>
          <w:b/>
          <w:sz w:val="20"/>
          <w:szCs w:val="20"/>
          <w:vertAlign w:val="subscript"/>
        </w:rPr>
        <w:t>.</w:t>
      </w:r>
    </w:p>
    <w:p w14:paraId="5651D3D8"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1C38FBB5" w14:textId="77777777" w:rsidR="00E57DAF" w:rsidRDefault="00102144" w:rsidP="00231D37">
      <w:pPr>
        <w:pStyle w:val="ispTextmain"/>
        <w:ind w:firstLine="0"/>
        <w:rPr>
          <w:sz w:val="20"/>
          <w:szCs w:val="20"/>
        </w:rPr>
      </w:pPr>
      <w:r>
        <w:rPr>
          <w:sz w:val="20"/>
          <w:szCs w:val="20"/>
        </w:rPr>
        <w:lastRenderedPageBreak/>
        <w:t xml:space="preserve">Перед тем, как доказать утверждение теоремы, докажем по индукции, что все слои матрицы разбора </w:t>
      </w:r>
      <m:oMath>
        <m:r>
          <w:rPr>
            <w:rFonts w:ascii="Cambria Math" w:hAnsi="Cambria Math"/>
            <w:sz w:val="20"/>
            <w:szCs w:val="20"/>
            <w:lang w:val="en-US"/>
          </w:rPr>
          <m:t>T</m:t>
        </m:r>
      </m:oMath>
      <w:r w:rsidRPr="00102144">
        <w:rPr>
          <w:sz w:val="20"/>
          <w:szCs w:val="20"/>
        </w:rPr>
        <w:t xml:space="preserve"> </w:t>
      </w:r>
      <w:r>
        <w:rPr>
          <w:sz w:val="20"/>
          <w:szCs w:val="20"/>
        </w:rPr>
        <w:t>вычисляются корректно.</w:t>
      </w:r>
    </w:p>
    <w:p w14:paraId="511D1A5B" w14:textId="77777777" w:rsidR="009F376C" w:rsidRPr="009F376C" w:rsidRDefault="00102144" w:rsidP="00231D37">
      <w:pPr>
        <w:pStyle w:val="ispTextmain"/>
        <w:ind w:firstLine="0"/>
        <w:rPr>
          <w:sz w:val="20"/>
          <w:szCs w:val="20"/>
        </w:rPr>
      </w:pPr>
      <w:r w:rsidRPr="009F376C">
        <w:rPr>
          <w:i/>
          <w:sz w:val="20"/>
          <w:szCs w:val="20"/>
        </w:rPr>
        <w:t>База индукции.</w:t>
      </w:r>
      <w:r>
        <w:rPr>
          <w:sz w:val="20"/>
          <w:szCs w:val="20"/>
        </w:rPr>
        <w:t xml:space="preserve"> </w:t>
      </w:r>
      <w:r w:rsidR="009F376C">
        <w:rPr>
          <w:sz w:val="20"/>
          <w:szCs w:val="20"/>
        </w:rPr>
        <w:t xml:space="preserve">Слой размера </w:t>
      </w:r>
      <m:oMath>
        <m:r>
          <w:rPr>
            <w:rFonts w:ascii="Cambria Math" w:hAnsi="Cambria Math"/>
            <w:sz w:val="20"/>
            <w:szCs w:val="20"/>
          </w:rPr>
          <m:t>1 × 1</m:t>
        </m:r>
      </m:oMath>
      <w:r w:rsidR="009F376C">
        <w:rPr>
          <w:sz w:val="20"/>
          <w:szCs w:val="20"/>
        </w:rPr>
        <w:t xml:space="preserve"> корректно заполняется в строках 2-3 листинга 2.</w:t>
      </w:r>
    </w:p>
    <w:p w14:paraId="6488F976" w14:textId="77777777" w:rsidR="00102144" w:rsidRDefault="00102144" w:rsidP="00231D37">
      <w:pPr>
        <w:pStyle w:val="ispTextmain"/>
        <w:ind w:firstLine="0"/>
        <w:rPr>
          <w:sz w:val="20"/>
          <w:szCs w:val="20"/>
        </w:rPr>
      </w:pPr>
      <w:r w:rsidRPr="00D827BE">
        <w:rPr>
          <w:i/>
          <w:sz w:val="20"/>
          <w:szCs w:val="20"/>
        </w:rPr>
        <w:t>Индукционный переход.</w:t>
      </w:r>
      <w:r w:rsidR="009F376C">
        <w:rPr>
          <w:sz w:val="20"/>
          <w:szCs w:val="20"/>
        </w:rPr>
        <w:t xml:space="preserve"> Предположим, что все слои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-2</m:t>
            </m:r>
          </m:sup>
        </m:sSup>
      </m:oMath>
      <w:r w:rsidR="009F376C">
        <w:rPr>
          <w:sz w:val="20"/>
          <w:szCs w:val="20"/>
        </w:rPr>
        <w:t xml:space="preserve"> вычислены корректно. </w:t>
      </w:r>
    </w:p>
    <w:p w14:paraId="75D70CFD" w14:textId="39AEB1DD" w:rsidR="0095640B" w:rsidRPr="0039035F" w:rsidRDefault="0095640B" w:rsidP="00385456">
      <w:pPr>
        <w:pStyle w:val="ispTextmain"/>
        <w:ind w:firstLine="0"/>
        <w:rPr>
          <w:color w:val="FF0000"/>
          <w:sz w:val="20"/>
          <w:szCs w:val="20"/>
        </w:rPr>
      </w:pPr>
      <w:r>
        <w:rPr>
          <w:sz w:val="20"/>
          <w:szCs w:val="20"/>
        </w:rPr>
        <w:t xml:space="preserve">Обозначим слой размера </w:t>
      </w:r>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p</m:t>
            </m:r>
            <m:r>
              <w:rPr>
                <w:rFonts w:ascii="Cambria Math" w:hAnsi="Cambria Math"/>
                <w:sz w:val="20"/>
                <w:szCs w:val="20"/>
              </w:rPr>
              <m:t>-1</m:t>
            </m:r>
          </m:sup>
        </m:sSup>
      </m:oMath>
      <w:r>
        <w:rPr>
          <w:sz w:val="20"/>
          <w:szCs w:val="20"/>
        </w:rPr>
        <w:t xml:space="preserve"> как </w:t>
      </w:r>
      <m:oMath>
        <m:r>
          <w:rPr>
            <w:rFonts w:ascii="Cambria Math" w:hAnsi="Cambria Math"/>
            <w:sz w:val="20"/>
            <w:szCs w:val="20"/>
            <w:lang w:val="en-US"/>
          </w:rPr>
          <m:t>M</m:t>
        </m:r>
      </m:oMath>
      <w:r w:rsidRPr="0095640B">
        <w:rPr>
          <w:sz w:val="20"/>
          <w:szCs w:val="20"/>
        </w:rPr>
        <w:t xml:space="preserve">. </w:t>
      </w:r>
      <w:r w:rsidR="00385456">
        <w:rPr>
          <w:sz w:val="20"/>
          <w:szCs w:val="20"/>
        </w:rPr>
        <w:t>Будем рассматривать одну матрицу слоя</w:t>
      </w:r>
      <w:r>
        <w:rPr>
          <w:sz w:val="20"/>
          <w:szCs w:val="20"/>
        </w:rPr>
        <w:t xml:space="preserve"> </w:t>
      </w:r>
      <m:oMath>
        <m:r>
          <w:rPr>
            <w:rFonts w:ascii="Cambria Math" w:hAnsi="Cambria Math"/>
            <w:sz w:val="20"/>
            <w:szCs w:val="20"/>
          </w:rPr>
          <m:t>subm = (l, m, l', m')</m:t>
        </m:r>
      </m:oMath>
      <w:r w:rsidRPr="0095640B">
        <w:rPr>
          <w:sz w:val="20"/>
          <w:szCs w:val="20"/>
        </w:rPr>
        <w:t xml:space="preserve"> </w:t>
      </w:r>
      <w:r w:rsidR="00385456">
        <w:rPr>
          <w:sz w:val="20"/>
          <w:szCs w:val="20"/>
        </w:rPr>
        <w:t>так, как для остальных подматриц их заполнение будет проходить аналогично.</w:t>
      </w:r>
      <w:r w:rsidR="0039035F">
        <w:rPr>
          <w:sz w:val="20"/>
          <w:szCs w:val="20"/>
        </w:rPr>
        <w:t xml:space="preserve"> </w:t>
      </w:r>
    </w:p>
    <w:p w14:paraId="561A400B" w14:textId="77777777" w:rsidR="0095640B" w:rsidRDefault="0095640B" w:rsidP="00231D37">
      <w:pPr>
        <w:pStyle w:val="ispTextmain"/>
        <w:ind w:firstLine="0"/>
        <w:rPr>
          <w:sz w:val="20"/>
          <w:szCs w:val="20"/>
        </w:rPr>
      </w:pPr>
      <w:r>
        <w:rPr>
          <w:sz w:val="20"/>
          <w:szCs w:val="20"/>
        </w:rPr>
        <w:t xml:space="preserve">Рассмотрим вызов процедуры </w:t>
      </w:r>
      <m:oMath>
        <m:r>
          <w:rPr>
            <w:rFonts w:ascii="Cambria Math" w:hAnsi="Cambria Math"/>
            <w:sz w:val="20"/>
            <w:szCs w:val="20"/>
          </w:rPr>
          <m:t>completeVLayer(M)</m:t>
        </m:r>
      </m:oMath>
      <w:r w:rsidRPr="0095640B">
        <w:rPr>
          <w:sz w:val="20"/>
          <w:szCs w:val="20"/>
        </w:rPr>
        <w:t>.</w:t>
      </w:r>
    </w:p>
    <w:p w14:paraId="4817C2D5" w14:textId="77777777" w:rsidR="0095640B" w:rsidRDefault="00B7555A" w:rsidP="00231D37">
      <w:pPr>
        <w:pStyle w:val="ispTextmain"/>
        <w:ind w:firstLine="0"/>
        <w:rPr>
          <w:rFonts w:eastAsia="CMMI10" w:cs="CMMI10"/>
          <w:w w:val="105"/>
          <w:sz w:val="20"/>
          <w:szCs w:val="20"/>
        </w:rPr>
      </w:pPr>
      <w:r>
        <w:rPr>
          <w:w w:val="105"/>
          <w:sz w:val="20"/>
          <w:szCs w:val="20"/>
        </w:rPr>
        <w:t xml:space="preserve">Заметим, что все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oMath>
      <w:r w:rsidR="0095640B" w:rsidRPr="00C40999">
        <w:rPr>
          <w:w w:val="105"/>
          <w:sz w:val="20"/>
          <w:szCs w:val="20"/>
        </w:rPr>
        <w:t xml:space="preserve"> </w:t>
      </w:r>
      <w:r w:rsidR="0095640B" w:rsidRPr="00D90390">
        <w:rPr>
          <w:rFonts w:eastAsia="CMMI10" w:cs="CMMI10"/>
          <w:w w:val="105"/>
          <w:sz w:val="20"/>
          <w:szCs w:val="20"/>
        </w:rPr>
        <w:t xml:space="preserve">для </w:t>
      </w:r>
      <w:r w:rsidR="0095640B">
        <w:rPr>
          <w:rFonts w:eastAsia="CMMI10" w:cs="CMMI10"/>
          <w:w w:val="105"/>
          <w:sz w:val="20"/>
          <w:szCs w:val="20"/>
        </w:rPr>
        <w:t>в</w:t>
      </w:r>
      <w:r w:rsidR="0095640B" w:rsidRPr="00D90390">
        <w:rPr>
          <w:rFonts w:eastAsia="CMMI10" w:cs="CMMI10"/>
          <w:w w:val="105"/>
          <w:sz w:val="20"/>
          <w:szCs w:val="20"/>
        </w:rPr>
        <w:t xml:space="preserve">сех </w:t>
      </w:r>
      <m:oMath>
        <m:r>
          <w:rPr>
            <w:rFonts w:ascii="Cambria Math" w:eastAsia="CMMI10" w:hAnsi="Cambria Math" w:cs="CMMI10"/>
            <w:w w:val="105"/>
            <w:sz w:val="20"/>
            <w:szCs w:val="20"/>
            <w:lang w:val="en-US"/>
          </w:rPr>
          <m:t>i</m:t>
        </m:r>
      </m:oMath>
      <w:r w:rsidR="0095640B" w:rsidRPr="00D90390">
        <w:rPr>
          <w:rFonts w:eastAsia="CMMI10" w:cs="CMMI10"/>
          <w:w w:val="105"/>
          <w:sz w:val="20"/>
          <w:szCs w:val="20"/>
        </w:rPr>
        <w:t xml:space="preserve"> и </w:t>
      </w:r>
      <m:oMath>
        <m:r>
          <w:rPr>
            <w:rFonts w:ascii="Cambria Math" w:eastAsia="CMMI10" w:hAnsi="Cambria Math" w:cs="CMMI10"/>
            <w:w w:val="105"/>
            <w:sz w:val="20"/>
            <w:szCs w:val="20"/>
            <w:lang w:val="en-US"/>
          </w:rPr>
          <m:t>j</m:t>
        </m:r>
      </m:oMath>
      <w:r w:rsidR="0095640B" w:rsidRPr="00D90390">
        <w:rPr>
          <w:rFonts w:eastAsia="CMMI10" w:cs="CMMI10"/>
          <w:w w:val="105"/>
          <w:sz w:val="20"/>
          <w:szCs w:val="20"/>
        </w:rPr>
        <w:t xml:space="preserve">, таких что </w:t>
      </w:r>
      <m:oMath>
        <m:r>
          <w:rPr>
            <w:rFonts w:ascii="Cambria Math" w:eastAsia="CMMI10" w:hAnsi="Cambria Math" w:cs="CMMI10"/>
            <w:w w:val="105"/>
            <w:sz w:val="20"/>
            <w:szCs w:val="20"/>
            <w:lang w:val="en-US"/>
          </w:rPr>
          <m:t>l</m:t>
        </m:r>
        <m:r>
          <w:rPr>
            <w:rFonts w:ascii="Cambria Math" w:eastAsia="CMMI10" w:hAnsi="Cambria Math"/>
            <w:w w:val="105"/>
            <w:sz w:val="20"/>
            <w:szCs w:val="20"/>
          </w:rPr>
          <m:t>≤</m:t>
        </m:r>
        <m:r>
          <w:rPr>
            <w:rFonts w:ascii="Cambria Math" w:eastAsia="CMMI10" w:hAnsi="Cambria Math" w:cs="CMMI10"/>
            <w:w w:val="105"/>
            <w:sz w:val="20"/>
            <w:szCs w:val="20"/>
            <w:lang w:val="en-US"/>
          </w:rPr>
          <m:t>i</m:t>
        </m:r>
        <m:r>
          <w:rPr>
            <w:rFonts w:ascii="Cambria Math" w:eastAsia="CMMI10" w:hAnsi="Cambria Math" w:cs="CMMI10"/>
            <w:w w:val="105"/>
            <w:sz w:val="20"/>
            <w:szCs w:val="20"/>
          </w:rPr>
          <m:t xml:space="preserve"> &lt;</m:t>
        </m:r>
        <m:r>
          <w:rPr>
            <w:rFonts w:ascii="Cambria Math" w:eastAsia="CMMI10" w:hAnsi="Cambria Math" w:cs="CMMI10"/>
            <w:w w:val="105"/>
            <w:sz w:val="20"/>
            <w:szCs w:val="20"/>
            <w:lang w:val="en-US"/>
          </w:rPr>
          <m:t>j</m:t>
        </m:r>
        <m:r>
          <w:rPr>
            <w:rFonts w:ascii="Cambria Math" w:eastAsia="CMMI10" w:hAnsi="Cambria Math" w:cs="CMMI10"/>
            <w:w w:val="105"/>
            <w:sz w:val="20"/>
            <w:szCs w:val="20"/>
          </w:rPr>
          <m:t>&lt;</m:t>
        </m:r>
        <m:r>
          <w:rPr>
            <w:rFonts w:ascii="Cambria Math" w:eastAsia="CMMI10" w:hAnsi="Cambria Math"/>
            <w:w w:val="105"/>
            <w:sz w:val="20"/>
            <w:szCs w:val="20"/>
          </w:rPr>
          <m:t>m</m:t>
        </m:r>
      </m:oMath>
      <w:r w:rsidR="0095640B" w:rsidRPr="00D44324">
        <w:rPr>
          <w:rFonts w:eastAsia="CMMI10" w:cs="CMMI10"/>
          <w:w w:val="105"/>
          <w:sz w:val="20"/>
          <w:szCs w:val="20"/>
        </w:rPr>
        <w:t xml:space="preserve"> и</w:t>
      </w:r>
      <w:r w:rsidR="0095640B" w:rsidRPr="0000195B">
        <w:rPr>
          <w:rFonts w:eastAsia="CMMI10" w:cs="CMMI10"/>
          <w:i/>
          <w:w w:val="105"/>
          <w:sz w:val="20"/>
          <w:szCs w:val="20"/>
        </w:rPr>
        <w:t xml:space="preserve"> </w:t>
      </w:r>
      <m:oMath>
        <m:r>
          <w:rPr>
            <w:rFonts w:ascii="Cambria Math" w:eastAsia="CMMI10" w:hAnsi="Cambria Math" w:cs="CMMI10"/>
            <w:w w:val="105"/>
            <w:sz w:val="20"/>
            <w:szCs w:val="20"/>
            <w:lang w:val="en-US"/>
          </w:rPr>
          <m:t>l</m:t>
        </m:r>
        <m:r>
          <w:rPr>
            <w:rFonts w:ascii="Cambria Math" w:eastAsia="CMMI10" w:hAnsi="Cambria Math" w:cs="CMMI10"/>
            <w:w w:val="105"/>
            <w:sz w:val="20"/>
            <w:szCs w:val="20"/>
          </w:rPr>
          <m:t>’</m:t>
        </m:r>
        <m:r>
          <w:rPr>
            <w:rFonts w:ascii="Cambria Math" w:eastAsia="CMMI10" w:hAnsi="Cambria Math"/>
            <w:w w:val="105"/>
            <w:sz w:val="20"/>
            <w:szCs w:val="20"/>
          </w:rPr>
          <m:t>≤i&lt;</m:t>
        </m:r>
        <m:r>
          <w:rPr>
            <w:rFonts w:ascii="Cambria Math" w:eastAsia="CMMI10" w:hAnsi="Cambria Math" w:cs="CMMI10"/>
            <w:w w:val="105"/>
            <w:sz w:val="20"/>
            <w:szCs w:val="20"/>
            <w:lang w:val="en-US"/>
          </w:rPr>
          <m:t>j</m:t>
        </m:r>
        <m:r>
          <w:rPr>
            <w:rFonts w:ascii="Cambria Math" w:eastAsia="CMMI10" w:hAnsi="Cambria Math"/>
            <w:w w:val="105"/>
            <w:sz w:val="20"/>
            <w:szCs w:val="20"/>
          </w:rPr>
          <m:t>&lt;m</m:t>
        </m:r>
        <m:r>
          <w:rPr>
            <w:rFonts w:ascii="Cambria Math" w:eastAsia="CMMI10" w:hAnsi="Cambria Math" w:cs="CMMI10"/>
            <w:w w:val="105"/>
            <w:sz w:val="20"/>
            <w:szCs w:val="20"/>
          </w:rPr>
          <m:t>’</m:t>
        </m:r>
      </m:oMath>
      <w:r>
        <w:rPr>
          <w:rFonts w:eastAsia="CMMI10" w:cs="CMMI10"/>
          <w:i/>
          <w:w w:val="105"/>
          <w:sz w:val="20"/>
          <w:szCs w:val="20"/>
        </w:rPr>
        <w:t xml:space="preserve">, </w:t>
      </w:r>
      <w:r>
        <w:rPr>
          <w:rFonts w:eastAsia="CMMI10" w:cs="CMMI10"/>
          <w:w w:val="105"/>
          <w:sz w:val="20"/>
          <w:szCs w:val="20"/>
        </w:rPr>
        <w:t>уже корректно заполнены, так как эти элементы лежат в слоях, которые уже вычислены по индукционному предположению.</w:t>
      </w:r>
    </w:p>
    <w:p w14:paraId="529A413D" w14:textId="6E1CB206" w:rsidR="00B7555A" w:rsidRDefault="00B7555A" w:rsidP="00231D37">
      <w:pPr>
        <w:pStyle w:val="ispTextmain"/>
        <w:ind w:firstLine="0"/>
        <w:rPr>
          <w:sz w:val="20"/>
          <w:szCs w:val="20"/>
        </w:rPr>
      </w:pPr>
      <w:r>
        <w:rPr>
          <w:sz w:val="20"/>
          <w:szCs w:val="20"/>
        </w:rPr>
        <w:t>В</w:t>
      </w:r>
      <w:r w:rsidR="0027369F">
        <w:rPr>
          <w:sz w:val="20"/>
          <w:szCs w:val="20"/>
        </w:rPr>
        <w:t xml:space="preserve"> </w:t>
      </w:r>
      <w:r>
        <w:rPr>
          <w:sz w:val="20"/>
          <w:szCs w:val="20"/>
        </w:rPr>
        <w:t xml:space="preserve">начале выполнения процедуры </w:t>
      </w:r>
      <m:oMath>
        <m:r>
          <w:rPr>
            <w:rFonts w:ascii="Cambria Math" w:hAnsi="Cambria Math"/>
            <w:sz w:val="20"/>
            <w:szCs w:val="20"/>
          </w:rPr>
          <m:t>completeVLayer(M)</m:t>
        </m:r>
      </m:oMath>
      <w:r>
        <w:rPr>
          <w:sz w:val="20"/>
          <w:szCs w:val="20"/>
        </w:rPr>
        <w:t xml:space="preserve">, </w:t>
      </w:r>
      <m:oMath>
        <m:r>
          <w:rPr>
            <w:rFonts w:ascii="Cambria Math" w:hAnsi="Cambria Math"/>
            <w:sz w:val="20"/>
            <w:szCs w:val="20"/>
          </w:rPr>
          <m:t>performMultiplication(</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hAnsi="Cambria Math"/>
            <w:sz w:val="20"/>
            <w:szCs w:val="20"/>
          </w:rPr>
          <m:t>)</m:t>
        </m:r>
      </m:oMath>
      <w:r w:rsidRPr="00B7555A">
        <w:rPr>
          <w:sz w:val="20"/>
          <w:szCs w:val="20"/>
        </w:rPr>
        <w:t xml:space="preserve"> </w:t>
      </w:r>
      <w:r>
        <w:rPr>
          <w:sz w:val="20"/>
          <w:szCs w:val="20"/>
        </w:rPr>
        <w:t xml:space="preserve">добавляет 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oMath>
      <w:r w:rsidRPr="00B7555A">
        <w:rPr>
          <w:sz w:val="20"/>
          <w:szCs w:val="20"/>
        </w:rPr>
        <w:t xml:space="preserve"> </w:t>
      </w:r>
      <w:r>
        <w:rPr>
          <w:sz w:val="20"/>
          <w:szCs w:val="20"/>
        </w:rPr>
        <w:t xml:space="preserve">все пары </w:t>
      </w:r>
      <w:proofErr w:type="spellStart"/>
      <w:r>
        <w:rPr>
          <w:sz w:val="20"/>
          <w:szCs w:val="20"/>
        </w:rPr>
        <w:t>нетерминалов</w:t>
      </w:r>
      <w:proofErr w:type="spellEnd"/>
      <w:r>
        <w:rPr>
          <w:sz w:val="20"/>
          <w:szCs w:val="20"/>
        </w:rPr>
        <w:t xml:space="preserve">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sSup>
              <m:sSupPr>
                <m:ctrlPr>
                  <w:rPr>
                    <w:rFonts w:ascii="Cambria Math" w:eastAsia="CMR10" w:hAnsi="Cambria Math" w:cs="CMR10"/>
                    <w:i/>
                    <w:sz w:val="20"/>
                    <w:szCs w:val="20"/>
                  </w:rPr>
                </m:ctrlPr>
              </m:sSupPr>
              <m:e>
                <m:r>
                  <w:rPr>
                    <w:rFonts w:ascii="Cambria Math" w:eastAsia="CMR10" w:hAnsi="Cambria Math" w:cs="CMR10"/>
                    <w:sz w:val="20"/>
                    <w:szCs w:val="20"/>
                  </w:rPr>
                  <m:t>l</m:t>
                </m:r>
                <m:ctrlPr>
                  <w:rPr>
                    <w:rFonts w:ascii="Cambria Math" w:eastAsia="CMR10" w:hAnsi="Cambria Math" w:cs="CMR10"/>
                    <w:sz w:val="20"/>
                    <w:szCs w:val="20"/>
                  </w:rPr>
                </m:ctrlPr>
              </m:e>
              <m:sup>
                <m:r>
                  <w:rPr>
                    <w:rFonts w:ascii="Cambria Math" w:eastAsia="CMR10" w:hAnsi="Cambria Math" w:cs="CMR10"/>
                    <w:sz w:val="20"/>
                    <w:szCs w:val="20"/>
                  </w:rPr>
                  <m:t>'</m:t>
                </m:r>
              </m:sup>
            </m:sSup>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left</m:t>
        </m:r>
      </m:oMath>
      <w:r w:rsidRPr="00B7555A">
        <w:rPr>
          <w:i/>
          <w:sz w:val="20"/>
          <w:szCs w:val="20"/>
          <w:lang w:val="en-US"/>
        </w:rPr>
        <w:t>sublayer</w:t>
      </w:r>
      <w:r w:rsidRPr="00B7555A">
        <w:rPr>
          <w:i/>
          <w:sz w:val="20"/>
          <w:szCs w:val="20"/>
        </w:rPr>
        <w:t>(</w:t>
      </w:r>
      <w:r w:rsidRPr="00B7555A">
        <w:rPr>
          <w:i/>
          <w:sz w:val="20"/>
          <w:szCs w:val="20"/>
          <w:lang w:val="en-US"/>
        </w:rPr>
        <w:t>M</w:t>
      </w:r>
      <w:r w:rsidRPr="00B7555A">
        <w:rPr>
          <w:i/>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m</m:t>
            </m:r>
            <m:r>
              <w:rPr>
                <w:rFonts w:ascii="Cambria Math" w:eastAsia="CMR10" w:hAnsi="Cambria Math" w:cs="CMR10"/>
                <w:sz w:val="20"/>
                <w:szCs w:val="20"/>
              </w:rPr>
              <m:t xml:space="preserve">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∈right</m:t>
        </m:r>
        <m:r>
          <w:rPr>
            <w:rFonts w:ascii="Cambria Math" w:hAnsi="Cambria Math"/>
            <w:sz w:val="20"/>
            <w:szCs w:val="20"/>
            <w:lang w:val="en-US"/>
          </w:rPr>
          <m:t>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EA3FAD" w:rsidRPr="00EA3FAD">
        <w:rPr>
          <w:sz w:val="20"/>
          <w:szCs w:val="20"/>
        </w:rPr>
        <w:t xml:space="preserve">. </w:t>
      </w:r>
      <w:r w:rsidR="00EA3FAD">
        <w:rPr>
          <w:sz w:val="20"/>
          <w:szCs w:val="20"/>
        </w:rPr>
        <w:t xml:space="preserve">Теперь все предусловия для вызова процедуры </w:t>
      </w:r>
      <m:oMath>
        <m:r>
          <w:rPr>
            <w:rFonts w:ascii="Cambria Math" w:hAnsi="Cambria Math"/>
            <w:sz w:val="20"/>
            <w:szCs w:val="20"/>
          </w:rPr>
          <m:t>completeLayer(leftsublayer(M)∪rightsublayer(M))</m:t>
        </m:r>
      </m:oMath>
      <w:r w:rsidR="00EA3FAD" w:rsidRPr="00EA3FAD">
        <w:rPr>
          <w:sz w:val="20"/>
          <w:szCs w:val="20"/>
        </w:rPr>
        <w:t xml:space="preserve"> </w:t>
      </w:r>
      <w:r w:rsidR="00EA3FAD">
        <w:rPr>
          <w:sz w:val="20"/>
          <w:szCs w:val="20"/>
        </w:rPr>
        <w:t xml:space="preserve">выполнены и он вернет корректно заполненные </w:t>
      </w:r>
      <m:oMath>
        <m:r>
          <w:rPr>
            <w:rFonts w:ascii="Cambria Math" w:hAnsi="Cambria Math"/>
            <w:sz w:val="20"/>
            <w:szCs w:val="20"/>
          </w:rPr>
          <m:t>leftsublayer(M)∪rightsublayer(M)</m:t>
        </m:r>
      </m:oMath>
      <w:r w:rsidR="00EA3FAD">
        <w:rPr>
          <w:sz w:val="20"/>
          <w:szCs w:val="20"/>
        </w:rPr>
        <w:t>.</w:t>
      </w:r>
    </w:p>
    <w:p w14:paraId="02C5B587" w14:textId="77777777" w:rsidR="008916E3" w:rsidRDefault="00EA3FAD" w:rsidP="00231D37">
      <w:pPr>
        <w:pStyle w:val="ispTextmain"/>
        <w:ind w:firstLine="0"/>
        <w:rPr>
          <w:sz w:val="20"/>
          <w:szCs w:val="20"/>
        </w:rPr>
      </w:pPr>
      <w:r>
        <w:rPr>
          <w:sz w:val="20"/>
          <w:szCs w:val="20"/>
        </w:rPr>
        <w:t xml:space="preserve">Затем процедура </w:t>
      </w:r>
      <m:oMath>
        <m:r>
          <w:rPr>
            <w:rFonts w:ascii="Cambria Math" w:hAnsi="Cambria Math"/>
            <w:sz w:val="20"/>
            <w:szCs w:val="20"/>
          </w:rPr>
          <m:t>performMultiplication</m:t>
        </m:r>
      </m:oMath>
      <w:r w:rsidRPr="00EA3FAD">
        <w:rPr>
          <w:sz w:val="20"/>
          <w:szCs w:val="20"/>
        </w:rPr>
        <w:t xml:space="preserve"> </w:t>
      </w:r>
      <w:r>
        <w:rPr>
          <w:sz w:val="20"/>
          <w:szCs w:val="20"/>
        </w:rPr>
        <w:t xml:space="preserve">вызывается с аргументами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oMath>
      <w:r>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oMath>
      <w:r>
        <w:rPr>
          <w:sz w:val="20"/>
          <w:szCs w:val="20"/>
        </w:rPr>
        <w:t xml:space="preserve"> и добавляет пары нетерминалов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r>
              <m:rPr>
                <m:sty m:val="p"/>
              </m:rPr>
              <w:rPr>
                <w:rFonts w:ascii="Cambria Math" w:eastAsia="CMR10" w:hAnsi="Cambria Math" w:cs="CMR10"/>
                <w:sz w:val="20"/>
                <w:szCs w:val="20"/>
              </w:rPr>
              <m:t xml:space="preserve"> ≤</m:t>
            </m:r>
            <m:r>
              <w:rPr>
                <w:rFonts w:ascii="Cambria Math" w:eastAsia="CMR10" w:hAnsi="Cambria Math" w:cs="CMR10"/>
                <w:sz w:val="20"/>
                <w:szCs w:val="20"/>
              </w:rPr>
              <m:t>k</m:t>
            </m:r>
            <m:r>
              <m:rPr>
                <m:sty m:val="p"/>
              </m:rPr>
              <w:rPr>
                <w:rFonts w:ascii="Cambria Math" w:eastAsia="CMR10" w:hAnsi="Cambria Math" w:cs="CMR10"/>
                <w:sz w:val="20"/>
                <w:szCs w:val="20"/>
              </w:rPr>
              <m:t>&lt;</m:t>
            </m:r>
            <m:r>
              <w:rPr>
                <w:rFonts w:ascii="Cambria Math" w:eastAsia="CMR10" w:hAnsi="Cambria Math" w:cs="CMR10"/>
                <w:sz w:val="20"/>
                <w:szCs w:val="20"/>
                <w:lang w:val="en-US"/>
              </w:rPr>
              <m:t>m</m:t>
            </m:r>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Pr>
          <w:sz w:val="20"/>
          <w:szCs w:val="20"/>
        </w:rPr>
        <w:t xml:space="preserve">и </w:t>
      </w:r>
      <m:oMath>
        <m:r>
          <w:rPr>
            <w:rFonts w:ascii="Cambria Math" w:hAnsi="Cambria Math"/>
            <w:sz w:val="20"/>
            <w:szCs w:val="20"/>
          </w:rPr>
          <m:t>(</m:t>
        </m:r>
        <m:r>
          <w:rPr>
            <w:rFonts w:ascii="Cambria Math" w:hAnsi="Cambria Math"/>
            <w:sz w:val="20"/>
            <w:szCs w:val="20"/>
            <w:lang w:val="en-US"/>
          </w:rPr>
          <m:t>B</m:t>
        </m:r>
        <m:r>
          <w:rPr>
            <w:rFonts w:ascii="Cambria Math" w:hAnsi="Cambria Math"/>
            <w:sz w:val="20"/>
            <w:szCs w:val="20"/>
          </w:rPr>
          <m:t xml:space="preserve">, </m:t>
        </m:r>
        <m:r>
          <w:rPr>
            <w:rFonts w:ascii="Cambria Math" w:hAnsi="Cambria Math"/>
            <w:sz w:val="20"/>
            <w:szCs w:val="20"/>
            <w:lang w:val="en-US"/>
          </w:rPr>
          <m:t>C</m:t>
        </m:r>
        <m:r>
          <w:rPr>
            <w:rFonts w:ascii="Cambria Math" w:hAnsi="Cambria Math"/>
            <w:sz w:val="20"/>
            <w:szCs w:val="20"/>
          </w:rPr>
          <m:t>)</m:t>
        </m:r>
      </m:oMath>
      <w:r>
        <w:rPr>
          <w:sz w:val="20"/>
          <w:szCs w:val="20"/>
        </w:rPr>
        <w:t xml:space="preserve">, такие что </w:t>
      </w:r>
      <m:oMath>
        <m:r>
          <m:rPr>
            <m:sty m:val="p"/>
          </m:rPr>
          <w:rPr>
            <w:rFonts w:ascii="Cambria Math" w:eastAsia="CMR10" w:hAnsi="Cambria Math" w:cs="CMR10"/>
            <w:sz w:val="20"/>
            <w:szCs w:val="20"/>
          </w:rPr>
          <m:t>∃</m:t>
        </m:r>
        <m:r>
          <w:rPr>
            <w:rFonts w:ascii="Cambria Math" w:eastAsia="CMR10" w:hAnsi="Cambria Math" w:cs="CMR10"/>
            <w:sz w:val="20"/>
            <w:szCs w:val="20"/>
          </w:rPr>
          <m:t>k</m:t>
        </m:r>
        <m:r>
          <m:rPr>
            <m:sty m:val="p"/>
          </m:rPr>
          <w:rPr>
            <w:rFonts w:ascii="Cambria Math" w:eastAsia="CMR10" w:hAnsi="Cambria Math" w:cs="CMR10"/>
            <w:sz w:val="20"/>
            <w:szCs w:val="20"/>
          </w:rPr>
          <m:t xml:space="preserve">, </m:t>
        </m:r>
        <m:d>
          <m:dPr>
            <m:ctrlPr>
              <w:rPr>
                <w:rFonts w:ascii="Cambria Math" w:eastAsia="CMR10" w:hAnsi="Cambria Math" w:cs="CMR10"/>
                <w:sz w:val="20"/>
                <w:szCs w:val="20"/>
              </w:rPr>
            </m:ctrlPr>
          </m:dPr>
          <m:e>
            <m:r>
              <w:rPr>
                <w:rFonts w:ascii="Cambria Math" w:eastAsia="CMR10" w:hAnsi="Cambria Math" w:cs="CMR10"/>
                <w:sz w:val="20"/>
                <w:szCs w:val="20"/>
                <w:lang w:val="en-US"/>
              </w:rPr>
              <m:t>l</m:t>
            </m:r>
            <m:r>
              <w:rPr>
                <w:rFonts w:ascii="Cambria Math" w:eastAsia="CMR10" w:hAnsi="Cambria Math" w:cs="CMR10"/>
                <w:sz w:val="20"/>
                <w:szCs w:val="20"/>
              </w:rPr>
              <m:t>' ≤</m:t>
            </m:r>
            <m:r>
              <w:rPr>
                <w:rFonts w:ascii="Cambria Math" w:eastAsia="CMR10" w:hAnsi="Cambria Math" w:cs="CMR10"/>
                <w:sz w:val="20"/>
                <w:szCs w:val="20"/>
                <w:lang w:val="en-US"/>
              </w:rPr>
              <m:t>k</m:t>
            </m:r>
            <m:r>
              <w:rPr>
                <w:rFonts w:ascii="Cambria Math" w:eastAsia="CMR10" w:hAnsi="Cambria Math" w:cs="CMR10"/>
                <w:sz w:val="20"/>
                <w:szCs w:val="20"/>
              </w:rPr>
              <m:t>&lt;</m:t>
            </m:r>
            <m:f>
              <m:fPr>
                <m:ctrlPr>
                  <w:rPr>
                    <w:rFonts w:ascii="Cambria Math" w:eastAsia="CMR10" w:hAnsi="Cambria Math" w:cs="CMR10"/>
                    <w:i/>
                    <w:sz w:val="20"/>
                    <w:szCs w:val="20"/>
                  </w:rPr>
                </m:ctrlPr>
              </m:fPr>
              <m:num>
                <m:r>
                  <w:rPr>
                    <w:rFonts w:ascii="Cambria Math" w:eastAsia="CMR10" w:hAnsi="Cambria Math" w:cs="CMR10"/>
                    <w:sz w:val="20"/>
                    <w:szCs w:val="20"/>
                  </w:rPr>
                  <m:t>l'+m'</m:t>
                </m:r>
              </m:num>
              <m:den>
                <m:r>
                  <w:rPr>
                    <w:rFonts w:ascii="Cambria Math" w:eastAsia="CMR10" w:hAnsi="Cambria Math" w:cs="CMR10"/>
                    <w:sz w:val="20"/>
                    <w:szCs w:val="20"/>
                  </w:rPr>
                  <m:t>2</m:t>
                </m:r>
              </m:den>
            </m:f>
          </m:e>
        </m:d>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B</m:t>
            </m:r>
          </m:e>
        </m:d>
        <m: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k+1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C</m:t>
            </m:r>
          </m:e>
        </m:d>
      </m:oMath>
      <w:r w:rsidRPr="00B7555A">
        <w:rPr>
          <w:sz w:val="20"/>
          <w:szCs w:val="20"/>
        </w:rPr>
        <w:t xml:space="preserve"> </w:t>
      </w:r>
      <w:r w:rsidR="008916E3">
        <w:rPr>
          <w:sz w:val="20"/>
          <w:szCs w:val="20"/>
        </w:rPr>
        <w:t xml:space="preserve">к каждому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 j</m:t>
            </m:r>
          </m:sub>
        </m:sSub>
        <m:r>
          <w:rPr>
            <w:rFonts w:ascii="Cambria Math" w:hAnsi="Cambria Math"/>
            <w:sz w:val="20"/>
            <w:szCs w:val="20"/>
          </w:rPr>
          <m:t xml:space="preserve"> </m:t>
        </m:r>
      </m:oMath>
      <w:r>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m:t>
        </m:r>
        <m:r>
          <w:rPr>
            <w:rFonts w:ascii="Cambria Math" w:hAnsi="Cambria Math"/>
            <w:sz w:val="20"/>
            <w:szCs w:val="20"/>
            <w:lang w:val="en-US"/>
          </w:rPr>
          <m:t>topsublayer</m:t>
        </m:r>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m:t>
        </m:r>
      </m:oMath>
      <w:r w:rsidR="008916E3" w:rsidRPr="008916E3">
        <w:rPr>
          <w:sz w:val="20"/>
          <w:szCs w:val="20"/>
        </w:rPr>
        <w:t xml:space="preserve">. </w:t>
      </w:r>
      <w:r w:rsidR="008916E3">
        <w:rPr>
          <w:sz w:val="20"/>
          <w:szCs w:val="20"/>
        </w:rPr>
        <w:t xml:space="preserve">Так как </w:t>
      </w:r>
      <m:oMath>
        <m:r>
          <w:rPr>
            <w:rFonts w:ascii="Cambria Math" w:hAnsi="Cambria Math"/>
            <w:sz w:val="20"/>
            <w:szCs w:val="20"/>
          </w:rPr>
          <m:t>m' = l</m:t>
        </m:r>
      </m:oMath>
      <w:r w:rsidR="008916E3" w:rsidRPr="008916E3">
        <w:rPr>
          <w:sz w:val="20"/>
          <w:szCs w:val="20"/>
        </w:rPr>
        <w:t xml:space="preserve"> (</w:t>
      </w:r>
      <w:r w:rsidR="008916E3">
        <w:rPr>
          <w:sz w:val="20"/>
          <w:szCs w:val="20"/>
        </w:rPr>
        <w:t>из построения слоя</w:t>
      </w:r>
      <w:r w:rsidR="008916E3" w:rsidRPr="008916E3">
        <w:rPr>
          <w:sz w:val="20"/>
          <w:szCs w:val="20"/>
        </w:rPr>
        <w:t>)</w:t>
      </w:r>
      <w:r w:rsidR="008916E3">
        <w:rPr>
          <w:sz w:val="20"/>
          <w:szCs w:val="20"/>
        </w:rPr>
        <w:t xml:space="preserve">, условия на матрицу </w:t>
      </w:r>
      <m:oMath>
        <m:r>
          <w:rPr>
            <w:rFonts w:ascii="Cambria Math" w:hAnsi="Cambria Math"/>
            <w:sz w:val="20"/>
            <w:szCs w:val="20"/>
          </w:rPr>
          <m:t>P</m:t>
        </m:r>
      </m:oMath>
      <w:r w:rsidR="008916E3" w:rsidRPr="008916E3">
        <w:rPr>
          <w:sz w:val="20"/>
          <w:szCs w:val="20"/>
        </w:rPr>
        <w:t xml:space="preserve"> </w:t>
      </w:r>
      <w:r w:rsidR="008916E3">
        <w:rPr>
          <w:sz w:val="20"/>
          <w:szCs w:val="20"/>
        </w:rPr>
        <w:t xml:space="preserve">выполнены и </w:t>
      </w:r>
      <m:oMath>
        <m:r>
          <w:rPr>
            <w:rFonts w:ascii="Cambria Math" w:hAnsi="Cambria Math"/>
            <w:sz w:val="20"/>
            <w:szCs w:val="20"/>
          </w:rPr>
          <m:t>completeLayer(topsublayer)</m:t>
        </m:r>
      </m:oMath>
      <w:r w:rsidR="008916E3" w:rsidRPr="008916E3">
        <w:rPr>
          <w:sz w:val="20"/>
          <w:szCs w:val="20"/>
        </w:rPr>
        <w:t xml:space="preserve"> </w:t>
      </w:r>
      <w:r w:rsidR="008916E3">
        <w:rPr>
          <w:sz w:val="20"/>
          <w:szCs w:val="20"/>
        </w:rPr>
        <w:t xml:space="preserve">вернет корректно заполненный </w:t>
      </w:r>
      <m:oMath>
        <m:r>
          <w:rPr>
            <w:rFonts w:ascii="Cambria Math" w:hAnsi="Cambria Math"/>
            <w:sz w:val="20"/>
            <w:szCs w:val="20"/>
          </w:rPr>
          <m:t>t</m:t>
        </m:r>
        <m:r>
          <w:rPr>
            <w:rFonts w:ascii="Cambria Math" w:hAnsi="Cambria Math"/>
            <w:sz w:val="20"/>
            <w:szCs w:val="20"/>
            <w:lang w:val="en-US"/>
          </w:rPr>
          <m:t>op</m:t>
        </m:r>
        <m:r>
          <w:rPr>
            <w:rFonts w:ascii="Cambria Math" w:hAnsi="Cambria Math"/>
            <w:sz w:val="20"/>
            <w:szCs w:val="20"/>
          </w:rPr>
          <m:t>sublayer(M)</m:t>
        </m:r>
      </m:oMath>
      <w:r w:rsidR="008916E3">
        <w:rPr>
          <w:sz w:val="20"/>
          <w:szCs w:val="20"/>
        </w:rPr>
        <w:t>.</w:t>
      </w:r>
    </w:p>
    <w:p w14:paraId="75D1B2E3" w14:textId="77777777" w:rsidR="00E2143C" w:rsidRDefault="008916E3" w:rsidP="00231D37">
      <w:pPr>
        <w:pStyle w:val="ispTextmain"/>
        <w:ind w:firstLine="0"/>
        <w:rPr>
          <w:rFonts w:eastAsia="CMMI10" w:cs="CMMI10"/>
          <w:sz w:val="20"/>
          <w:szCs w:val="20"/>
        </w:rPr>
      </w:pPr>
      <w:r>
        <w:rPr>
          <w:sz w:val="20"/>
          <w:szCs w:val="20"/>
        </w:rPr>
        <w:t xml:space="preserve">Таким образом, </w:t>
      </w:r>
      <m:oMath>
        <m:r>
          <w:rPr>
            <w:rFonts w:ascii="Cambria Math" w:hAnsi="Cambria Math"/>
            <w:sz w:val="20"/>
            <w:szCs w:val="20"/>
          </w:rPr>
          <m:t>completeVLayer(M)</m:t>
        </m:r>
      </m:oMath>
      <w:r>
        <w:rPr>
          <w:sz w:val="20"/>
          <w:szCs w:val="20"/>
        </w:rPr>
        <w:t xml:space="preserve"> возвращает корректные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sidR="00203370">
        <w:rPr>
          <w:sz w:val="20"/>
          <w:szCs w:val="20"/>
        </w:rPr>
        <w:t xml:space="preserve"> </w:t>
      </w:r>
      <w:r w:rsidR="00675E83">
        <w:rPr>
          <w:sz w:val="20"/>
          <w:szCs w:val="20"/>
        </w:rPr>
        <w:t xml:space="preserve">для всех </w:t>
      </w:r>
      <m:oMath>
        <m: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 xml:space="preserve">, </m:t>
        </m:r>
        <m:r>
          <w:rPr>
            <w:rFonts w:ascii="Cambria Math" w:hAnsi="Cambria Math"/>
            <w:sz w:val="20"/>
            <w:szCs w:val="20"/>
            <w:lang w:val="en-US"/>
          </w:rPr>
          <m:t>j</m:t>
        </m:r>
        <m:r>
          <w:rPr>
            <w:rFonts w:ascii="Cambria Math" w:hAnsi="Cambria Math"/>
            <w:sz w:val="20"/>
            <w:szCs w:val="20"/>
          </w:rPr>
          <m:t>) ∈ M</m:t>
        </m:r>
      </m:oMath>
      <w:r w:rsidR="007C2FE3" w:rsidRPr="007C2FE3">
        <w:rPr>
          <w:sz w:val="20"/>
          <w:szCs w:val="20"/>
        </w:rPr>
        <w:t xml:space="preserve"> </w:t>
      </w:r>
      <w:r w:rsidR="007C2FE3">
        <w:rPr>
          <w:sz w:val="20"/>
          <w:szCs w:val="20"/>
        </w:rPr>
        <w:t xml:space="preserve">для всех слоев </w:t>
      </w:r>
      <m:oMath>
        <m:r>
          <w:rPr>
            <w:rFonts w:ascii="Cambria Math" w:hAnsi="Cambria Math"/>
            <w:sz w:val="20"/>
            <w:szCs w:val="20"/>
            <w:lang w:val="en-US"/>
          </w:rPr>
          <m:t>M</m:t>
        </m:r>
      </m:oMath>
      <w:r w:rsidR="007C2FE3" w:rsidRPr="007C2FE3">
        <w:rPr>
          <w:sz w:val="20"/>
          <w:szCs w:val="20"/>
        </w:rPr>
        <w:t xml:space="preserve"> </w:t>
      </w:r>
      <w:r w:rsidR="007C2FE3">
        <w:rPr>
          <w:sz w:val="20"/>
          <w:szCs w:val="20"/>
        </w:rPr>
        <w:t xml:space="preserve">матрицы </w:t>
      </w:r>
      <m:oMath>
        <m:r>
          <w:rPr>
            <w:rFonts w:ascii="Cambria Math" w:hAnsi="Cambria Math"/>
            <w:sz w:val="20"/>
            <w:szCs w:val="20"/>
            <w:lang w:val="en-US"/>
          </w:rPr>
          <m:t>T</m:t>
        </m:r>
      </m:oMath>
      <w:r w:rsidR="007C2FE3" w:rsidRPr="007C2FE3">
        <w:rPr>
          <w:sz w:val="20"/>
          <w:szCs w:val="20"/>
        </w:rPr>
        <w:t xml:space="preserve"> </w:t>
      </w:r>
      <w:r w:rsidR="007C2FE3">
        <w:rPr>
          <w:sz w:val="20"/>
          <w:szCs w:val="20"/>
        </w:rPr>
        <w:t xml:space="preserve">и строки 4-6 листинга 2 возвращают все </w:t>
      </w:r>
      <w:r w:rsidR="007C2FE3" w:rsidRPr="001C246A">
        <w:rPr>
          <w:rFonts w:eastAsia="CMMI10" w:cs="CMMI10"/>
          <w:w w:val="105"/>
          <w:sz w:val="20"/>
          <w:szCs w:val="20"/>
        </w:rPr>
        <w:t xml:space="preserve"> </w:t>
      </w:r>
      <m:oMath>
        <m:sSub>
          <m:sSubPr>
            <m:ctrlPr>
              <w:rPr>
                <w:rFonts w:ascii="Cambria Math" w:eastAsia="CMMI10" w:hAnsi="Cambria Math" w:cs="CMMI10"/>
                <w:i/>
                <w:w w:val="105"/>
                <w:sz w:val="20"/>
                <w:szCs w:val="20"/>
              </w:rPr>
            </m:ctrlPr>
          </m:sSubPr>
          <m:e>
            <m:r>
              <w:rPr>
                <w:rFonts w:ascii="Cambria Math" w:eastAsia="CMMI10" w:hAnsi="Cambria Math" w:cs="CMMI10"/>
                <w:w w:val="105"/>
                <w:sz w:val="20"/>
                <w:szCs w:val="20"/>
                <w:lang w:val="en-US"/>
              </w:rPr>
              <m:t>T</m:t>
            </m:r>
          </m:e>
          <m:sub>
            <m:r>
              <w:rPr>
                <w:rFonts w:ascii="Cambria Math" w:eastAsia="CMMI10" w:hAnsi="Cambria Math" w:cs="CMMI10"/>
                <w:w w:val="105"/>
                <w:sz w:val="20"/>
                <w:szCs w:val="20"/>
              </w:rPr>
              <m:t>i, j</m:t>
            </m:r>
          </m:sub>
        </m:sSub>
        <m:r>
          <w:rPr>
            <w:rFonts w:ascii="Cambria Math" w:eastAsia="CMMI10" w:hAnsi="Cambria Math" w:cs="CMMI10"/>
            <w:w w:val="105"/>
            <w:sz w:val="20"/>
            <w:szCs w:val="20"/>
          </w:rPr>
          <m:t>=</m:t>
        </m:r>
        <m:d>
          <m:dPr>
            <m:begChr m:val="{"/>
            <m:endChr m:val="}"/>
            <m:ctrlPr>
              <w:rPr>
                <w:rFonts w:ascii="Cambria Math" w:eastAsia="CMMI10" w:hAnsi="Cambria Math" w:cs="CMMI10"/>
                <w:i/>
                <w:w w:val="105"/>
                <w:sz w:val="20"/>
                <w:szCs w:val="20"/>
              </w:rPr>
            </m:ctrlPr>
          </m:dPr>
          <m:e>
            <m:r>
              <w:rPr>
                <w:rFonts w:ascii="Cambria Math" w:eastAsia="CMMI10" w:hAnsi="Cambria Math" w:cs="CMMI10"/>
                <w:w w:val="105"/>
                <w:sz w:val="20"/>
                <w:szCs w:val="20"/>
              </w:rPr>
              <m:t xml:space="preserve">A: </m:t>
            </m:r>
            <m:r>
              <m:rPr>
                <m:sty m:val="p"/>
              </m:rPr>
              <w:rPr>
                <w:rFonts w:ascii="Cambria Math" w:eastAsia="CMR10" w:hAnsi="Cambria Math" w:cs="CMR10"/>
                <w:sz w:val="20"/>
                <w:szCs w:val="20"/>
              </w:rPr>
              <m:t xml:space="preserve"> </m:t>
            </m:r>
            <m:r>
              <w:rPr>
                <w:rFonts w:ascii="Cambria Math" w:eastAsia="CMR10" w:hAnsi="Cambria Math" w:cs="CMR10"/>
                <w:sz w:val="20"/>
                <w:szCs w:val="20"/>
                <w:lang w:val="en-US"/>
              </w:rPr>
              <m:t>A</m:t>
            </m:r>
            <m:r>
              <w:rPr>
                <w:rFonts w:ascii="Cambria Math" w:eastAsia="CMR10" w:hAnsi="Cambria Math" w:cs="CMR10"/>
                <w:sz w:val="20"/>
                <w:szCs w:val="20"/>
              </w:rPr>
              <m:t>∈</m:t>
            </m:r>
            <m:r>
              <w:rPr>
                <w:rFonts w:ascii="Cambria Math" w:eastAsia="CMR10" w:hAnsi="Cambria Math" w:cs="CMR10"/>
                <w:sz w:val="20"/>
                <w:szCs w:val="20"/>
                <w:lang w:val="en-US"/>
              </w:rPr>
              <m:t>N</m:t>
            </m:r>
            <m:r>
              <w:rPr>
                <w:rFonts w:ascii="Cambria Math" w:eastAsia="CMR10" w:hAnsi="Cambria Math" w:cs="CMR10"/>
                <w:sz w:val="20"/>
                <w:szCs w:val="20"/>
              </w:rPr>
              <m:t xml:space="preserve">, </m:t>
            </m:r>
            <m:r>
              <m:rPr>
                <m:sty m:val="p"/>
              </m:rPr>
              <w:rPr>
                <w:rFonts w:ascii="Cambria Math" w:eastAsia="CMR10" w:hAnsi="Cambria Math" w:cs="CMR10"/>
                <w:sz w:val="20"/>
                <w:szCs w:val="20"/>
              </w:rPr>
              <m:t xml:space="preserve"> </m:t>
            </m:r>
            <m:sSub>
              <m:sSubPr>
                <m:ctrlPr>
                  <w:rPr>
                    <w:rFonts w:ascii="Cambria Math" w:eastAsia="CMR10" w:hAnsi="Cambria Math" w:cs="CMR10"/>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i+1</m:t>
                </m:r>
              </m:sub>
            </m:sSub>
            <m:r>
              <w:rPr>
                <w:rFonts w:ascii="Cambria Math" w:eastAsia="CMR10" w:hAnsi="Cambria Math" w:cs="CMR10"/>
                <w:sz w:val="20"/>
                <w:szCs w:val="20"/>
              </w:rPr>
              <m:t>…</m:t>
            </m:r>
            <m:sSub>
              <m:sSubPr>
                <m:ctrlPr>
                  <w:rPr>
                    <w:rFonts w:ascii="Cambria Math" w:eastAsia="CMR10" w:hAnsi="Cambria Math" w:cs="CMR10"/>
                    <w:i/>
                    <w:sz w:val="20"/>
                    <w:szCs w:val="20"/>
                  </w:rPr>
                </m:ctrlPr>
              </m:sSubPr>
              <m:e>
                <m:r>
                  <w:rPr>
                    <w:rFonts w:ascii="Cambria Math" w:eastAsia="CMR10" w:hAnsi="Cambria Math" w:cs="CMR10"/>
                    <w:sz w:val="20"/>
                    <w:szCs w:val="20"/>
                  </w:rPr>
                  <m:t>a</m:t>
                </m:r>
              </m:e>
              <m:sub>
                <m:r>
                  <w:rPr>
                    <w:rFonts w:ascii="Cambria Math" w:eastAsia="CMR10" w:hAnsi="Cambria Math" w:cs="CMR10"/>
                    <w:sz w:val="20"/>
                    <w:szCs w:val="20"/>
                  </w:rPr>
                  <m:t>j</m:t>
                </m:r>
              </m:sub>
            </m:sSub>
            <m:r>
              <w:rPr>
                <w:rFonts w:ascii="Cambria Math" w:eastAsia="CMR10" w:hAnsi="Cambria Math" w:cs="CMR10"/>
                <w:sz w:val="20"/>
                <w:szCs w:val="20"/>
              </w:rPr>
              <m:t xml:space="preserve"> ∈ </m:t>
            </m:r>
            <m:sSub>
              <m:sSubPr>
                <m:ctrlPr>
                  <w:rPr>
                    <w:rFonts w:ascii="Cambria Math" w:eastAsia="CMR10" w:hAnsi="Cambria Math" w:cs="CMR10"/>
                    <w:i/>
                    <w:sz w:val="20"/>
                    <w:szCs w:val="20"/>
                  </w:rPr>
                </m:ctrlPr>
              </m:sSubPr>
              <m:e>
                <m:r>
                  <w:rPr>
                    <w:rFonts w:ascii="Cambria Math" w:eastAsia="CMR10" w:hAnsi="Cambria Math" w:cs="CMR10"/>
                    <w:sz w:val="20"/>
                    <w:szCs w:val="20"/>
                  </w:rPr>
                  <m:t>L</m:t>
                </m:r>
              </m:e>
              <m:sub>
                <m:r>
                  <w:rPr>
                    <w:rFonts w:ascii="Cambria Math" w:eastAsia="CMR10" w:hAnsi="Cambria Math" w:cs="CMR10"/>
                    <w:sz w:val="20"/>
                    <w:szCs w:val="20"/>
                  </w:rPr>
                  <m:t>G</m:t>
                </m:r>
              </m:sub>
            </m:sSub>
            <m:d>
              <m:dPr>
                <m:ctrlPr>
                  <w:rPr>
                    <w:rFonts w:ascii="Cambria Math" w:eastAsia="CMR10" w:hAnsi="Cambria Math" w:cs="CMR10"/>
                    <w:i/>
                    <w:sz w:val="20"/>
                    <w:szCs w:val="20"/>
                  </w:rPr>
                </m:ctrlPr>
              </m:dPr>
              <m:e>
                <m:r>
                  <w:rPr>
                    <w:rFonts w:ascii="Cambria Math" w:eastAsia="CMR10" w:hAnsi="Cambria Math" w:cs="CMR10"/>
                    <w:sz w:val="20"/>
                    <w:szCs w:val="20"/>
                  </w:rPr>
                  <m:t>A</m:t>
                </m:r>
              </m:e>
            </m:d>
          </m:e>
        </m:d>
      </m:oMath>
      <w:r w:rsidR="00ED5A0B">
        <w:rPr>
          <w:rFonts w:eastAsia="CMMI10" w:cs="CMMI10"/>
          <w:sz w:val="20"/>
          <w:szCs w:val="20"/>
        </w:rPr>
        <w:t>, ч. и т.д.</w:t>
      </w:r>
    </w:p>
    <w:p w14:paraId="08C8AD2D" w14:textId="77777777" w:rsidR="00E2143C" w:rsidRDefault="00E2143C" w:rsidP="00E2143C">
      <w:pPr>
        <w:pStyle w:val="ispTextmain"/>
        <w:rPr>
          <w:rFonts w:eastAsia="CMMI10" w:cs="CMMI10"/>
          <w:sz w:val="20"/>
          <w:szCs w:val="20"/>
        </w:rPr>
      </w:pPr>
    </w:p>
    <w:p w14:paraId="15A84163" w14:textId="6FEF824E" w:rsidR="00E2143C" w:rsidRPr="00F20966" w:rsidRDefault="00E2143C" w:rsidP="00231D37">
      <w:pPr>
        <w:pStyle w:val="ispTextmain"/>
        <w:ind w:firstLine="0"/>
        <w:rPr>
          <w:rFonts w:eastAsia="CMMI10" w:cs="CMMI10"/>
          <w:b/>
          <w:sz w:val="20"/>
          <w:szCs w:val="20"/>
        </w:rPr>
      </w:pPr>
      <w:r w:rsidRPr="00E2143C">
        <w:rPr>
          <w:rFonts w:eastAsia="CMMI10" w:cs="CMMI10"/>
          <w:b/>
          <w:sz w:val="20"/>
          <w:szCs w:val="20"/>
        </w:rPr>
        <w:t>Лемма 2.</w:t>
      </w:r>
      <w:r>
        <w:rPr>
          <w:rFonts w:eastAsia="CMMI10" w:cs="CMMI10"/>
          <w:b/>
          <w:sz w:val="20"/>
          <w:szCs w:val="20"/>
        </w:rPr>
        <w:t xml:space="preserve"> </w:t>
      </w:r>
      <w:r w:rsidR="007E1CB0">
        <w:rPr>
          <w:rFonts w:eastAsia="CMMI10" w:cs="CMMI10"/>
          <w:sz w:val="20"/>
          <w:szCs w:val="20"/>
        </w:rPr>
        <w:t xml:space="preserve">Пусть </w:t>
      </w:r>
      <m:oMath>
        <m:sSub>
          <m:sSubPr>
            <m:ctrlPr>
              <w:rPr>
                <w:rFonts w:ascii="Cambria Math" w:eastAsia="CMMI10" w:hAnsi="Cambria Math" w:cs="CMMI10"/>
                <w:sz w:val="20"/>
                <w:szCs w:val="20"/>
              </w:rPr>
            </m:ctrlPr>
          </m:sSubPr>
          <m:e>
            <m:r>
              <m:rPr>
                <m:sty m:val="p"/>
              </m:rPr>
              <w:rPr>
                <w:rFonts w:ascii="Cambria Math" w:eastAsia="CMMI10" w:hAnsi="Cambria Math" w:cs="CMMI10"/>
                <w:sz w:val="20"/>
                <w:szCs w:val="20"/>
              </w:rPr>
              <m:t>calls</m:t>
            </m:r>
          </m:e>
          <m:sub>
            <m:r>
              <w:rPr>
                <w:rFonts w:ascii="Cambria Math" w:eastAsia="CMMI10" w:hAnsi="Cambria Math" w:cs="CMMI10"/>
                <w:sz w:val="20"/>
                <w:szCs w:val="20"/>
              </w:rPr>
              <m:t>i</m:t>
            </m:r>
          </m:sub>
        </m:sSub>
      </m:oMath>
      <w:r w:rsidRPr="00E2143C">
        <w:rPr>
          <w:rFonts w:eastAsia="CMMI10" w:cs="CMMI10"/>
          <w:b/>
          <w:sz w:val="20"/>
          <w:szCs w:val="20"/>
        </w:rPr>
        <w:t xml:space="preserve"> </w:t>
      </w:r>
      <w:r w:rsidR="00F20966">
        <w:rPr>
          <w:rFonts w:eastAsia="CMMI10" w:cs="CMMI10"/>
          <w:b/>
          <w:sz w:val="20"/>
          <w:szCs w:val="20"/>
        </w:rPr>
        <w:t xml:space="preserve">– </w:t>
      </w:r>
      <w:r w:rsidR="007E1CB0">
        <w:rPr>
          <w:rFonts w:eastAsia="CMMI10" w:cs="CMMI10"/>
          <w:sz w:val="20"/>
          <w:szCs w:val="20"/>
        </w:rPr>
        <w:t xml:space="preserve">это количество вызовов процедуры </w:t>
      </w:r>
      <w:r w:rsidRPr="00E2143C">
        <w:rPr>
          <w:rFonts w:eastAsia="CMMI10" w:cs="CMMI10"/>
          <w:b/>
          <w:sz w:val="20"/>
          <w:szCs w:val="20"/>
        </w:rPr>
        <w:t xml:space="preserve"> </w:t>
      </w:r>
      <m:oMath>
        <m:r>
          <w:rPr>
            <w:rFonts w:ascii="Cambria Math" w:hAnsi="Cambria Math"/>
            <w:sz w:val="20"/>
            <w:szCs w:val="20"/>
          </w:rPr>
          <m:t>completeVLayer(M)</m:t>
        </m:r>
      </m:oMath>
      <w:r w:rsidR="007E1CB0">
        <w:rPr>
          <w:rFonts w:eastAsia="CMMI10" w:cs="CMMI10"/>
          <w:sz w:val="20"/>
          <w:szCs w:val="20"/>
        </w:rPr>
        <w:t xml:space="preserve">, где для всех </w:t>
      </w:r>
      <m:oMath>
        <m:r>
          <w:rPr>
            <w:rFonts w:ascii="Cambria Math" w:hAnsi="Cambria Math"/>
            <w:sz w:val="20"/>
            <w:szCs w:val="20"/>
          </w:rPr>
          <m:t>(</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 xml:space="preserve">, </m:t>
        </m:r>
        <m:r>
          <w:rPr>
            <w:rFonts w:ascii="Cambria Math" w:hAnsi="Cambria Math"/>
            <w:sz w:val="20"/>
            <w:szCs w:val="20"/>
            <w:lang w:val="en-US"/>
          </w:rPr>
          <m:t>l</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m:t>
        </m:r>
        <m:r>
          <w:rPr>
            <w:rFonts w:ascii="Cambria Math" w:hAnsi="Cambria Math"/>
            <w:sz w:val="20"/>
            <w:szCs w:val="20"/>
            <w:lang w:val="en-US"/>
          </w:rPr>
          <m:t>M</m:t>
        </m:r>
      </m:oMath>
      <w:r w:rsidR="007E1CB0">
        <w:rPr>
          <w:rFonts w:eastAsia="CMMI10" w:cs="CMMI10"/>
          <w:sz w:val="20"/>
          <w:szCs w:val="20"/>
        </w:rPr>
        <w:t xml:space="preserve"> выполнено </w:t>
      </w:r>
      <m:oMath>
        <m:r>
          <w:rPr>
            <w:rFonts w:ascii="Cambria Math" w:eastAsia="CMMI10" w:hAnsi="Cambria Math" w:cs="CMMI10"/>
            <w:sz w:val="20"/>
            <w:szCs w:val="20"/>
          </w:rPr>
          <m:t xml:space="preserve">m-l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7E1CB0" w:rsidRPr="007E1CB0">
        <w:rPr>
          <w:rFonts w:eastAsia="CMMI10" w:cs="CMMI10"/>
          <w:sz w:val="20"/>
          <w:szCs w:val="20"/>
        </w:rPr>
        <w:t>.</w:t>
      </w:r>
    </w:p>
    <w:p w14:paraId="72E1229E" w14:textId="77777777" w:rsidR="00E2143C" w:rsidRPr="007E1CB0" w:rsidRDefault="007E1CB0" w:rsidP="00E2143C">
      <w:pPr>
        <w:pStyle w:val="ispTextmain"/>
        <w:numPr>
          <w:ilvl w:val="0"/>
          <w:numId w:val="9"/>
        </w:numPr>
        <w:rPr>
          <w:rFonts w:eastAsia="CMMI10" w:cs="CMMI10"/>
          <w:b/>
          <w:sz w:val="20"/>
          <w:szCs w:val="20"/>
        </w:rPr>
      </w:pPr>
      <w:r>
        <w:rPr>
          <w:rFonts w:eastAsia="CMMI10" w:cs="CMMI10"/>
          <w:sz w:val="20"/>
          <w:szCs w:val="20"/>
        </w:rPr>
        <w:t xml:space="preserve">для 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Pr="007E1CB0">
        <w:rPr>
          <w:rFonts w:eastAsia="CMMI10" w:cs="CMMI10"/>
          <w:sz w:val="20"/>
          <w:szCs w:val="20"/>
        </w:rPr>
        <w:t xml:space="preserve">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sidRPr="007E1CB0">
        <w:rPr>
          <w:rFonts w:eastAsia="CMMI10" w:cs="CMMI10"/>
          <w:sz w:val="20"/>
          <w:szCs w:val="20"/>
        </w:rPr>
        <w:t>;</w:t>
      </w:r>
    </w:p>
    <w:p w14:paraId="41F9F552" w14:textId="77777777" w:rsidR="007E1CB0" w:rsidRPr="00D827BE" w:rsidRDefault="007E1CB0" w:rsidP="00E2143C">
      <w:pPr>
        <w:pStyle w:val="ispTextmain"/>
        <w:numPr>
          <w:ilvl w:val="0"/>
          <w:numId w:val="9"/>
        </w:numPr>
        <w:rPr>
          <w:rFonts w:eastAsia="CMMI10" w:cs="CMMI10"/>
          <w:b/>
          <w:sz w:val="20"/>
          <w:szCs w:val="20"/>
        </w:rPr>
      </w:pPr>
      <w:r>
        <w:rPr>
          <w:rFonts w:eastAsia="CMMI10" w:cs="CMMI10"/>
          <w:sz w:val="20"/>
          <w:szCs w:val="20"/>
        </w:rPr>
        <w:t>для всех</w:t>
      </w:r>
      <w:r w:rsidR="00D827BE" w:rsidRPr="00D827BE">
        <w:rPr>
          <w:rFonts w:eastAsia="CMMI10" w:cs="CMMI10"/>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p</m:t>
            </m:r>
            <m:r>
              <w:rPr>
                <w:rFonts w:ascii="Cambria Math" w:eastAsia="CMMI10" w:hAnsi="Cambria Math" w:cs="CMMI10"/>
                <w:sz w:val="20"/>
                <w:szCs w:val="20"/>
              </w:rPr>
              <m:t>-1</m:t>
            </m:r>
          </m:e>
        </m:d>
      </m:oMath>
      <w:r w:rsidR="00D827BE" w:rsidRPr="00D827BE">
        <w:rPr>
          <w:rFonts w:eastAsia="CMMI10" w:cs="CMMI10"/>
          <w:sz w:val="20"/>
          <w:szCs w:val="20"/>
        </w:rPr>
        <w:t xml:space="preserve"> </w:t>
      </w:r>
      <w:r w:rsidR="00D827BE">
        <w:rPr>
          <w:rFonts w:eastAsia="CMMI10" w:cs="CMMI10"/>
          <w:sz w:val="20"/>
          <w:szCs w:val="20"/>
        </w:rPr>
        <w:t xml:space="preserve">матрицы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D827BE">
        <w:rPr>
          <w:rFonts w:eastAsia="CMMI10" w:cs="CMMI10"/>
          <w:sz w:val="20"/>
          <w:szCs w:val="20"/>
        </w:rPr>
        <w:t xml:space="preserve"> перемножаются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sidR="00D827BE">
        <w:rPr>
          <w:rFonts w:eastAsia="CMMI10" w:cs="CMMI10"/>
          <w:sz w:val="20"/>
          <w:szCs w:val="20"/>
        </w:rPr>
        <w:t xml:space="preserve">раз. </w:t>
      </w:r>
    </w:p>
    <w:p w14:paraId="0281D30B" w14:textId="77777777" w:rsidR="00231D37" w:rsidRDefault="00231D37" w:rsidP="00231D37">
      <w:pPr>
        <w:pStyle w:val="ispTextmain"/>
        <w:ind w:firstLine="0"/>
        <w:rPr>
          <w:rFonts w:eastAsia="CMMI10" w:cs="CMMI10"/>
          <w:b/>
          <w:sz w:val="20"/>
          <w:szCs w:val="20"/>
        </w:rPr>
      </w:pPr>
    </w:p>
    <w:p w14:paraId="2D451040" w14:textId="5466B02F" w:rsidR="00D827BE" w:rsidRDefault="00D827BE" w:rsidP="00231D37">
      <w:pPr>
        <w:pStyle w:val="ispTextmain"/>
        <w:ind w:firstLine="0"/>
        <w:rPr>
          <w:rFonts w:eastAsia="CMMI10" w:cs="CMMI10"/>
          <w:b/>
          <w:sz w:val="20"/>
          <w:szCs w:val="20"/>
        </w:rPr>
      </w:pPr>
      <w:r>
        <w:rPr>
          <w:rFonts w:eastAsia="CMMI10" w:cs="CMMI10"/>
          <w:b/>
          <w:sz w:val="20"/>
          <w:szCs w:val="20"/>
        </w:rPr>
        <w:lastRenderedPageBreak/>
        <w:t>Доказательство.</w:t>
      </w:r>
    </w:p>
    <w:p w14:paraId="4D8D2956" w14:textId="77777777" w:rsidR="00D827BE" w:rsidRDefault="00D827BE" w:rsidP="00231D37">
      <w:pPr>
        <w:pStyle w:val="ispTextmain"/>
        <w:ind w:firstLine="0"/>
        <w:rPr>
          <w:rFonts w:eastAsia="CMMI10" w:cs="CMMI10"/>
          <w:sz w:val="20"/>
          <w:szCs w:val="20"/>
        </w:rPr>
      </w:pPr>
      <w:r>
        <w:rPr>
          <w:rFonts w:eastAsia="CMMI10" w:cs="CMMI10"/>
          <w:sz w:val="20"/>
          <w:szCs w:val="20"/>
        </w:rPr>
        <w:t xml:space="preserve">Сначала докажем первое утверждение по индукции по </w:t>
      </w:r>
      <m:oMath>
        <m:r>
          <w:rPr>
            <w:rFonts w:ascii="Cambria Math" w:eastAsia="CMMI10" w:hAnsi="Cambria Math" w:cs="CMMI10"/>
            <w:sz w:val="20"/>
            <w:szCs w:val="20"/>
            <w:lang w:val="en-US"/>
          </w:rPr>
          <m:t>i</m:t>
        </m:r>
      </m:oMath>
      <w:r w:rsidRPr="00D827BE">
        <w:rPr>
          <w:rFonts w:eastAsia="CMMI10" w:cs="CMMI10"/>
          <w:sz w:val="20"/>
          <w:szCs w:val="20"/>
        </w:rPr>
        <w:t>.</w:t>
      </w:r>
    </w:p>
    <w:p w14:paraId="3B77AA06" w14:textId="77777777" w:rsidR="00D827BE" w:rsidRPr="00D827BE" w:rsidRDefault="00D827BE" w:rsidP="00231D37">
      <w:pPr>
        <w:pStyle w:val="ispTextmain"/>
        <w:ind w:firstLine="0"/>
        <w:rPr>
          <w:rFonts w:eastAsia="CMMI10" w:cs="CMMI10"/>
          <w:sz w:val="20"/>
          <w:szCs w:val="20"/>
        </w:rPr>
      </w:pPr>
      <w:r w:rsidRPr="00D827BE">
        <w:rPr>
          <w:rFonts w:eastAsia="CMMI10" w:cs="CMMI10"/>
          <w:i/>
          <w:sz w:val="20"/>
          <w:szCs w:val="20"/>
        </w:rPr>
        <w:t xml:space="preserve">База индукции. </w:t>
      </w:r>
      <w:r>
        <w:rPr>
          <w:rFonts w:eastAsia="CMMI10" w:cs="CMMI10"/>
          <w:sz w:val="20"/>
          <w:szCs w:val="20"/>
        </w:rPr>
        <w:t>При</w:t>
      </w:r>
      <w:r>
        <w:rPr>
          <w:rFonts w:eastAsia="CMMI10" w:cs="CMMI10"/>
          <w:i/>
          <w:sz w:val="20"/>
          <w:szCs w:val="20"/>
        </w:rPr>
        <w:t xml:space="preserve"> </w:t>
      </w:r>
      <m:oMath>
        <m:r>
          <w:rPr>
            <w:rFonts w:ascii="Cambria Math" w:eastAsia="CMMI10" w:hAnsi="Cambria Math" w:cs="CMMI10"/>
            <w:sz w:val="20"/>
            <w:szCs w:val="20"/>
            <w:lang w:val="en-US"/>
          </w:rPr>
          <m:t>i</m:t>
        </m:r>
        <m:r>
          <w:rPr>
            <w:rFonts w:ascii="Cambria Math" w:eastAsia="CMMI10" w:hAnsi="Cambria Math" w:cs="CMMI10"/>
            <w:sz w:val="20"/>
            <w:szCs w:val="20"/>
          </w:rPr>
          <m:t>=1</m:t>
        </m:r>
      </m:oMath>
      <w:r w:rsidRPr="00D827BE">
        <w:rPr>
          <w:rFonts w:eastAsia="CMMI10" w:cs="CMMI10"/>
          <w:sz w:val="20"/>
          <w:szCs w:val="20"/>
        </w:rPr>
        <w:t>:</w:t>
      </w:r>
      <w:r w:rsidRPr="00D827BE">
        <w:rPr>
          <w:rFonts w:eastAsia="CMMI10" w:cs="CMMI10"/>
          <w:i/>
          <w:sz w:val="20"/>
          <w:szCs w:val="20"/>
        </w:rPr>
        <w:t xml:space="preserve"> </w:t>
      </w:r>
      <m:oMath>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1</m:t>
            </m:r>
          </m:sub>
        </m:sSub>
        <m:r>
          <w:rPr>
            <w:rFonts w:ascii="Cambria Math" w:eastAsia="CMMI10" w:hAnsi="Cambria Math" w:cs="CMMI10"/>
            <w:sz w:val="20"/>
            <w:szCs w:val="20"/>
          </w:rPr>
          <m:t>=1 и |</m:t>
        </m:r>
        <m:r>
          <w:rPr>
            <w:rFonts w:ascii="Cambria Math" w:eastAsia="CMMI10" w:hAnsi="Cambria Math" w:cs="CMMI10"/>
            <w:sz w:val="20"/>
            <w:szCs w:val="20"/>
            <w:lang w:val="en-US"/>
          </w:rPr>
          <m:t>M</m:t>
        </m:r>
        <m:r>
          <w:rPr>
            <w:rFonts w:ascii="Cambria Math" w:eastAsia="CMMI10" w:hAnsi="Cambria Math" w:cs="CMMI10"/>
            <w:sz w:val="20"/>
            <w:szCs w:val="20"/>
          </w:rPr>
          <m:t>| = 1.</m:t>
        </m:r>
      </m:oMath>
      <w:r w:rsidRPr="00D827BE">
        <w:rPr>
          <w:rFonts w:eastAsia="CMMI10" w:cs="CMMI10"/>
          <w:i/>
          <w:sz w:val="20"/>
          <w:szCs w:val="20"/>
        </w:rPr>
        <w:t xml:space="preserve"> </w:t>
      </w:r>
      <w:r>
        <w:rPr>
          <w:rFonts w:eastAsia="CMMI10" w:cs="CMMI10"/>
          <w:sz w:val="20"/>
          <w:szCs w:val="20"/>
        </w:rPr>
        <w:t xml:space="preserve">Следовательно,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0</m:t>
            </m:r>
          </m:sup>
        </m:sSup>
        <m:r>
          <w:rPr>
            <w:rFonts w:ascii="Cambria Math" w:eastAsia="CMMI10" w:hAnsi="Cambria Math" w:cs="CMMI10"/>
            <w:sz w:val="20"/>
            <w:szCs w:val="20"/>
          </w:rPr>
          <m:t xml:space="preserve"> = 1.</m:t>
        </m:r>
      </m:oMath>
    </w:p>
    <w:p w14:paraId="78C28397" w14:textId="77777777" w:rsidR="00D827BE" w:rsidRDefault="00D827BE" w:rsidP="00231D37">
      <w:pPr>
        <w:pStyle w:val="ispTextmain"/>
        <w:ind w:firstLine="0"/>
        <w:rPr>
          <w:sz w:val="20"/>
          <w:szCs w:val="20"/>
        </w:rPr>
      </w:pPr>
      <w:r w:rsidRPr="00D827BE">
        <w:rPr>
          <w:i/>
          <w:sz w:val="20"/>
          <w:szCs w:val="20"/>
        </w:rPr>
        <w:t>Индукционный переход.</w:t>
      </w:r>
      <w:r>
        <w:rPr>
          <w:i/>
          <w:sz w:val="20"/>
          <w:szCs w:val="20"/>
        </w:rPr>
        <w:t xml:space="preserve"> </w:t>
      </w:r>
      <w:r>
        <w:rPr>
          <w:sz w:val="20"/>
          <w:szCs w:val="20"/>
        </w:rPr>
        <w:t xml:space="preserve">Предположим,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sz w:val="20"/>
          <w:szCs w:val="20"/>
        </w:rPr>
        <w:t xml:space="preserve"> для </w:t>
      </w:r>
      <w:r w:rsidR="00633114">
        <w:rPr>
          <w:sz w:val="20"/>
          <w:szCs w:val="20"/>
        </w:rPr>
        <w:t xml:space="preserve">всех </w:t>
      </w:r>
      <m:oMath>
        <m:r>
          <w:rPr>
            <w:rFonts w:ascii="Cambria Math" w:eastAsia="CMMI10" w:hAnsi="Cambria Math" w:cs="CMMI10"/>
            <w:sz w:val="20"/>
            <w:szCs w:val="20"/>
            <w:lang w:val="en-US"/>
          </w:rPr>
          <m:t>i</m:t>
        </m:r>
        <m:r>
          <w:rPr>
            <w:rFonts w:ascii="Cambria Math" w:eastAsia="CMMI10" w:hAnsi="Cambria Math" w:cs="CMMI10"/>
            <w:sz w:val="20"/>
            <w:szCs w:val="20"/>
          </w:rPr>
          <m:t xml:space="preserve">∈ </m:t>
        </m:r>
        <m:d>
          <m:dPr>
            <m:begChr m:val="{"/>
            <m:endChr m:val="}"/>
            <m:ctrlPr>
              <w:rPr>
                <w:rFonts w:ascii="Cambria Math" w:eastAsia="CMMI10" w:hAnsi="Cambria Math" w:cs="CMMI10"/>
                <w:i/>
                <w:sz w:val="20"/>
                <w:szCs w:val="20"/>
                <w:lang w:val="en-US"/>
              </w:rPr>
            </m:ctrlPr>
          </m:dPr>
          <m:e>
            <m:r>
              <w:rPr>
                <w:rFonts w:ascii="Cambria Math" w:eastAsia="CMMI10" w:hAnsi="Cambria Math" w:cs="CMMI10"/>
                <w:sz w:val="20"/>
                <w:szCs w:val="20"/>
              </w:rPr>
              <m:t>1,... ,</m:t>
            </m:r>
            <m:r>
              <w:rPr>
                <w:rFonts w:ascii="Cambria Math" w:eastAsia="CMMI10" w:hAnsi="Cambria Math" w:cs="CMMI10"/>
                <w:sz w:val="20"/>
                <w:szCs w:val="20"/>
                <w:lang w:val="en-US"/>
              </w:rPr>
              <m:t>j</m:t>
            </m:r>
          </m:e>
        </m:d>
      </m:oMath>
      <w:r w:rsidR="00633114" w:rsidRPr="00633114">
        <w:rPr>
          <w:sz w:val="20"/>
          <w:szCs w:val="20"/>
        </w:rPr>
        <w:t>.</w:t>
      </w:r>
    </w:p>
    <w:p w14:paraId="593F28C5" w14:textId="77777777" w:rsidR="00633114" w:rsidRPr="00C4619D" w:rsidRDefault="00633114" w:rsidP="00231D37">
      <w:pPr>
        <w:pStyle w:val="ispTextmain"/>
        <w:ind w:firstLine="0"/>
        <w:rPr>
          <w:rFonts w:eastAsia="CMMI10" w:cs="CMMI10"/>
          <w:sz w:val="20"/>
          <w:szCs w:val="20"/>
        </w:rPr>
      </w:pPr>
      <w:r>
        <w:rPr>
          <w:rFonts w:eastAsia="CMMI10" w:cs="CMMI10"/>
          <w:sz w:val="20"/>
          <w:szCs w:val="20"/>
        </w:rPr>
        <w:t xml:space="preserve">Рассмотрим </w:t>
      </w:r>
      <m:oMath>
        <m:r>
          <w:rPr>
            <w:rFonts w:ascii="Cambria Math" w:eastAsia="CMMI10" w:hAnsi="Cambria Math" w:cs="CMMI10"/>
            <w:sz w:val="20"/>
            <w:szCs w:val="20"/>
          </w:rPr>
          <m:t>i=j+1</m:t>
        </m:r>
      </m:oMath>
      <w:r w:rsidRPr="00C4619D">
        <w:rPr>
          <w:rFonts w:eastAsia="CMMI10" w:cs="CMMI10"/>
          <w:sz w:val="20"/>
          <w:szCs w:val="20"/>
        </w:rPr>
        <w:t xml:space="preserve">. </w:t>
      </w:r>
    </w:p>
    <w:p w14:paraId="670C0394" w14:textId="0DD7D0BE" w:rsidR="00633114" w:rsidRDefault="00633114" w:rsidP="00231D37">
      <w:pPr>
        <w:pStyle w:val="ispTextmain"/>
        <w:ind w:firstLine="0"/>
        <w:rPr>
          <w:rFonts w:eastAsia="CMMI10" w:cs="CMMI10"/>
          <w:sz w:val="20"/>
          <w:szCs w:val="20"/>
        </w:rPr>
      </w:pPr>
      <w:r>
        <w:rPr>
          <w:rFonts w:eastAsia="CMMI10" w:cs="CMMI10"/>
          <w:sz w:val="20"/>
          <w:szCs w:val="20"/>
        </w:rPr>
        <w:t xml:space="preserve">Заметим, что функция </w:t>
      </w:r>
      <m:oMath>
        <m:r>
          <w:rPr>
            <w:rFonts w:ascii="Cambria Math" w:eastAsia="CMMI10" w:hAnsi="Cambria Math" w:cs="CMMI10"/>
            <w:sz w:val="20"/>
            <w:szCs w:val="20"/>
          </w:rPr>
          <m:t>constructLayer(i)</m:t>
        </m:r>
      </m:oMath>
      <w:r w:rsidRPr="00633114">
        <w:rPr>
          <w:rFonts w:eastAsia="CMMI10" w:cs="CMMI10"/>
          <w:sz w:val="20"/>
          <w:szCs w:val="20"/>
        </w:rPr>
        <w:t xml:space="preserve"> </w:t>
      </w:r>
      <w:r>
        <w:rPr>
          <w:rFonts w:eastAsia="CMMI10" w:cs="CMMI10"/>
          <w:sz w:val="20"/>
          <w:szCs w:val="20"/>
        </w:rPr>
        <w:t xml:space="preserve">возвращает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- 1</m:t>
        </m:r>
      </m:oMath>
      <w:r w:rsidRPr="00633114">
        <w:rPr>
          <w:rFonts w:eastAsia="CMMI10" w:cs="CMMI10"/>
          <w:sz w:val="20"/>
          <w:szCs w:val="20"/>
        </w:rPr>
        <w:t xml:space="preserve"> </w:t>
      </w:r>
      <w:r>
        <w:rPr>
          <w:rFonts w:eastAsia="CMMI10" w:cs="CMMI10"/>
          <w:sz w:val="20"/>
          <w:szCs w:val="20"/>
        </w:rPr>
        <w:t xml:space="preserve">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Pr>
          <w:rFonts w:eastAsia="CMMI10" w:cs="CMMI10"/>
          <w:sz w:val="20"/>
          <w:szCs w:val="20"/>
        </w:rPr>
        <w:t xml:space="preserve">, то есть в вызове процедуры </w:t>
      </w:r>
      <m:oMath>
        <m:r>
          <w:rPr>
            <w:rFonts w:ascii="Cambria Math" w:hAnsi="Cambria Math"/>
            <w:sz w:val="20"/>
            <w:szCs w:val="20"/>
          </w:rPr>
          <m:t>completeVLayer(</m:t>
        </m:r>
        <m:r>
          <w:rPr>
            <w:rFonts w:ascii="Cambria Math" w:eastAsia="CMMI10" w:hAnsi="Cambria Math" w:cs="CMMI10"/>
            <w:sz w:val="20"/>
            <w:szCs w:val="20"/>
          </w:rPr>
          <m:t>constructLayer(k-i)</m:t>
        </m:r>
        <m:r>
          <w:rPr>
            <w:rFonts w:ascii="Cambria Math" w:hAnsi="Cambria Math"/>
            <w:sz w:val="20"/>
            <w:szCs w:val="20"/>
          </w:rPr>
          <m:t>)</m:t>
        </m:r>
      </m:oMath>
      <w:r w:rsidRPr="00633114">
        <w:rPr>
          <w:rFonts w:eastAsia="CMMI10" w:cs="CMMI10"/>
          <w:sz w:val="20"/>
          <w:szCs w:val="20"/>
        </w:rPr>
        <w:t xml:space="preserve"> </w:t>
      </w:r>
      <m:oMath>
        <m:r>
          <w:rPr>
            <w:rFonts w:ascii="Cambria Math" w:eastAsia="CMMI10" w:hAnsi="Cambria Math" w:cs="CMMI10"/>
            <w:sz w:val="20"/>
            <w:szCs w:val="20"/>
          </w:rPr>
          <m:t>constructLayer(k-i)</m:t>
        </m:r>
      </m:oMath>
      <w:r w:rsidRPr="00633114">
        <w:rPr>
          <w:rFonts w:eastAsia="CMMI10" w:cs="CMMI10"/>
          <w:sz w:val="20"/>
          <w:szCs w:val="20"/>
        </w:rPr>
        <w:t xml:space="preserve"> </w:t>
      </w:r>
      <w:r>
        <w:rPr>
          <w:rFonts w:eastAsia="CMMI10" w:cs="CMMI10"/>
          <w:sz w:val="20"/>
          <w:szCs w:val="20"/>
        </w:rPr>
        <w:t xml:space="preserve">вернет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- 1</m:t>
        </m:r>
      </m:oMath>
      <w:r>
        <w:rPr>
          <w:rFonts w:eastAsia="CMMI10" w:cs="CMMI10"/>
          <w:sz w:val="20"/>
          <w:szCs w:val="20"/>
        </w:rPr>
        <w:t xml:space="preserve">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m:t>
            </m:r>
          </m:sup>
        </m:sSup>
      </m:oMath>
      <w:r>
        <w:rPr>
          <w:rFonts w:eastAsia="CMMI10" w:cs="CMMI10"/>
          <w:sz w:val="20"/>
          <w:szCs w:val="20"/>
        </w:rPr>
        <w:t xml:space="preserve">. Также,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будет вызвано 3 раза для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- 1)</m:t>
            </m:r>
          </m:sup>
        </m:sSup>
      </m:oMath>
      <w:r>
        <w:rPr>
          <w:rFonts w:eastAsia="CMMI10" w:cs="CMMI10"/>
          <w:sz w:val="20"/>
          <w:szCs w:val="20"/>
        </w:rPr>
        <w:t xml:space="preserve">. </w:t>
      </w:r>
      <w:r w:rsidR="00F20966">
        <w:rPr>
          <w:rFonts w:eastAsia="CMMI10" w:cs="CMMI10"/>
          <w:sz w:val="20"/>
          <w:szCs w:val="20"/>
        </w:rPr>
        <w:t>Кроме того,</w:t>
      </w:r>
      <w:r>
        <w:rPr>
          <w:rFonts w:eastAsia="CMMI10" w:cs="CMMI10"/>
          <w:sz w:val="20"/>
          <w:szCs w:val="20"/>
        </w:rPr>
        <w:t xml:space="preserve"> </w:t>
      </w:r>
      <m:oMath>
        <m:r>
          <w:rPr>
            <w:rFonts w:ascii="Cambria Math" w:hAnsi="Cambria Math"/>
            <w:sz w:val="20"/>
            <w:szCs w:val="20"/>
          </w:rPr>
          <m:t>completeVLayer(</m:t>
        </m:r>
        <m:r>
          <w:rPr>
            <w:rFonts w:ascii="Cambria Math" w:hAnsi="Cambria Math"/>
            <w:sz w:val="20"/>
            <w:szCs w:val="20"/>
            <w:lang w:val="en-US"/>
          </w:rPr>
          <m:t>M</m:t>
        </m:r>
        <m:r>
          <w:rPr>
            <w:rFonts w:ascii="Cambria Math" w:hAnsi="Cambria Math"/>
            <w:sz w:val="20"/>
            <w:szCs w:val="20"/>
          </w:rPr>
          <m:t>)</m:t>
        </m:r>
      </m:oMath>
      <w:r>
        <w:rPr>
          <w:rFonts w:eastAsia="CMMI10" w:cs="CMMI10"/>
          <w:sz w:val="20"/>
          <w:szCs w:val="20"/>
        </w:rPr>
        <w:t xml:space="preserve"> вызывается 4 раза для нижних,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lang w:val="en-US"/>
              </w:rPr>
              <m:t>p</m:t>
            </m:r>
            <m:r>
              <w:rPr>
                <w:rFonts w:ascii="Cambria Math" w:eastAsia="CMMI10" w:hAnsi="Cambria Math" w:cs="CMMI10"/>
                <w:sz w:val="20"/>
                <w:szCs w:val="20"/>
              </w:rPr>
              <m:t>-(i - 2)</m:t>
            </m:r>
          </m:sup>
        </m:sSup>
      </m:oMath>
      <w:r w:rsidR="00F16133">
        <w:rPr>
          <w:rFonts w:eastAsia="CMMI10" w:cs="CMMI10"/>
          <w:sz w:val="20"/>
          <w:szCs w:val="20"/>
        </w:rPr>
        <w:t xml:space="preserve">, за исключением левых, правых и верхних подматриц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 - 2</m:t>
            </m:r>
          </m:sup>
        </m:sSup>
        <m:r>
          <w:rPr>
            <w:rFonts w:ascii="Cambria Math" w:eastAsia="CMMI10" w:hAnsi="Cambria Math" w:cs="CMMI10"/>
            <w:sz w:val="20"/>
            <w:szCs w:val="20"/>
          </w:rPr>
          <m:t xml:space="preserve"> – 1</m:t>
        </m:r>
      </m:oMath>
      <w:r w:rsidR="00F16133">
        <w:rPr>
          <w:rFonts w:eastAsia="CMMI10" w:cs="CMMI10"/>
          <w:sz w:val="20"/>
          <w:szCs w:val="20"/>
        </w:rPr>
        <w:t xml:space="preserve"> матриц, которые к этому моменту уже были посчитаны.</w:t>
      </w:r>
    </w:p>
    <w:p w14:paraId="52F221D3" w14:textId="77777777" w:rsidR="00F16133" w:rsidRDefault="00F16133" w:rsidP="00231D37">
      <w:pPr>
        <w:pStyle w:val="ispTextmain"/>
        <w:ind w:firstLine="0"/>
        <w:rPr>
          <w:rFonts w:eastAsia="CMMI10" w:cs="CMMI10"/>
          <w:sz w:val="20"/>
          <w:szCs w:val="20"/>
        </w:rPr>
      </w:pPr>
      <w:r>
        <w:rPr>
          <w:rFonts w:eastAsia="CMMI10" w:cs="CMMI10"/>
          <w:sz w:val="20"/>
          <w:szCs w:val="20"/>
        </w:rPr>
        <w:t xml:space="preserve">Таким образом,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m:t>
                </m:r>
              </m:sub>
            </m:sSub>
          </m:sup>
          <m:e>
            <m:r>
              <w:rPr>
                <w:rFonts w:ascii="Cambria Math" w:eastAsia="CMMI10" w:hAnsi="Cambria Math" w:cs="CMMI10"/>
                <w:sz w:val="20"/>
                <w:szCs w:val="20"/>
              </w:rPr>
              <m:t xml:space="preserve">|M|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 </m:t>
                </m:r>
              </m:sup>
            </m:sSup>
            <m:r>
              <w:rPr>
                <w:rFonts w:ascii="Cambria Math" w:eastAsia="CMMI10" w:hAnsi="Cambria Math" w:cs="CMMI10"/>
                <w:sz w:val="20"/>
                <w:szCs w:val="20"/>
              </w:rPr>
              <m:t>- 1 + 3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2(i-1) - 1 </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(i-1) - 1 </m:t>
                </m:r>
              </m:sup>
            </m:sSup>
            <m:r>
              <w:rPr>
                <w:rFonts w:ascii="Cambria Math" w:eastAsia="CMMI10" w:hAnsi="Cambria Math" w:cs="CMMI10"/>
                <w:sz w:val="20"/>
                <w:szCs w:val="20"/>
              </w:rPr>
              <m:t>) + 4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2(i-2)  - 1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-1 </m:t>
                </m:r>
              </m:sup>
            </m:sSup>
            <m:r>
              <w:rPr>
                <w:rFonts w:ascii="Cambria Math" w:eastAsia="CMMI10" w:hAnsi="Cambria Math" w:cs="CMMI10"/>
                <w:sz w:val="20"/>
                <w:szCs w:val="20"/>
              </w:rPr>
              <m:t>)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 xml:space="preserve">i-2 </m:t>
                </m:r>
              </m:sup>
            </m:sSup>
            <m:r>
              <w:rPr>
                <w:rFonts w:ascii="Cambria Math" w:eastAsia="CMMI10" w:hAnsi="Cambria Math" w:cs="CMMI10"/>
                <w:sz w:val="20"/>
                <w:szCs w:val="20"/>
              </w:rPr>
              <m:t xml:space="preserve">- 1)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m:t>
            </m:r>
          </m:sup>
        </m:sSup>
      </m:oMath>
      <w:r>
        <w:rPr>
          <w:rFonts w:eastAsia="CMMI10" w:cs="CMMI10"/>
          <w:sz w:val="20"/>
          <w:szCs w:val="20"/>
        </w:rPr>
        <w:t>.</w:t>
      </w:r>
    </w:p>
    <w:p w14:paraId="2E088C6C" w14:textId="57B85691" w:rsidR="00F16133" w:rsidRPr="00ED5A0B" w:rsidRDefault="00F16133" w:rsidP="00231D37">
      <w:pPr>
        <w:pStyle w:val="ispTextmain"/>
        <w:ind w:firstLine="0"/>
        <w:rPr>
          <w:rFonts w:eastAsia="CMMI10" w:cs="CMMI10"/>
          <w:sz w:val="20"/>
          <w:szCs w:val="20"/>
          <w:vertAlign w:val="subscript"/>
        </w:rPr>
      </w:pPr>
      <w:r>
        <w:rPr>
          <w:rFonts w:eastAsia="CMMI10" w:cs="CMMI10"/>
          <w:sz w:val="20"/>
          <w:szCs w:val="20"/>
        </w:rPr>
        <w:t xml:space="preserve">Теперь мы знаем, что </w:t>
      </w:r>
      <m:oMath>
        <m:nary>
          <m:naryPr>
            <m:chr m:val="∑"/>
            <m:limLoc m:val="subSup"/>
            <m:ctrlPr>
              <w:rPr>
                <w:rFonts w:ascii="Cambria Math" w:eastAsia="CMMI10" w:hAnsi="Cambria Math" w:cs="CMMI10"/>
                <w:sz w:val="20"/>
                <w:szCs w:val="20"/>
              </w:rPr>
            </m:ctrlPr>
          </m:naryPr>
          <m:sub>
            <m:r>
              <w:rPr>
                <w:rFonts w:ascii="Cambria Math" w:eastAsia="CMMI10" w:hAnsi="Cambria Math" w:cs="CMMI10"/>
                <w:sz w:val="20"/>
                <w:szCs w:val="20"/>
              </w:rPr>
              <m:t>n=1</m:t>
            </m:r>
          </m:sub>
          <m:sup>
            <m:sSub>
              <m:sSubPr>
                <m:ctrlPr>
                  <w:rPr>
                    <w:rFonts w:ascii="Cambria Math" w:eastAsia="CMMI10" w:hAnsi="Cambria Math" w:cs="CMMI10"/>
                    <w:i/>
                    <w:sz w:val="20"/>
                    <w:szCs w:val="20"/>
                  </w:rPr>
                </m:ctrlPr>
              </m:sSubPr>
              <m:e>
                <m:r>
                  <w:rPr>
                    <w:rFonts w:ascii="Cambria Math" w:eastAsia="CMMI10" w:hAnsi="Cambria Math" w:cs="CMMI10"/>
                    <w:sz w:val="20"/>
                    <w:szCs w:val="20"/>
                  </w:rPr>
                  <m:t>calls</m:t>
                </m:r>
              </m:e>
              <m:sub>
                <m:r>
                  <w:rPr>
                    <w:rFonts w:ascii="Cambria Math" w:eastAsia="CMMI10" w:hAnsi="Cambria Math" w:cs="CMMI10"/>
                    <w:sz w:val="20"/>
                    <w:szCs w:val="20"/>
                  </w:rPr>
                  <m:t>i-1</m:t>
                </m:r>
              </m:sub>
            </m:sSub>
          </m:sup>
          <m:e>
            <m:r>
              <w:rPr>
                <w:rFonts w:ascii="Cambria Math" w:eastAsia="CMMI10" w:hAnsi="Cambria Math" w:cs="CMMI10"/>
                <w:sz w:val="20"/>
                <w:szCs w:val="20"/>
              </w:rPr>
              <m:t xml:space="preserve">|M| = </m:t>
            </m:r>
          </m:e>
        </m:nary>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F20966">
        <w:rPr>
          <w:rFonts w:eastAsia="CMMI10" w:cs="CMMI10"/>
          <w:sz w:val="20"/>
          <w:szCs w:val="20"/>
        </w:rPr>
        <w:t>,</w:t>
      </w:r>
      <w:r>
        <w:rPr>
          <w:rFonts w:eastAsia="CMMI10" w:cs="CMMI10"/>
          <w:sz w:val="20"/>
          <w:szCs w:val="20"/>
        </w:rPr>
        <w:t xml:space="preserve"> и можем доказать второе утверждение</w:t>
      </w:r>
      <w:r w:rsidRPr="00F16133">
        <w:rPr>
          <w:rFonts w:eastAsia="CMMI10" w:cs="CMMI10"/>
          <w:sz w:val="20"/>
          <w:szCs w:val="20"/>
        </w:rPr>
        <w:t xml:space="preserve">: </w:t>
      </w:r>
      <w:r>
        <w:rPr>
          <w:rFonts w:eastAsia="CMMI10" w:cs="CMMI10"/>
          <w:sz w:val="20"/>
          <w:szCs w:val="20"/>
        </w:rPr>
        <w:t>посчита</w:t>
      </w:r>
      <w:r w:rsidR="00F20966">
        <w:rPr>
          <w:rFonts w:eastAsia="CMMI10" w:cs="CMMI10"/>
          <w:sz w:val="20"/>
          <w:szCs w:val="20"/>
        </w:rPr>
        <w:t>ем</w:t>
      </w:r>
      <w:r>
        <w:rPr>
          <w:rFonts w:eastAsia="CMMI10" w:cs="CMMI10"/>
          <w:sz w:val="20"/>
          <w:szCs w:val="20"/>
        </w:rPr>
        <w:t xml:space="preserve"> 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w:t>
      </w:r>
      <m:oMath>
        <m:r>
          <w:rPr>
            <w:rFonts w:ascii="Cambria Math" w:hAnsi="Cambria Math"/>
            <w:sz w:val="20"/>
            <w:szCs w:val="20"/>
          </w:rPr>
          <m:t>performMultiplication</m:t>
        </m:r>
      </m:oMath>
      <w:r w:rsidR="00ED5A0B">
        <w:rPr>
          <w:rFonts w:eastAsia="CMMI10" w:cs="CMMI10"/>
          <w:sz w:val="20"/>
          <w:szCs w:val="20"/>
        </w:rPr>
        <w:t xml:space="preserve"> вызывается 3 раза,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1</m:t>
            </m:r>
          </m:sub>
        </m:sSub>
        <m:r>
          <w:rPr>
            <w:rFonts w:ascii="Cambria Math" w:eastAsia="CMMI10" w:hAnsi="Cambria Math" w:cs="CMMI10"/>
            <w:sz w:val="20"/>
            <w:szCs w:val="20"/>
          </w:rPr>
          <m:t>|=2×</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m:t>
        </m:r>
      </m:oMath>
      <w:r w:rsidR="00ED5A0B" w:rsidRPr="00ED5A0B">
        <w:rPr>
          <w:rFonts w:eastAsia="CMMI10" w:cs="CMMI10"/>
          <w:sz w:val="20"/>
          <w:szCs w:val="20"/>
        </w:rPr>
        <w:t xml:space="preserve"> </w:t>
      </w:r>
      <w:r w:rsidR="00ED5A0B">
        <w:rPr>
          <w:rFonts w:eastAsia="CMMI10" w:cs="CMMI10"/>
          <w:sz w:val="20"/>
          <w:szCs w:val="20"/>
        </w:rPr>
        <w:t xml:space="preserve">и </w:t>
      </w:r>
      <m:oMath>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2</m:t>
            </m:r>
          </m:sub>
        </m:sSub>
        <m:r>
          <w:rPr>
            <w:rFonts w:ascii="Cambria Math" w:eastAsia="CMMI10" w:hAnsi="Cambria Math" w:cs="CMMI10"/>
            <w:sz w:val="20"/>
            <w:szCs w:val="20"/>
          </w:rPr>
          <m:t>|=|</m:t>
        </m:r>
        <m:sSub>
          <m:sSubPr>
            <m:ctrlPr>
              <w:rPr>
                <w:rFonts w:ascii="Cambria Math" w:hAnsi="Cambria Math"/>
                <w:i/>
                <w:sz w:val="20"/>
                <w:szCs w:val="20"/>
              </w:rPr>
            </m:ctrlPr>
          </m:sSubPr>
          <m:e>
            <m:r>
              <w:rPr>
                <w:rFonts w:ascii="Cambria Math" w:hAnsi="Cambria Math"/>
                <w:sz w:val="20"/>
                <w:szCs w:val="20"/>
              </w:rPr>
              <m:t>multiplicationTask</m:t>
            </m:r>
          </m:e>
          <m:sub>
            <m:r>
              <w:rPr>
                <w:rFonts w:ascii="Cambria Math" w:hAnsi="Cambria Math"/>
                <w:sz w:val="20"/>
                <w:szCs w:val="20"/>
              </w:rPr>
              <m:t>3</m:t>
            </m:r>
          </m:sub>
        </m:sSub>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oMath>
      <w:r w:rsidR="00ED5A0B">
        <w:rPr>
          <w:rFonts w:eastAsia="CMMI10" w:cs="CMMI10"/>
          <w:sz w:val="20"/>
          <w:szCs w:val="20"/>
        </w:rPr>
        <w:t xml:space="preserve">. То есть, количество перемножений подматриц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sidR="00ED5A0B">
        <w:rPr>
          <w:rFonts w:eastAsia="CMMI10" w:cs="CMMI10"/>
          <w:sz w:val="20"/>
          <w:szCs w:val="20"/>
        </w:rPr>
        <w:t xml:space="preserve"> равно </w:t>
      </w:r>
      <m:oMath>
        <m:r>
          <w:rPr>
            <w:rFonts w:ascii="Cambria Math" w:eastAsia="CMMI10" w:hAnsi="Cambria Math" w:cs="CMMI10"/>
            <w:sz w:val="20"/>
            <w:szCs w:val="20"/>
          </w:rPr>
          <m:t>4×</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2(i-1)-1</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(i-1)-1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oMath>
      <w:r w:rsidR="00ED5A0B">
        <w:rPr>
          <w:rFonts w:eastAsia="CMMI10" w:cs="CMMI10"/>
          <w:sz w:val="20"/>
          <w:szCs w:val="20"/>
        </w:rPr>
        <w:t>, ч. и т.д.</w:t>
      </w:r>
    </w:p>
    <w:p w14:paraId="18FFCCE0" w14:textId="77777777" w:rsidR="00E57DAF" w:rsidRPr="00D44324" w:rsidRDefault="00E57DAF">
      <w:pPr>
        <w:pStyle w:val="ispTextmain"/>
        <w:rPr>
          <w:sz w:val="20"/>
          <w:szCs w:val="20"/>
        </w:rPr>
      </w:pPr>
    </w:p>
    <w:p w14:paraId="28636559" w14:textId="55DDD849" w:rsidR="00E57DAF" w:rsidRPr="00ED5A0B" w:rsidRDefault="00E57DAF" w:rsidP="00231D37">
      <w:pPr>
        <w:pStyle w:val="ispTextmain"/>
        <w:ind w:firstLine="0"/>
        <w:rPr>
          <w:b/>
          <w:sz w:val="20"/>
          <w:szCs w:val="20"/>
        </w:rPr>
      </w:pPr>
      <w:r w:rsidRPr="00D44324">
        <w:rPr>
          <w:b/>
          <w:sz w:val="20"/>
          <w:szCs w:val="20"/>
        </w:rPr>
        <w:t xml:space="preserve">Теорема 2. </w:t>
      </w:r>
      <w:r w:rsidRPr="00D44324">
        <w:rPr>
          <w:sz w:val="20"/>
          <w:szCs w:val="20"/>
        </w:rPr>
        <w:t>(</w:t>
      </w:r>
      <w:r w:rsidRPr="00D44324">
        <w:rPr>
          <w:i/>
          <w:sz w:val="20"/>
          <w:szCs w:val="20"/>
        </w:rPr>
        <w:t>Оценка сложности алгоритма</w:t>
      </w:r>
      <w:r w:rsidRPr="00D44324">
        <w:rPr>
          <w:sz w:val="20"/>
          <w:szCs w:val="20"/>
        </w:rPr>
        <w:t>). Пусть</w:t>
      </w:r>
      <w:r w:rsidR="00ED5A0B">
        <w:rPr>
          <w:sz w:val="20"/>
          <w:szCs w:val="20"/>
        </w:rPr>
        <w:t xml:space="preserve"> </w:t>
      </w:r>
      <m:oMath>
        <m:r>
          <w:rPr>
            <w:rFonts w:ascii="Cambria Math" w:hAnsi="Cambria Math"/>
            <w:sz w:val="20"/>
            <w:szCs w:val="20"/>
          </w:rPr>
          <m:t>|G|</m:t>
        </m:r>
      </m:oMath>
      <w:r w:rsidR="00ED5A0B" w:rsidRPr="00ED5A0B">
        <w:rPr>
          <w:sz w:val="20"/>
          <w:szCs w:val="20"/>
        </w:rPr>
        <w:t xml:space="preserve"> </w:t>
      </w:r>
      <w:r w:rsidR="00ED5A0B">
        <w:rPr>
          <w:sz w:val="20"/>
          <w:szCs w:val="20"/>
        </w:rPr>
        <w:t xml:space="preserve">- длина описания грамматики </w:t>
      </w:r>
      <m:oMath>
        <m:r>
          <w:rPr>
            <w:rFonts w:ascii="Cambria Math" w:hAnsi="Cambria Math"/>
            <w:sz w:val="20"/>
            <w:szCs w:val="20"/>
          </w:rPr>
          <m:t>G</m:t>
        </m:r>
      </m:oMath>
      <w:r w:rsidRPr="00D44324">
        <w:rPr>
          <w:sz w:val="20"/>
          <w:szCs w:val="20"/>
        </w:rPr>
        <w:t xml:space="preserve"> </w:t>
      </w:r>
      <w:r w:rsidR="00ED5A0B">
        <w:rPr>
          <w:sz w:val="20"/>
          <w:szCs w:val="20"/>
        </w:rPr>
        <w:t xml:space="preserve">и </w:t>
      </w:r>
      <m:oMath>
        <m:r>
          <w:rPr>
            <w:rFonts w:ascii="Cambria Math" w:hAnsi="Cambria Math"/>
            <w:sz w:val="20"/>
            <w:szCs w:val="20"/>
            <w:lang w:val="en-US"/>
          </w:rPr>
          <m:t>n</m:t>
        </m:r>
      </m:oMath>
      <w:r w:rsidR="00ED5A0B" w:rsidRPr="00ED5A0B">
        <w:rPr>
          <w:sz w:val="20"/>
          <w:szCs w:val="20"/>
        </w:rPr>
        <w:t xml:space="preserve"> </w:t>
      </w:r>
      <w:r w:rsidR="00ED5A0B">
        <w:rPr>
          <w:sz w:val="20"/>
          <w:szCs w:val="20"/>
        </w:rPr>
        <w:t xml:space="preserve">– длина входной строки. Тогда алгоритм из листинга 2 заполняет матрицу </w:t>
      </w:r>
      <m:oMath>
        <m:r>
          <w:rPr>
            <w:rFonts w:ascii="Cambria Math" w:hAnsi="Cambria Math"/>
            <w:sz w:val="20"/>
            <w:szCs w:val="20"/>
            <w:lang w:val="en-US"/>
          </w:rPr>
          <m:t>T</m:t>
        </m:r>
      </m:oMath>
      <w:r w:rsidR="00ED5A0B" w:rsidRPr="00ED5A0B">
        <w:rPr>
          <w:sz w:val="20"/>
          <w:szCs w:val="20"/>
        </w:rPr>
        <w:t xml:space="preserve"> </w:t>
      </w:r>
      <w:r w:rsidR="00ED5A0B">
        <w:rPr>
          <w:sz w:val="20"/>
          <w:szCs w:val="20"/>
        </w:rPr>
        <w:t xml:space="preserve">за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где </w:t>
      </w:r>
      <m:oMath>
        <m:r>
          <w:rPr>
            <w:rFonts w:ascii="Cambria Math" w:hAnsi="Cambria Math"/>
            <w:sz w:val="20"/>
            <w:szCs w:val="20"/>
            <w:lang w:val="en-US"/>
          </w:rPr>
          <m:t>BMM</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ED5A0B" w:rsidRPr="00D44324">
        <w:rPr>
          <w:sz w:val="20"/>
          <w:szCs w:val="20"/>
        </w:rPr>
        <w:t xml:space="preserve"> — время</w:t>
      </w:r>
      <w:r w:rsidR="00F20966">
        <w:rPr>
          <w:sz w:val="20"/>
          <w:szCs w:val="20"/>
        </w:rPr>
        <w:t>,</w:t>
      </w:r>
      <w:r w:rsidR="00ED5A0B" w:rsidRPr="00D44324">
        <w:rPr>
          <w:sz w:val="20"/>
          <w:szCs w:val="20"/>
        </w:rPr>
        <w:t xml:space="preserve"> необходимое для перемножения двух булевых матриц размера </w:t>
      </w:r>
      <m:oMath>
        <m:r>
          <w:rPr>
            <w:rFonts w:ascii="Cambria Math" w:hAnsi="Cambria Math"/>
            <w:sz w:val="20"/>
            <w:szCs w:val="20"/>
            <w:lang w:val="en-US"/>
          </w:rPr>
          <m:t>n</m:t>
        </m:r>
        <m:r>
          <w:rPr>
            <w:rFonts w:ascii="Cambria Math" w:hAnsi="Cambria Math"/>
            <w:sz w:val="20"/>
            <w:szCs w:val="20"/>
          </w:rPr>
          <m:t xml:space="preserve"> </m:t>
        </m:r>
        <m:r>
          <w:rPr>
            <w:rFonts w:ascii="Cambria Math" w:hAnsi="Cambria Math" w:cs="Arial"/>
            <w:color w:val="222222"/>
            <w:sz w:val="20"/>
            <w:szCs w:val="20"/>
          </w:rPr>
          <m:t>×</m:t>
        </m:r>
        <m:r>
          <w:rPr>
            <w:rFonts w:ascii="Cambria Math" w:hAnsi="Cambria Math"/>
            <w:sz w:val="20"/>
            <w:szCs w:val="20"/>
          </w:rPr>
          <m:t xml:space="preserve"> </m:t>
        </m:r>
        <m:r>
          <w:rPr>
            <w:rFonts w:ascii="Cambria Math" w:hAnsi="Cambria Math"/>
            <w:sz w:val="20"/>
            <w:szCs w:val="20"/>
            <w:lang w:val="en-US"/>
          </w:rPr>
          <m:t>n</m:t>
        </m:r>
      </m:oMath>
      <w:r w:rsidR="00ED5A0B" w:rsidRPr="00ED5A0B">
        <w:rPr>
          <w:sz w:val="20"/>
          <w:szCs w:val="20"/>
        </w:rPr>
        <w:t>.</w:t>
      </w:r>
    </w:p>
    <w:p w14:paraId="0833D51D" w14:textId="77777777" w:rsidR="00E57DAF" w:rsidRPr="00D44324" w:rsidRDefault="00E57DAF" w:rsidP="00231D37">
      <w:pPr>
        <w:pStyle w:val="ispTextmain"/>
        <w:ind w:firstLine="0"/>
        <w:rPr>
          <w:sz w:val="20"/>
          <w:szCs w:val="20"/>
        </w:rPr>
      </w:pPr>
      <w:r w:rsidRPr="00D44324">
        <w:rPr>
          <w:b/>
          <w:sz w:val="20"/>
          <w:szCs w:val="20"/>
        </w:rPr>
        <w:t>Доказательство.</w:t>
      </w:r>
    </w:p>
    <w:p w14:paraId="47835B7A" w14:textId="77777777" w:rsidR="00E57DAF" w:rsidRPr="003D61A8" w:rsidRDefault="003D61A8" w:rsidP="00231D37">
      <w:pPr>
        <w:pStyle w:val="ispTextmain"/>
        <w:ind w:firstLine="0"/>
        <w:rPr>
          <w:sz w:val="20"/>
          <w:szCs w:val="20"/>
        </w:rPr>
      </w:pPr>
      <w:r>
        <w:rPr>
          <w:sz w:val="20"/>
          <w:szCs w:val="20"/>
        </w:rPr>
        <w:t xml:space="preserve">Так как в лемме 2 было показано, что количество перемножений матриц не изменилось по сравнению с исходной версией алгоритма </w:t>
      </w:r>
      <w:proofErr w:type="spellStart"/>
      <w:r>
        <w:rPr>
          <w:sz w:val="20"/>
          <w:szCs w:val="20"/>
        </w:rPr>
        <w:t>Валианта</w:t>
      </w:r>
      <w:proofErr w:type="spellEnd"/>
      <w:r>
        <w:rPr>
          <w:sz w:val="20"/>
          <w:szCs w:val="20"/>
        </w:rPr>
        <w:t>, то доказательство будет идентично доказательству, приведенному Охотиным</w:t>
      </w:r>
      <w:r w:rsidRPr="003D61A8">
        <w:rPr>
          <w:sz w:val="20"/>
          <w:szCs w:val="20"/>
        </w:rPr>
        <w:t xml:space="preserve"> [].</w:t>
      </w:r>
    </w:p>
    <w:p w14:paraId="15593C07" w14:textId="77777777" w:rsidR="00E57DAF" w:rsidRPr="00D44324" w:rsidRDefault="00E57DAF">
      <w:pPr>
        <w:pStyle w:val="ispTextmain"/>
        <w:rPr>
          <w:sz w:val="20"/>
          <w:szCs w:val="20"/>
        </w:rPr>
      </w:pPr>
    </w:p>
    <w:p w14:paraId="1B6090D1" w14:textId="77777777" w:rsidR="00E57DAF" w:rsidRPr="00D44324" w:rsidRDefault="00E57DAF" w:rsidP="00231D37">
      <w:pPr>
        <w:pStyle w:val="ispTextmain"/>
        <w:ind w:firstLine="0"/>
        <w:rPr>
          <w:sz w:val="20"/>
          <w:szCs w:val="20"/>
        </w:rPr>
      </w:pPr>
      <w:r w:rsidRPr="00D44324">
        <w:rPr>
          <w:sz w:val="20"/>
          <w:szCs w:val="20"/>
        </w:rPr>
        <w:t xml:space="preserve">Таким образом, мы </w:t>
      </w:r>
      <w:r w:rsidR="003D61A8">
        <w:rPr>
          <w:sz w:val="20"/>
          <w:szCs w:val="20"/>
        </w:rPr>
        <w:t>доказали корректность предложенной модификации, а также показали, что сложность алгоритма осталась прежней.</w:t>
      </w:r>
    </w:p>
    <w:p w14:paraId="62A06536" w14:textId="77777777" w:rsidR="00E57DAF" w:rsidRDefault="00E57DAF">
      <w:pPr>
        <w:pStyle w:val="ispSubHeader-2level"/>
      </w:pPr>
      <w:r>
        <w:lastRenderedPageBreak/>
        <w:t>4. Применение алгоритма к задаче поиска подстрок</w:t>
      </w:r>
    </w:p>
    <w:p w14:paraId="3E57A6CD" w14:textId="77777777" w:rsidR="00E57DAF" w:rsidRDefault="00E57DAF" w:rsidP="00231D37">
      <w:pPr>
        <w:pStyle w:val="ispTextmain"/>
        <w:ind w:firstLine="0"/>
        <w:rPr>
          <w:sz w:val="20"/>
          <w:szCs w:val="20"/>
        </w:rPr>
      </w:pPr>
      <w:r w:rsidRPr="00D44324">
        <w:rPr>
          <w:sz w:val="20"/>
          <w:szCs w:val="20"/>
        </w:rPr>
        <w:t>В данном разделе мы продемонстрируем</w:t>
      </w:r>
      <w:r w:rsidR="00DA1BE0">
        <w:rPr>
          <w:sz w:val="20"/>
          <w:szCs w:val="20"/>
        </w:rPr>
        <w:t xml:space="preserve">, как модификация алгоритма </w:t>
      </w:r>
      <w:proofErr w:type="spellStart"/>
      <w:r w:rsidR="00DA1BE0">
        <w:rPr>
          <w:sz w:val="20"/>
          <w:szCs w:val="20"/>
        </w:rPr>
        <w:t>Валианта</w:t>
      </w:r>
      <w:proofErr w:type="spellEnd"/>
      <w:r w:rsidR="00DA1BE0">
        <w:rPr>
          <w:sz w:val="20"/>
          <w:szCs w:val="20"/>
        </w:rPr>
        <w:t xml:space="preserve"> может быть применена к задаче поиска подстрок.</w:t>
      </w:r>
    </w:p>
    <w:p w14:paraId="43A6ECAD" w14:textId="77777777" w:rsidR="00E45141" w:rsidRDefault="00E45141">
      <w:pPr>
        <w:pStyle w:val="ispTextmain"/>
        <w:rPr>
          <w:sz w:val="20"/>
          <w:szCs w:val="20"/>
        </w:rPr>
      </w:pPr>
    </w:p>
    <w:p w14:paraId="75D27965" w14:textId="77777777" w:rsidR="00DA1BE0" w:rsidRDefault="00DA1BE0" w:rsidP="00231D37">
      <w:pPr>
        <w:pStyle w:val="ispTextmain"/>
        <w:ind w:firstLine="0"/>
        <w:rPr>
          <w:sz w:val="20"/>
          <w:szCs w:val="20"/>
        </w:rPr>
      </w:pPr>
      <w:r>
        <w:rPr>
          <w:sz w:val="20"/>
          <w:szCs w:val="20"/>
        </w:rPr>
        <w:t xml:space="preserve">Пусть мы хотим для входной строки размера </w:t>
      </w:r>
      <m:oMath>
        <m:r>
          <w:rPr>
            <w:rFonts w:ascii="Cambria Math" w:hAnsi="Cambria Math"/>
            <w:sz w:val="20"/>
            <w:szCs w:val="20"/>
            <w:lang w:val="en-US"/>
          </w:rPr>
          <m:t>n</m:t>
        </m:r>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 xml:space="preserve"> </m:t>
        </m:r>
      </m:oMath>
      <w:r w:rsidRPr="00DA1BE0">
        <w:rPr>
          <w:sz w:val="20"/>
          <w:szCs w:val="20"/>
        </w:rPr>
        <w:t xml:space="preserve"> </w:t>
      </w:r>
      <w:r>
        <w:rPr>
          <w:sz w:val="20"/>
          <w:szCs w:val="20"/>
        </w:rPr>
        <w:t xml:space="preserve">найти все подстроки размера </w:t>
      </w:r>
      <m:oMath>
        <m:r>
          <w:rPr>
            <w:rFonts w:ascii="Cambria Math" w:hAnsi="Cambria Math"/>
            <w:sz w:val="20"/>
            <w:szCs w:val="20"/>
            <w:lang w:val="en-US"/>
          </w:rPr>
          <m:t>s</m:t>
        </m:r>
      </m:oMath>
      <w:r>
        <w:rPr>
          <w:sz w:val="20"/>
          <w:szCs w:val="20"/>
        </w:rPr>
        <w:t xml:space="preserve">, которые принадлежат языку, заданному грамматикой </w:t>
      </w:r>
      <m:oMath>
        <m:r>
          <w:rPr>
            <w:rFonts w:ascii="Cambria Math" w:hAnsi="Cambria Math"/>
            <w:sz w:val="20"/>
            <w:szCs w:val="20"/>
            <w:lang w:val="en-US"/>
          </w:rPr>
          <m:t>G</m:t>
        </m:r>
      </m:oMath>
      <w:r w:rsidR="004F2D7F" w:rsidRPr="004F2D7F">
        <w:rPr>
          <w:sz w:val="20"/>
          <w:szCs w:val="20"/>
        </w:rPr>
        <w:t xml:space="preserve">. </w:t>
      </w:r>
      <w:r w:rsidR="004F2D7F">
        <w:rPr>
          <w:sz w:val="20"/>
          <w:szCs w:val="20"/>
        </w:rPr>
        <w:t xml:space="preserve">Тогда мы должны посчитать слои подматриц, размер которых не превышает </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lang w:val="en-US"/>
              </w:rPr>
              <m:t>r</m:t>
            </m:r>
          </m:sup>
        </m:sSup>
      </m:oMath>
      <w:r w:rsidR="004F2D7F" w:rsidRPr="004F2D7F">
        <w:rPr>
          <w:sz w:val="20"/>
          <w:szCs w:val="20"/>
        </w:rPr>
        <w:t xml:space="preserve">, </w:t>
      </w:r>
      <w:r w:rsidR="004F2D7F">
        <w:rPr>
          <w:sz w:val="20"/>
          <w:szCs w:val="20"/>
        </w:rPr>
        <w:t xml:space="preserve">где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r - 2</m:t>
            </m:r>
          </m:sup>
        </m:sSup>
        <m:sSup>
          <m:sSupPr>
            <m:ctrlPr>
              <w:rPr>
                <w:rFonts w:ascii="Cambria Math" w:hAnsi="Cambria Math"/>
                <w:i/>
                <w:sz w:val="20"/>
                <w:szCs w:val="20"/>
              </w:rPr>
            </m:ctrlPr>
          </m:sSupPr>
          <m:e>
            <m:r>
              <w:rPr>
                <w:rFonts w:ascii="Cambria Math" w:hAnsi="Cambria Math"/>
                <w:sz w:val="20"/>
                <w:szCs w:val="20"/>
              </w:rPr>
              <m:t xml:space="preserve">&lt; </m:t>
            </m:r>
            <m:r>
              <w:rPr>
                <w:rFonts w:ascii="Cambria Math" w:hAnsi="Cambria Math"/>
                <w:sz w:val="20"/>
                <w:szCs w:val="20"/>
                <w:lang w:val="en-US"/>
              </w:rPr>
              <m:t>s</m:t>
            </m:r>
            <m:r>
              <w:rPr>
                <w:rFonts w:ascii="Cambria Math" w:hAnsi="Cambria Math"/>
                <w:sz w:val="20"/>
                <w:szCs w:val="20"/>
              </w:rPr>
              <m:t xml:space="preserve"> ≤2</m:t>
            </m:r>
          </m:e>
          <m:sup>
            <m:r>
              <w:rPr>
                <w:rFonts w:ascii="Cambria Math" w:hAnsi="Cambria Math"/>
                <w:sz w:val="20"/>
                <w:szCs w:val="20"/>
              </w:rPr>
              <m:t>r-1</m:t>
            </m:r>
          </m:sup>
        </m:sSup>
      </m:oMath>
      <w:r w:rsidR="004F2D7F" w:rsidRPr="004F2D7F">
        <w:rPr>
          <w:sz w:val="20"/>
          <w:szCs w:val="20"/>
        </w:rPr>
        <w:t>.</w:t>
      </w:r>
    </w:p>
    <w:p w14:paraId="2687FBA6" w14:textId="77777777" w:rsidR="004F2D7F" w:rsidRDefault="004F2D7F" w:rsidP="00231D37">
      <w:pPr>
        <w:pStyle w:val="ispTextmain"/>
        <w:ind w:firstLine="0"/>
        <w:rPr>
          <w:sz w:val="20"/>
          <w:szCs w:val="20"/>
        </w:rPr>
      </w:pPr>
      <w:r>
        <w:rPr>
          <w:sz w:val="20"/>
          <w:szCs w:val="20"/>
        </w:rPr>
        <w:t xml:space="preserve">Пусть </w:t>
      </w:r>
      <m:oMath>
        <m:r>
          <w:rPr>
            <w:rFonts w:ascii="Cambria Math" w:hAnsi="Cambria Math"/>
            <w:sz w:val="20"/>
            <w:szCs w:val="20"/>
            <w:lang w:val="en-US"/>
          </w:rPr>
          <m:t>r</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m:t>
        </m:r>
        <m:r>
          <w:rPr>
            <w:rFonts w:ascii="Cambria Math" w:hAnsi="Cambria Math"/>
            <w:sz w:val="20"/>
            <w:szCs w:val="20"/>
            <w:lang w:val="en-US"/>
          </w:rPr>
          <m:t>m</m:t>
        </m:r>
        <m:r>
          <w:rPr>
            <w:rFonts w:ascii="Cambria Math" w:hAnsi="Cambria Math"/>
            <w:sz w:val="20"/>
            <w:szCs w:val="20"/>
          </w:rPr>
          <m:t>-2)</m:t>
        </m:r>
      </m:oMath>
      <w:r w:rsidRPr="004F2D7F">
        <w:rPr>
          <w:sz w:val="20"/>
          <w:szCs w:val="20"/>
        </w:rPr>
        <w:t xml:space="preserve"> </w:t>
      </w:r>
      <w:r>
        <w:rPr>
          <w:sz w:val="20"/>
          <w:szCs w:val="20"/>
        </w:rPr>
        <w:t xml:space="preserve">и, следовательно, </w:t>
      </w:r>
      <m:oMath>
        <m:r>
          <w:rPr>
            <w:rFonts w:ascii="Cambria Math" w:hAnsi="Cambria Math"/>
            <w:sz w:val="20"/>
            <w:szCs w:val="20"/>
          </w:rPr>
          <m:t>(</m:t>
        </m:r>
        <m:r>
          <w:rPr>
            <w:rFonts w:ascii="Cambria Math" w:hAnsi="Cambria Math"/>
            <w:sz w:val="20"/>
            <w:szCs w:val="20"/>
            <w:lang w:val="en-US"/>
          </w:rPr>
          <m:t>m</m:t>
        </m:r>
        <m:r>
          <w:rPr>
            <w:rFonts w:ascii="Cambria Math" w:hAnsi="Cambria Math"/>
            <w:sz w:val="20"/>
            <w:szCs w:val="20"/>
          </w:rPr>
          <m:t>-2)=</m:t>
        </m:r>
        <m:r>
          <w:rPr>
            <w:rFonts w:ascii="Cambria Math" w:hAnsi="Cambria Math"/>
            <w:sz w:val="20"/>
            <w:szCs w:val="20"/>
            <w:lang w:val="en-US"/>
          </w:rPr>
          <m:t>p</m:t>
        </m:r>
        <m:r>
          <w:rPr>
            <w:rFonts w:ascii="Cambria Math" w:hAnsi="Cambria Math"/>
            <w:sz w:val="20"/>
            <w:szCs w:val="20"/>
          </w:rPr>
          <m:t xml:space="preserve"> – </m:t>
        </m:r>
        <m:r>
          <w:rPr>
            <w:rFonts w:ascii="Cambria Math" w:hAnsi="Cambria Math"/>
            <w:sz w:val="20"/>
            <w:szCs w:val="20"/>
            <w:lang w:val="en-US"/>
          </w:rPr>
          <m:t>r</m:t>
        </m:r>
      </m:oMath>
      <w:r w:rsidRPr="004F2D7F">
        <w:rPr>
          <w:sz w:val="20"/>
          <w:szCs w:val="20"/>
        </w:rPr>
        <w:t>.</w:t>
      </w:r>
    </w:p>
    <w:p w14:paraId="49CDCEC5" w14:textId="77777777" w:rsidR="004F2D7F" w:rsidRDefault="004F2D7F" w:rsidP="00231D37">
      <w:pPr>
        <w:pStyle w:val="ispTextmain"/>
        <w:ind w:firstLine="0"/>
        <w:rPr>
          <w:rFonts w:eastAsia="CMMI10" w:cs="CMMI10"/>
          <w:sz w:val="20"/>
          <w:szCs w:val="20"/>
        </w:rPr>
      </w:pPr>
      <w:r>
        <w:rPr>
          <w:sz w:val="20"/>
          <w:szCs w:val="20"/>
        </w:rPr>
        <w:t xml:space="preserve">Для всех </w:t>
      </w:r>
      <m:oMath>
        <m:r>
          <w:rPr>
            <w:rFonts w:ascii="Cambria Math" w:hAnsi="Cambria Math"/>
            <w:sz w:val="20"/>
            <w:szCs w:val="20"/>
          </w:rPr>
          <m:t>m≤i≤p</m:t>
        </m:r>
      </m:oMath>
      <w:r w:rsidRPr="004F2D7F">
        <w:rPr>
          <w:sz w:val="20"/>
          <w:szCs w:val="20"/>
        </w:rPr>
        <w:t xml:space="preserve"> </w:t>
      </w:r>
      <w:r>
        <w:rPr>
          <w:sz w:val="20"/>
          <w:szCs w:val="20"/>
        </w:rPr>
        <w:t xml:space="preserve">количество перемножений матриц размера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oMath>
      <w:r>
        <w:rPr>
          <w:rFonts w:eastAsia="CMMI10" w:cs="CMMI10"/>
          <w:sz w:val="20"/>
          <w:szCs w:val="20"/>
        </w:rPr>
        <w:t xml:space="preserve"> выполняется ровно </w:t>
      </w:r>
      <m:oMath>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2i-1</m:t>
            </m:r>
          </m:sup>
        </m:sSup>
        <m:r>
          <w:rPr>
            <w:rFonts w:ascii="Cambria Math" w:eastAsia="CMMI10" w:hAnsi="Cambria Math" w:cs="CMMI10"/>
            <w:sz w:val="20"/>
            <w:szCs w:val="20"/>
          </w:rPr>
          <m:t xml:space="preserve"> -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i</m:t>
            </m:r>
          </m:sup>
        </m:sSup>
        <m:r>
          <w:rPr>
            <w:rFonts w:ascii="Cambria Math" w:eastAsia="CMMI10" w:hAnsi="Cambria Math" w:cs="CMMI10"/>
            <w:sz w:val="20"/>
            <w:szCs w:val="20"/>
          </w:rPr>
          <m:t xml:space="preserve"> </m:t>
        </m:r>
      </m:oMath>
      <w:r>
        <w:rPr>
          <w:rFonts w:eastAsia="CMMI10" w:cs="CMMI10"/>
          <w:sz w:val="20"/>
          <w:szCs w:val="20"/>
        </w:rPr>
        <w:t xml:space="preserve">раз и каждое из них включает перемножение </w:t>
      </w:r>
      <m:oMath>
        <m:r>
          <w:rPr>
            <w:rFonts w:ascii="Cambria Math" w:eastAsia="CMMI10" w:hAnsi="Cambria Math" w:cs="CMMI10"/>
            <w:sz w:val="20"/>
            <w:szCs w:val="20"/>
            <w:lang w:val="en-US"/>
          </w:rPr>
          <m:t>C</m:t>
        </m:r>
        <m:r>
          <w:rPr>
            <w:rFonts w:ascii="Cambria Math" w:eastAsia="CMMI10" w:hAnsi="Cambria Math" w:cs="CMMI10"/>
            <w:sz w:val="20"/>
            <w:szCs w:val="20"/>
          </w:rPr>
          <m:t xml:space="preserve"> = </m:t>
        </m:r>
        <m:r>
          <w:rPr>
            <w:rFonts w:ascii="Cambria Math" w:eastAsia="CMMI10" w:hAnsi="Cambria Math" w:cs="CMMI10"/>
            <w:sz w:val="20"/>
            <w:szCs w:val="20"/>
            <w:lang w:val="en-US"/>
          </w:rPr>
          <m:t>O</m:t>
        </m:r>
        <m:r>
          <w:rPr>
            <w:rFonts w:ascii="Cambria Math" w:eastAsia="CMMI10" w:hAnsi="Cambria Math" w:cs="CMMI10"/>
            <w:sz w:val="20"/>
            <w:szCs w:val="20"/>
          </w:rPr>
          <m:t>(|</m:t>
        </m:r>
        <m:r>
          <w:rPr>
            <w:rFonts w:ascii="Cambria Math" w:eastAsia="CMMI10" w:hAnsi="Cambria Math" w:cs="CMMI10"/>
            <w:sz w:val="20"/>
            <w:szCs w:val="20"/>
            <w:lang w:val="en-US"/>
          </w:rPr>
          <m:t>G</m:t>
        </m:r>
        <m:r>
          <w:rPr>
            <w:rFonts w:ascii="Cambria Math" w:eastAsia="CMMI10" w:hAnsi="Cambria Math" w:cs="CMMI10"/>
            <w:sz w:val="20"/>
            <w:szCs w:val="20"/>
          </w:rPr>
          <m:t>|)</m:t>
        </m:r>
      </m:oMath>
      <w:r w:rsidRPr="004F2D7F">
        <w:rPr>
          <w:rFonts w:eastAsia="CMMI10" w:cs="CMMI10"/>
          <w:sz w:val="20"/>
          <w:szCs w:val="20"/>
        </w:rPr>
        <w:t xml:space="preserve"> </w:t>
      </w:r>
      <w:r>
        <w:rPr>
          <w:rFonts w:eastAsia="CMMI10" w:cs="CMMI10"/>
          <w:sz w:val="20"/>
          <w:szCs w:val="20"/>
        </w:rPr>
        <w:t>булевых подматриц.</w:t>
      </w:r>
    </w:p>
    <w:p w14:paraId="77822FA2" w14:textId="77777777" w:rsidR="00A511A1" w:rsidRPr="00A511A1" w:rsidRDefault="002654CF" w:rsidP="00C4619D">
      <w:pPr>
        <w:pStyle w:val="ispTextmain"/>
        <w:rPr>
          <w:rFonts w:eastAsia="CMMI10" w:cs="CMMI10"/>
          <w:sz w:val="20"/>
          <w:szCs w:val="20"/>
        </w:rPr>
      </w:pPr>
      <m:oMathPara>
        <m:oMathParaPr>
          <m:jc m:val="center"/>
        </m:oMathParaPr>
        <m:oMath>
          <m:r>
            <w:rPr>
              <w:rFonts w:ascii="Cambria Math" w:eastAsia="CMMI10" w:hAnsi="Cambria Math" w:cs="CMMI10"/>
              <w:sz w:val="20"/>
              <w:szCs w:val="20"/>
            </w:rPr>
            <m:t xml:space="preserve">C∙ </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i=m</m:t>
              </m:r>
            </m:sub>
            <m:sup>
              <m:r>
                <w:rPr>
                  <w:rFonts w:ascii="Cambria Math" w:eastAsia="CMMI10" w:hAnsi="Cambria Math" w:cs="CMMI10"/>
                  <w:sz w:val="20"/>
                  <w:szCs w:val="20"/>
                </w:rPr>
                <m:t>p</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2i -1</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m:t>
                  </m:r>
                  <m:d>
                    <m:dPr>
                      <m:ctrlPr>
                        <w:rPr>
                          <w:rFonts w:ascii="Cambria Math" w:eastAsia="CMMI10" w:hAnsi="Cambria Math" w:cs="CMMI10"/>
                          <w:i/>
                          <w:sz w:val="20"/>
                          <w:szCs w:val="20"/>
                        </w:rPr>
                      </m:ctrlPr>
                    </m:dPr>
                    <m:e>
                      <m:r>
                        <w:rPr>
                          <w:rFonts w:ascii="Cambria Math" w:eastAsia="CMMI10" w:hAnsi="Cambria Math" w:cs="CMMI10"/>
                          <w:sz w:val="20"/>
                          <w:szCs w:val="20"/>
                        </w:rPr>
                        <m:t>p-i</m:t>
                      </m:r>
                    </m:e>
                  </m:d>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p-i</m:t>
                      </m:r>
                    </m:sup>
                  </m:sSup>
                </m:e>
              </m:d>
              <m:r>
                <w:rPr>
                  <w:rFonts w:ascii="Cambria Math" w:eastAsia="CMMI10" w:hAnsi="Cambria Math" w:cs="CMMI10"/>
                  <w:sz w:val="20"/>
                  <w:szCs w:val="20"/>
                </w:rPr>
                <m:t>=</m:t>
              </m:r>
            </m:e>
          </m:nary>
          <m:r>
            <w:rPr>
              <w:rFonts w:ascii="Cambria Math" w:eastAsia="CMMI10" w:hAnsi="Cambria Math" w:cs="CMMI10"/>
              <w:sz w:val="20"/>
              <w:szCs w:val="20"/>
            </w:rPr>
            <m:t xml:space="preserve">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r-i</m:t>
                      </m:r>
                    </m:sup>
                  </m:sSup>
                </m:e>
              </m:d>
            </m:e>
          </m:nary>
        </m:oMath>
      </m:oMathPara>
    </w:p>
    <w:p w14:paraId="586A5269" w14:textId="77777777" w:rsidR="003F69DE" w:rsidRPr="00A511A1" w:rsidRDefault="002654CF" w:rsidP="00C4619D">
      <w:pPr>
        <w:pStyle w:val="ispTextmain"/>
        <w:rPr>
          <w:rFonts w:eastAsia="CMMI10" w:cs="CMMI10"/>
          <w:i/>
          <w:sz w:val="20"/>
          <w:szCs w:val="20"/>
        </w:rPr>
      </w:pPr>
      <m:oMathPara>
        <m:oMathParaPr>
          <m:jc m:val="center"/>
        </m:oMathParaPr>
        <m:oMath>
          <m:r>
            <w:rPr>
              <w:rFonts w:ascii="Cambria Math" w:eastAsia="CMMI10" w:hAnsi="Cambria Math" w:cs="CMMI10"/>
              <w:sz w:val="20"/>
              <w:szCs w:val="20"/>
            </w:rPr>
            <m:t xml:space="preserve">≤ C∙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ωr</m:t>
              </m:r>
            </m:sup>
          </m:sSup>
          <m:r>
            <w:rPr>
              <w:rFonts w:ascii="Cambria Math" w:eastAsia="CMMI10" w:hAnsi="Cambria Math" w:cs="CMMI10"/>
              <w:sz w:val="20"/>
              <w:szCs w:val="20"/>
            </w:rPr>
            <m:t>∙ f</m:t>
          </m:r>
          <m:d>
            <m:dPr>
              <m:ctrlPr>
                <w:rPr>
                  <w:rFonts w:ascii="Cambria Math" w:eastAsia="CMMI10" w:hAnsi="Cambria Math" w:cs="CMMI10"/>
                  <w:i/>
                  <w:sz w:val="20"/>
                  <w:szCs w:val="20"/>
                </w:rPr>
              </m:ctrlPr>
            </m:dPr>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e>
          </m:d>
          <m:r>
            <w:rPr>
              <w:rFonts w:ascii="Cambria Math" w:eastAsia="CMMI10" w:hAnsi="Cambria Math" w:cs="CMMI10"/>
              <w:sz w:val="20"/>
              <w:szCs w:val="20"/>
            </w:rPr>
            <m:t xml:space="preserve"> ∙</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 BMM(</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eastAsia="CMMI10" w:hAnsi="Cambria Math" w:cs="CMMI10"/>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r>
                <w:rPr>
                  <w:rFonts w:ascii="Cambria Math" w:eastAsia="CMMI10" w:hAnsi="Cambria Math" w:cs="CMMI10"/>
                  <w:sz w:val="20"/>
                  <w:szCs w:val="20"/>
                </w:rPr>
                <m:t>∙</m:t>
              </m:r>
              <m:nary>
                <m:naryPr>
                  <m:chr m:val="∑"/>
                  <m:limLoc m:val="undOvr"/>
                  <m:ctrlPr>
                    <w:rPr>
                      <w:rFonts w:ascii="Cambria Math" w:eastAsia="CMMI10" w:hAnsi="Cambria Math" w:cs="CMMI10"/>
                      <w:i/>
                      <w:sz w:val="20"/>
                      <w:szCs w:val="20"/>
                    </w:rPr>
                  </m:ctrlPr>
                </m:naryPr>
                <m:sub>
                  <m:r>
                    <w:rPr>
                      <w:rFonts w:ascii="Cambria Math" w:eastAsia="CMMI10" w:hAnsi="Cambria Math" w:cs="CMMI10"/>
                      <w:sz w:val="20"/>
                      <w:szCs w:val="20"/>
                    </w:rPr>
                    <m:t>i = 2</m:t>
                  </m:r>
                </m:sub>
                <m:sup>
                  <m:r>
                    <w:rPr>
                      <w:rFonts w:ascii="Cambria Math" w:eastAsia="CMMI10" w:hAnsi="Cambria Math" w:cs="CMMI10"/>
                      <w:sz w:val="20"/>
                      <w:szCs w:val="20"/>
                    </w:rPr>
                    <m:t>r</m:t>
                  </m:r>
                </m:sup>
                <m:e>
                  <m:sSup>
                    <m:sSupPr>
                      <m:ctrlPr>
                        <w:rPr>
                          <w:rFonts w:ascii="Cambria Math" w:eastAsia="CMMI10" w:hAnsi="Cambria Math" w:cs="CMMI10"/>
                          <w:i/>
                          <w:sz w:val="20"/>
                          <w:szCs w:val="20"/>
                        </w:rPr>
                      </m:ctrlPr>
                    </m:sSupPr>
                    <m:e>
                      <m:r>
                        <w:rPr>
                          <w:rFonts w:ascii="Cambria Math" w:eastAsia="CMMI10" w:hAnsi="Cambria Math" w:cs="CMMI10"/>
                          <w:sz w:val="20"/>
                          <w:szCs w:val="20"/>
                        </w:rPr>
                        <m:t>2</m:t>
                      </m:r>
                    </m:e>
                    <m:sup>
                      <m:d>
                        <m:dPr>
                          <m:ctrlPr>
                            <w:rPr>
                              <w:rFonts w:ascii="Cambria Math" w:eastAsia="CMMI10" w:hAnsi="Cambria Math" w:cs="CMMI10"/>
                              <w:i/>
                              <w:sz w:val="20"/>
                              <w:szCs w:val="20"/>
                            </w:rPr>
                          </m:ctrlPr>
                        </m:dPr>
                        <m:e>
                          <m:r>
                            <w:rPr>
                              <w:rFonts w:ascii="Cambria Math" w:eastAsia="CMMI10" w:hAnsi="Cambria Math" w:cs="CMMI10"/>
                              <w:sz w:val="20"/>
                              <w:szCs w:val="20"/>
                            </w:rPr>
                            <m:t>2-ω</m:t>
                          </m:r>
                        </m:e>
                      </m:d>
                      <m:r>
                        <w:rPr>
                          <w:rFonts w:ascii="Cambria Math" w:eastAsia="CMMI10" w:hAnsi="Cambria Math" w:cs="CMMI10"/>
                          <w:sz w:val="20"/>
                          <w:szCs w:val="20"/>
                        </w:rPr>
                        <m:t>i</m:t>
                      </m:r>
                    </m:sup>
                  </m:sSup>
                  <m:r>
                    <w:rPr>
                      <w:rFonts w:ascii="Cambria Math" w:eastAsia="CMMI10" w:hAnsi="Cambria Math" w:cs="CMMI10"/>
                      <w:sz w:val="20"/>
                      <w:szCs w:val="20"/>
                    </w:rPr>
                    <m:t xml:space="preserve"> </m:t>
                  </m:r>
                </m:e>
              </m:nary>
            </m:e>
          </m:nary>
        </m:oMath>
      </m:oMathPara>
    </w:p>
    <w:p w14:paraId="01E86A07" w14:textId="581F5B44" w:rsidR="00A511A1" w:rsidRDefault="00A511A1" w:rsidP="00231D37">
      <w:pPr>
        <w:pStyle w:val="ispTextmain"/>
        <w:ind w:firstLine="0"/>
        <w:rPr>
          <w:rFonts w:eastAsia="CMMI10" w:cs="CMMI10"/>
          <w:sz w:val="20"/>
          <w:szCs w:val="20"/>
        </w:rPr>
      </w:pPr>
      <w:r>
        <w:rPr>
          <w:rFonts w:eastAsia="CMMI10" w:cs="CMMI10"/>
          <w:sz w:val="20"/>
          <w:szCs w:val="20"/>
        </w:rPr>
        <w:t xml:space="preserve">Временная сложность алгоритма для поиска всех подстрок длины </w:t>
      </w:r>
      <m:oMath>
        <m:r>
          <w:rPr>
            <w:rFonts w:ascii="Cambria Math" w:eastAsia="CMMI10" w:hAnsi="Cambria Math" w:cs="CMMI10"/>
            <w:sz w:val="20"/>
            <w:szCs w:val="20"/>
            <w:lang w:val="en-US"/>
          </w:rPr>
          <m:t>s</m:t>
        </m:r>
      </m:oMath>
      <w:r w:rsidRPr="00A511A1">
        <w:rPr>
          <w:rFonts w:eastAsia="CMMI10" w:cs="CMMI10"/>
          <w:sz w:val="20"/>
          <w:szCs w:val="20"/>
        </w:rPr>
        <w:t xml:space="preserve"> </w:t>
      </w:r>
      <w:r>
        <w:rPr>
          <w:rFonts w:eastAsia="CMMI10" w:cs="CMMI10"/>
          <w:sz w:val="20"/>
          <w:szCs w:val="20"/>
        </w:rPr>
        <w:t xml:space="preserve">равна </w:t>
      </w:r>
      <m:oMath>
        <m:r>
          <w:rPr>
            <w:rFonts w:ascii="Cambria Math" w:hAnsi="Cambria Math"/>
            <w:sz w:val="20"/>
            <w:szCs w:val="20"/>
            <w:lang w:val="en-US"/>
          </w:rPr>
          <m:t>O</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2</m:t>
            </m:r>
            <m:d>
              <m:dPr>
                <m:ctrlPr>
                  <w:rPr>
                    <w:rFonts w:ascii="Cambria Math" w:eastAsia="CMMI10" w:hAnsi="Cambria Math" w:cs="CMMI10"/>
                    <w:i/>
                    <w:sz w:val="20"/>
                    <w:szCs w:val="20"/>
                  </w:rPr>
                </m:ctrlPr>
              </m:dPr>
              <m:e>
                <m:r>
                  <w:rPr>
                    <w:rFonts w:ascii="Cambria Math" w:eastAsia="CMMI10" w:hAnsi="Cambria Math" w:cs="CMMI10"/>
                    <w:sz w:val="20"/>
                    <w:szCs w:val="20"/>
                  </w:rPr>
                  <m:t>p-r</m:t>
                </m:r>
              </m:e>
            </m:d>
            <m:r>
              <w:rPr>
                <w:rFonts w:ascii="Cambria Math" w:eastAsia="CMMI10" w:hAnsi="Cambria Math" w:cs="CMMI10"/>
                <w:sz w:val="20"/>
                <w:szCs w:val="20"/>
              </w:rPr>
              <m:t>-1</m:t>
            </m:r>
          </m:sup>
        </m:sSup>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r</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n</m:t>
        </m:r>
        <m:r>
          <w:rPr>
            <w:rFonts w:ascii="Cambria Math" w:hAnsi="Cambria Math"/>
            <w:sz w:val="20"/>
            <w:szCs w:val="20"/>
          </w:rPr>
          <m:t>))</m:t>
        </m:r>
      </m:oMath>
      <w:r w:rsidR="00A137F1">
        <w:rPr>
          <w:rFonts w:eastAsia="CMMI10" w:cs="CMMI10"/>
          <w:sz w:val="20"/>
          <w:szCs w:val="20"/>
        </w:rPr>
        <w:t xml:space="preserve">, </w:t>
      </w:r>
      <w:r w:rsidR="00F20966">
        <w:rPr>
          <w:rFonts w:eastAsia="CMMI10" w:cs="CMMI10"/>
          <w:sz w:val="20"/>
          <w:szCs w:val="20"/>
        </w:rPr>
        <w:t xml:space="preserve">где появившийся </w:t>
      </w:r>
      <w:r w:rsidR="00A137F1">
        <w:rPr>
          <w:rFonts w:eastAsia="CMMI10" w:cs="CMMI10"/>
          <w:sz w:val="20"/>
          <w:szCs w:val="20"/>
        </w:rPr>
        <w:t xml:space="preserve">дополнительный множитель обозначает количество матриц в последнем вычисленном слое, но он, во-первых, мал относительно общей работы алгоритма, во-вторых, не существенен, так как эти матрицы могут быть обработаны параллельно. Алгоритм </w:t>
      </w:r>
      <w:proofErr w:type="spellStart"/>
      <w:r w:rsidR="00A137F1">
        <w:rPr>
          <w:rFonts w:eastAsia="CMMI10" w:cs="CMMI10"/>
          <w:sz w:val="20"/>
          <w:szCs w:val="20"/>
        </w:rPr>
        <w:t>Валианта</w:t>
      </w:r>
      <w:proofErr w:type="spellEnd"/>
      <w:r w:rsidR="00A137F1">
        <w:rPr>
          <w:rFonts w:eastAsia="CMMI10" w:cs="CMMI10"/>
          <w:sz w:val="20"/>
          <w:szCs w:val="20"/>
        </w:rPr>
        <w:t>, в отличие от модификации, не может так легко быть применен к данной задаче. В нем необходимо будет полностью вычислить, как минимум</w:t>
      </w:r>
      <w:r w:rsidR="00F20966">
        <w:rPr>
          <w:rFonts w:eastAsia="CMMI10" w:cs="CMMI10"/>
          <w:sz w:val="20"/>
          <w:szCs w:val="20"/>
        </w:rPr>
        <w:t>,</w:t>
      </w:r>
      <w:r w:rsidR="00A137F1">
        <w:rPr>
          <w:rFonts w:eastAsia="CMMI10" w:cs="CMMI10"/>
          <w:sz w:val="20"/>
          <w:szCs w:val="20"/>
        </w:rPr>
        <w:t xml:space="preserve"> две треугольные подматрицы размера </w:t>
      </w:r>
      <m:oMath>
        <m:f>
          <m:fPr>
            <m:ctrlPr>
              <w:rPr>
                <w:rFonts w:ascii="Cambria Math" w:eastAsia="CMMI10" w:hAnsi="Cambria Math" w:cs="CMMI10"/>
                <w:i/>
                <w:sz w:val="20"/>
                <w:szCs w:val="20"/>
              </w:rPr>
            </m:ctrlPr>
          </m:fPr>
          <m:num>
            <m:r>
              <w:rPr>
                <w:rFonts w:ascii="Cambria Math" w:eastAsia="CMMI10" w:hAnsi="Cambria Math" w:cs="CMMI10"/>
                <w:sz w:val="20"/>
                <w:szCs w:val="20"/>
                <w:lang w:val="en-US"/>
              </w:rPr>
              <m:t>n</m:t>
            </m:r>
          </m:num>
          <m:den>
            <m:r>
              <w:rPr>
                <w:rFonts w:ascii="Cambria Math" w:eastAsia="CMMI10" w:hAnsi="Cambria Math" w:cs="CMMI10"/>
                <w:sz w:val="20"/>
                <w:szCs w:val="20"/>
              </w:rPr>
              <m:t>2</m:t>
            </m:r>
          </m:den>
        </m:f>
      </m:oMath>
      <w:r w:rsidR="00A137F1" w:rsidRPr="00A137F1">
        <w:rPr>
          <w:rFonts w:eastAsia="CMMI10" w:cs="CMMI10"/>
          <w:sz w:val="20"/>
          <w:szCs w:val="20"/>
        </w:rPr>
        <w:t xml:space="preserve"> </w:t>
      </w:r>
      <w:r w:rsidR="00A137F1">
        <w:rPr>
          <w:rFonts w:eastAsia="CMMI10" w:cs="CMMI10"/>
          <w:sz w:val="20"/>
          <w:szCs w:val="20"/>
        </w:rPr>
        <w:t xml:space="preserve">(как показано на </w:t>
      </w:r>
      <w:r w:rsidR="0014147A">
        <w:rPr>
          <w:rFonts w:eastAsia="CMMI10" w:cs="CMMI10"/>
          <w:sz w:val="20"/>
          <w:szCs w:val="20"/>
        </w:rPr>
        <w:t>рис.</w:t>
      </w:r>
      <w:r w:rsidR="00A137F1">
        <w:rPr>
          <w:rFonts w:eastAsia="CMMI10" w:cs="CMMI10"/>
          <w:sz w:val="20"/>
          <w:szCs w:val="20"/>
        </w:rPr>
        <w:t xml:space="preserve"> 5). Это значит, что минимальная сложность, </w:t>
      </w:r>
      <w:r w:rsidR="00CD7343">
        <w:rPr>
          <w:rFonts w:eastAsia="CMMI10" w:cs="CMMI10"/>
          <w:sz w:val="20"/>
          <w:szCs w:val="20"/>
        </w:rPr>
        <w:t>улучшить</w:t>
      </w:r>
      <w:r w:rsidR="00A137F1">
        <w:rPr>
          <w:rFonts w:eastAsia="CMMI10" w:cs="CMMI10"/>
          <w:sz w:val="20"/>
          <w:szCs w:val="20"/>
        </w:rPr>
        <w:t xml:space="preserve"> которую без дополнительных модификаций не удастся, будет составлять </w:t>
      </w:r>
      <m:oMath>
        <m:r>
          <w:rPr>
            <w:rFonts w:ascii="Cambria Math" w:hAnsi="Cambria Math"/>
            <w:sz w:val="20"/>
            <w:szCs w:val="20"/>
            <w:lang w:val="en-US"/>
          </w:rPr>
          <m:t>O</m:t>
        </m:r>
        <m:r>
          <w:rPr>
            <w:rFonts w:ascii="Cambria Math" w:hAnsi="Cambria Math"/>
            <w:sz w:val="20"/>
            <w:szCs w:val="20"/>
          </w:rPr>
          <m:t>(</m:t>
        </m:r>
        <m:d>
          <m:dPr>
            <m:begChr m:val="|"/>
            <m:endChr m:val="|"/>
            <m:ctrlPr>
              <w:rPr>
                <w:rFonts w:ascii="Cambria Math" w:hAnsi="Cambria Math"/>
                <w:i/>
                <w:sz w:val="20"/>
                <w:szCs w:val="20"/>
                <w:lang w:val="en-US"/>
              </w:rPr>
            </m:ctrlPr>
          </m:dPr>
          <m:e>
            <m:r>
              <w:rPr>
                <w:rFonts w:ascii="Cambria Math" w:hAnsi="Cambria Math"/>
                <w:sz w:val="20"/>
                <w:szCs w:val="20"/>
                <w:lang w:val="en-US"/>
              </w:rPr>
              <m:t>G</m:t>
            </m:r>
          </m:e>
        </m:d>
        <m:r>
          <w:rPr>
            <w:rFonts w:ascii="Cambria Math" w:hAnsi="Cambria Math"/>
            <w:sz w:val="20"/>
            <w:szCs w:val="20"/>
            <w:lang w:val="en-US"/>
          </w:rPr>
          <m:t>BMM</m:t>
        </m:r>
        <m:r>
          <w:rPr>
            <w:rFonts w:ascii="Cambria Math" w:hAnsi="Cambria Math"/>
            <w:sz w:val="20"/>
            <w:szCs w:val="20"/>
          </w:rPr>
          <m:t>(</m:t>
        </m:r>
        <m:sSup>
          <m:sSupPr>
            <m:ctrlPr>
              <w:rPr>
                <w:rFonts w:ascii="Cambria Math" w:eastAsia="CMMI10" w:hAnsi="Cambria Math" w:cs="CMMI10"/>
                <w:i/>
                <w:sz w:val="20"/>
                <w:szCs w:val="20"/>
              </w:rPr>
            </m:ctrlPr>
          </m:sSupPr>
          <m:e>
            <m:r>
              <w:rPr>
                <w:rFonts w:ascii="Cambria Math" w:eastAsia="CMMI10" w:hAnsi="Cambria Math" w:cs="CMMI10"/>
                <w:sz w:val="20"/>
                <w:szCs w:val="20"/>
              </w:rPr>
              <m:t>2</m:t>
            </m:r>
          </m:e>
          <m:sup>
            <m:r>
              <w:rPr>
                <w:rFonts w:ascii="Cambria Math" w:eastAsia="CMMI10" w:hAnsi="Cambria Math" w:cs="CMMI10"/>
                <w:sz w:val="20"/>
                <w:szCs w:val="20"/>
              </w:rPr>
              <m:t>p - 1</m:t>
            </m:r>
          </m:sup>
        </m:sSup>
        <m:r>
          <w:rPr>
            <w:rFonts w:ascii="Cambria Math" w:hAnsi="Cambria Math"/>
            <w:sz w:val="20"/>
            <w:szCs w:val="20"/>
          </w:rPr>
          <m:t>)</m:t>
        </m:r>
        <m:r>
          <w:rPr>
            <w:rFonts w:ascii="Cambria Math" w:hAnsi="Cambria Math"/>
            <w:sz w:val="20"/>
            <w:szCs w:val="20"/>
            <w:lang w:val="en-US"/>
          </w:rPr>
          <m:t>log</m:t>
        </m:r>
        <m:r>
          <w:rPr>
            <w:rFonts w:ascii="Cambria Math" w:hAnsi="Cambria Math"/>
            <w:sz w:val="20"/>
            <w:szCs w:val="20"/>
          </w:rPr>
          <m:t>(</m:t>
        </m:r>
        <m:r>
          <w:rPr>
            <w:rFonts w:ascii="Cambria Math" w:hAnsi="Cambria Math"/>
            <w:sz w:val="20"/>
            <w:szCs w:val="20"/>
            <w:lang w:val="en-US"/>
          </w:rPr>
          <m:t>p</m:t>
        </m:r>
        <m:r>
          <w:rPr>
            <w:rFonts w:ascii="Cambria Math" w:hAnsi="Cambria Math"/>
            <w:sz w:val="20"/>
            <w:szCs w:val="20"/>
          </w:rPr>
          <m:t xml:space="preserve"> - 2))</m:t>
        </m:r>
      </m:oMath>
      <w:r w:rsidR="00A137F1" w:rsidRPr="00A137F1">
        <w:rPr>
          <w:rFonts w:eastAsia="CMMI10" w:cs="CMMI10"/>
          <w:sz w:val="20"/>
          <w:szCs w:val="20"/>
        </w:rPr>
        <w:t>.</w:t>
      </w:r>
      <w:r w:rsidR="00A137F1">
        <w:rPr>
          <w:rFonts w:eastAsia="CMMI10" w:cs="CMMI10"/>
          <w:sz w:val="20"/>
          <w:szCs w:val="20"/>
        </w:rPr>
        <w:t xml:space="preserve"> </w:t>
      </w:r>
    </w:p>
    <w:p w14:paraId="2A6E5840" w14:textId="7EB1C9DF" w:rsidR="00417F51" w:rsidRDefault="00417F51" w:rsidP="00231D37">
      <w:pPr>
        <w:pStyle w:val="ispTextmain"/>
        <w:ind w:firstLine="0"/>
        <w:rPr>
          <w:rFonts w:eastAsia="CMMI10" w:cs="CMMI10"/>
          <w:sz w:val="20"/>
          <w:szCs w:val="20"/>
        </w:rPr>
      </w:pPr>
      <w:r>
        <w:rPr>
          <w:rFonts w:eastAsia="CMMI10" w:cs="CMMI10"/>
          <w:noProof/>
          <w:sz w:val="20"/>
          <w:szCs w:val="20"/>
        </w:rPr>
        <w:drawing>
          <wp:inline distT="0" distB="0" distL="0" distR="0" wp14:anchorId="381CCB07" wp14:editId="0FDA0007">
            <wp:extent cx="4302125" cy="8470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substring.png"/>
                    <pic:cNvPicPr/>
                  </pic:nvPicPr>
                  <pic:blipFill>
                    <a:blip r:embed="rId19">
                      <a:extLst>
                        <a:ext uri="{28A0092B-C50C-407E-A947-70E740481C1C}">
                          <a14:useLocalDpi xmlns:a14="http://schemas.microsoft.com/office/drawing/2010/main" val="0"/>
                        </a:ext>
                      </a:extLst>
                    </a:blip>
                    <a:stretch>
                      <a:fillRect/>
                    </a:stretch>
                  </pic:blipFill>
                  <pic:spPr>
                    <a:xfrm>
                      <a:off x="0" y="0"/>
                      <a:ext cx="4302125" cy="847090"/>
                    </a:xfrm>
                    <a:prstGeom prst="rect">
                      <a:avLst/>
                    </a:prstGeom>
                  </pic:spPr>
                </pic:pic>
              </a:graphicData>
            </a:graphic>
          </wp:inline>
        </w:drawing>
      </w:r>
    </w:p>
    <w:p w14:paraId="25CDB65D" w14:textId="6FF71AE4" w:rsidR="00417F51" w:rsidRPr="00D1426F" w:rsidRDefault="00417F51" w:rsidP="00417F51">
      <w:pPr>
        <w:pStyle w:val="ispPicturesign"/>
      </w:pPr>
      <w:r>
        <w:t xml:space="preserve">Рис. </w:t>
      </w:r>
      <w:r w:rsidR="00D1426F" w:rsidRPr="00D1426F">
        <w:t>5</w:t>
      </w:r>
      <w:r w:rsidRPr="009936FB">
        <w:t xml:space="preserve">. </w:t>
      </w:r>
      <w:r w:rsidR="00D1426F">
        <w:t xml:space="preserve">Количество элементов, которые необходимо вычислить в алгоритме </w:t>
      </w:r>
      <w:proofErr w:type="spellStart"/>
      <w:r w:rsidR="00D1426F">
        <w:t>Валианта</w:t>
      </w:r>
      <w:proofErr w:type="spellEnd"/>
      <w:r w:rsidR="00D1426F">
        <w:t xml:space="preserve"> (2 треугольных </w:t>
      </w:r>
      <w:r w:rsidR="00D1426F" w:rsidRPr="00D1426F">
        <w:rPr>
          <w:szCs w:val="18"/>
        </w:rPr>
        <w:t xml:space="preserve">подматрицы </w:t>
      </w:r>
      <w:r w:rsidR="00D1426F" w:rsidRPr="00D1426F">
        <w:rPr>
          <w:rFonts w:eastAsia="CMMI10" w:cs="CMMI10"/>
          <w:szCs w:val="18"/>
        </w:rPr>
        <w:t xml:space="preserve">размера </w:t>
      </w:r>
      <m:oMath>
        <m:f>
          <m:fPr>
            <m:ctrlPr>
              <w:rPr>
                <w:rFonts w:ascii="Cambria Math" w:eastAsia="CMMI10" w:hAnsi="Cambria Math" w:cs="CMMI10"/>
                <w:i w:val="0"/>
                <w:szCs w:val="18"/>
              </w:rPr>
            </m:ctrlPr>
          </m:fPr>
          <m:num>
            <m:r>
              <w:rPr>
                <w:rFonts w:ascii="Cambria Math" w:eastAsia="CMMI10" w:hAnsi="Cambria Math" w:cs="CMMI10"/>
                <w:szCs w:val="18"/>
                <w:lang w:val="en-US"/>
              </w:rPr>
              <m:t>n</m:t>
            </m:r>
          </m:num>
          <m:den>
            <m:r>
              <w:rPr>
                <w:rFonts w:ascii="Cambria Math" w:eastAsia="CMMI10" w:hAnsi="Cambria Math" w:cs="CMMI10"/>
                <w:szCs w:val="18"/>
              </w:rPr>
              <m:t>2</m:t>
            </m:r>
          </m:den>
        </m:f>
        <m:r>
          <w:rPr>
            <w:rFonts w:ascii="Cambria Math" w:eastAsia="CMMI10" w:hAnsi="Cambria Math" w:cs="CMMI10"/>
            <w:szCs w:val="18"/>
          </w:rPr>
          <m:t xml:space="preserve"> </m:t>
        </m:r>
      </m:oMath>
      <w:r w:rsidR="00D1426F">
        <w:t>).</w:t>
      </w:r>
    </w:p>
    <w:p w14:paraId="5FD9DC88" w14:textId="6A47E858" w:rsidR="00417F51" w:rsidRPr="00BE51E9" w:rsidRDefault="00417F51" w:rsidP="00417F51">
      <w:pPr>
        <w:pStyle w:val="ispPicturesign"/>
        <w:rPr>
          <w:lang w:val="en-US"/>
        </w:rPr>
      </w:pPr>
      <w:r>
        <w:rPr>
          <w:lang w:val="en-US"/>
        </w:rPr>
        <w:t>Fig</w:t>
      </w:r>
      <w:r w:rsidRPr="00E568BE">
        <w:rPr>
          <w:lang w:val="en-US"/>
        </w:rPr>
        <w:t xml:space="preserve">. </w:t>
      </w:r>
      <w:r w:rsidR="00D1426F" w:rsidRPr="00E568BE">
        <w:rPr>
          <w:lang w:val="en-US"/>
        </w:rPr>
        <w:t>5</w:t>
      </w:r>
      <w:r w:rsidRPr="00E568BE">
        <w:rPr>
          <w:lang w:val="en-US"/>
        </w:rPr>
        <w:t xml:space="preserve">. </w:t>
      </w:r>
      <w:r w:rsidR="00D1426F">
        <w:rPr>
          <w:lang w:val="en-US"/>
        </w:rPr>
        <w:t xml:space="preserve">The number of elements </w:t>
      </w:r>
      <w:proofErr w:type="spellStart"/>
      <w:r w:rsidR="00D1426F">
        <w:rPr>
          <w:lang w:val="en-US"/>
        </w:rPr>
        <w:t>nessesary</w:t>
      </w:r>
      <w:proofErr w:type="spellEnd"/>
      <w:r w:rsidR="00D1426F">
        <w:rPr>
          <w:lang w:val="en-US"/>
        </w:rPr>
        <w:t xml:space="preserve"> to compute in </w:t>
      </w:r>
      <w:proofErr w:type="spellStart"/>
      <w:r w:rsidR="00D1426F">
        <w:rPr>
          <w:lang w:val="en-US"/>
        </w:rPr>
        <w:t>Valiant’s</w:t>
      </w:r>
      <w:proofErr w:type="spellEnd"/>
      <w:r w:rsidR="00D1426F">
        <w:rPr>
          <w:lang w:val="en-US"/>
        </w:rPr>
        <w:t xml:space="preserve"> algorithm (at least 2 triangle submatrices of size </w:t>
      </w:r>
      <w:r w:rsidR="00D1426F" w:rsidRPr="00D1426F">
        <w:rPr>
          <w:rFonts w:eastAsia="CMMI10" w:cs="CMMI10"/>
          <w:szCs w:val="20"/>
          <w:lang w:val="en-US"/>
        </w:rPr>
        <w:t xml:space="preserve"> </w:t>
      </w:r>
      <m:oMath>
        <m:f>
          <m:fPr>
            <m:ctrlPr>
              <w:rPr>
                <w:rFonts w:ascii="Cambria Math" w:eastAsia="CMMI10" w:hAnsi="Cambria Math" w:cs="CMMI10"/>
                <w:i w:val="0"/>
                <w:szCs w:val="20"/>
              </w:rPr>
            </m:ctrlPr>
          </m:fPr>
          <m:num>
            <m:r>
              <w:rPr>
                <w:rFonts w:ascii="Cambria Math" w:eastAsia="CMMI10" w:hAnsi="Cambria Math" w:cs="CMMI10"/>
                <w:szCs w:val="20"/>
                <w:lang w:val="en-US"/>
              </w:rPr>
              <m:t>n</m:t>
            </m:r>
          </m:num>
          <m:den>
            <m:r>
              <w:rPr>
                <w:rFonts w:ascii="Cambria Math" w:eastAsia="CMMI10" w:hAnsi="Cambria Math" w:cs="CMMI10"/>
                <w:szCs w:val="20"/>
                <w:lang w:val="en-US"/>
              </w:rPr>
              <m:t>2</m:t>
            </m:r>
          </m:den>
        </m:f>
        <m:r>
          <w:rPr>
            <w:rFonts w:ascii="Cambria Math" w:eastAsia="CMMI10" w:hAnsi="Cambria Math" w:cs="CMMI10"/>
            <w:szCs w:val="20"/>
            <w:lang w:val="en-US"/>
          </w:rPr>
          <m:t xml:space="preserve"> </m:t>
        </m:r>
      </m:oMath>
      <w:r w:rsidR="00D1426F">
        <w:rPr>
          <w:lang w:val="en-US"/>
        </w:rPr>
        <w:t>).</w:t>
      </w:r>
    </w:p>
    <w:p w14:paraId="059A5EE9" w14:textId="77777777" w:rsidR="00417F51" w:rsidRPr="00417F51" w:rsidRDefault="00417F51" w:rsidP="00231D37">
      <w:pPr>
        <w:pStyle w:val="ispTextmain"/>
        <w:ind w:firstLine="0"/>
        <w:rPr>
          <w:rFonts w:eastAsia="CMMI10" w:cs="CMMI10"/>
          <w:sz w:val="20"/>
          <w:szCs w:val="20"/>
          <w:lang w:val="en-US"/>
        </w:rPr>
      </w:pPr>
    </w:p>
    <w:p w14:paraId="795F436C" w14:textId="56AA8610" w:rsidR="00767956" w:rsidRPr="00E568BE" w:rsidRDefault="00A137F1" w:rsidP="00E568BE">
      <w:pPr>
        <w:pStyle w:val="ispTextmain"/>
        <w:ind w:firstLine="0"/>
        <w:rPr>
          <w:rFonts w:eastAsia="CMMI10" w:cs="CMMI10"/>
          <w:sz w:val="20"/>
          <w:szCs w:val="20"/>
        </w:rPr>
      </w:pPr>
      <w:r>
        <w:rPr>
          <w:rFonts w:eastAsia="CMMI10" w:cs="CMMI10"/>
          <w:sz w:val="20"/>
          <w:szCs w:val="20"/>
        </w:rPr>
        <w:lastRenderedPageBreak/>
        <w:t xml:space="preserve">В завершение данного раздела, скажем, </w:t>
      </w:r>
      <w:r w:rsidR="000821D4">
        <w:rPr>
          <w:rFonts w:eastAsia="CMMI10" w:cs="CMMI10"/>
          <w:sz w:val="20"/>
          <w:szCs w:val="20"/>
        </w:rPr>
        <w:t xml:space="preserve">что модификация может быть эффективно применена для строк размера </w:t>
      </w:r>
      <m:oMath>
        <m:r>
          <w:rPr>
            <w:rFonts w:ascii="Cambria Math" w:eastAsia="CMMI10" w:hAnsi="Cambria Math" w:cs="CMMI10"/>
            <w:sz w:val="20"/>
            <w:szCs w:val="20"/>
            <w:lang w:val="en-US"/>
          </w:rPr>
          <m:t>s</m:t>
        </m:r>
        <m:r>
          <w:rPr>
            <w:rFonts w:ascii="Cambria Math" w:eastAsia="CMMI10" w:hAnsi="Cambria Math" w:cs="CMMI10"/>
            <w:sz w:val="20"/>
            <w:szCs w:val="20"/>
          </w:rPr>
          <m:t>≪</m:t>
        </m:r>
        <m:r>
          <w:rPr>
            <w:rFonts w:ascii="Cambria Math" w:eastAsia="CMMI10" w:hAnsi="Cambria Math" w:cs="CMMI10"/>
            <w:sz w:val="20"/>
            <w:szCs w:val="20"/>
            <w:lang w:val="en-US"/>
          </w:rPr>
          <m:t>n</m:t>
        </m:r>
      </m:oMath>
      <w:r w:rsidR="00E32AC0">
        <w:rPr>
          <w:rFonts w:eastAsia="CMMI10" w:cs="CMMI10"/>
          <w:sz w:val="20"/>
          <w:szCs w:val="20"/>
        </w:rPr>
        <w:t xml:space="preserve">, что и было показано в проведённых экспериментах. </w:t>
      </w:r>
    </w:p>
    <w:p w14:paraId="115A0DB3" w14:textId="77777777" w:rsidR="00E57DAF" w:rsidRDefault="00E57DAF">
      <w:pPr>
        <w:pStyle w:val="ispSubHeader-2level"/>
      </w:pPr>
      <w:r>
        <w:t>5. Эксперименты</w:t>
      </w:r>
    </w:p>
    <w:p w14:paraId="46CC432D" w14:textId="7ED5C4F7" w:rsidR="00E57DAF" w:rsidRPr="00D44324" w:rsidRDefault="00E57DAF" w:rsidP="003D03DD">
      <w:pPr>
        <w:pStyle w:val="ispTextmain"/>
        <w:ind w:firstLine="0"/>
        <w:rPr>
          <w:sz w:val="20"/>
          <w:szCs w:val="20"/>
        </w:rPr>
      </w:pPr>
      <w:r w:rsidRPr="00D44324">
        <w:rPr>
          <w:sz w:val="20"/>
          <w:szCs w:val="20"/>
        </w:rPr>
        <w:t>В этом разделе мы приводим результаты экспериментов, целью которых является демонстрация практической применимости предложенно</w:t>
      </w:r>
      <w:r w:rsidR="00130891">
        <w:rPr>
          <w:sz w:val="20"/>
          <w:szCs w:val="20"/>
        </w:rPr>
        <w:t xml:space="preserve">й модификации алгоритма </w:t>
      </w:r>
      <w:proofErr w:type="spellStart"/>
      <w:r w:rsidR="00130891">
        <w:rPr>
          <w:sz w:val="20"/>
          <w:szCs w:val="20"/>
        </w:rPr>
        <w:t>Валианта</w:t>
      </w:r>
      <w:proofErr w:type="spellEnd"/>
      <w:r w:rsidR="00130891">
        <w:rPr>
          <w:sz w:val="20"/>
          <w:szCs w:val="20"/>
        </w:rPr>
        <w:t xml:space="preserve"> к задаче поиска подстрок. </w:t>
      </w:r>
      <w:r w:rsidRPr="00D44324">
        <w:rPr>
          <w:sz w:val="20"/>
          <w:szCs w:val="20"/>
        </w:rPr>
        <w:t xml:space="preserve"> </w:t>
      </w:r>
    </w:p>
    <w:p w14:paraId="2539E333" w14:textId="77777777" w:rsidR="00E57DAF" w:rsidRDefault="00E57DAF">
      <w:pPr>
        <w:pStyle w:val="ispSubHeader-3level"/>
        <w:ind w:left="0" w:firstLine="0"/>
      </w:pPr>
      <w:r>
        <w:t>5.1 Постановка экспериментов</w:t>
      </w:r>
    </w:p>
    <w:p w14:paraId="38CDEACD" w14:textId="27CA43CA" w:rsidR="00E57DAF" w:rsidRPr="00D44324" w:rsidRDefault="00E57DAF" w:rsidP="003D03DD">
      <w:pPr>
        <w:pStyle w:val="ispTextmain"/>
        <w:ind w:firstLine="0"/>
        <w:rPr>
          <w:sz w:val="20"/>
          <w:szCs w:val="20"/>
        </w:rPr>
      </w:pPr>
      <w:r w:rsidRPr="00D44324">
        <w:rPr>
          <w:sz w:val="20"/>
          <w:szCs w:val="20"/>
        </w:rPr>
        <w:t xml:space="preserve">Эксперименты проводились на рабочей станции со следующими характеристиками: операционная система —, ЦПУ — </w:t>
      </w:r>
      <w:r w:rsidRPr="00D44324">
        <w:rPr>
          <w:sz w:val="20"/>
          <w:szCs w:val="20"/>
          <w:lang w:val="en-US"/>
        </w:rPr>
        <w:t>Intel</w:t>
      </w:r>
      <w:r w:rsidRPr="00D44324">
        <w:rPr>
          <w:sz w:val="20"/>
          <w:szCs w:val="20"/>
        </w:rPr>
        <w:t xml:space="preserve"> </w:t>
      </w:r>
      <w:proofErr w:type="spellStart"/>
      <w:r w:rsidRPr="00D44324">
        <w:rPr>
          <w:sz w:val="20"/>
          <w:szCs w:val="20"/>
          <w:lang w:val="en-US"/>
        </w:rPr>
        <w:t>i</w:t>
      </w:r>
      <w:proofErr w:type="spellEnd"/>
      <w:r w:rsidR="00130891">
        <w:rPr>
          <w:sz w:val="20"/>
          <w:szCs w:val="20"/>
        </w:rPr>
        <w:t>5</w:t>
      </w:r>
      <w:r w:rsidRPr="00D44324">
        <w:rPr>
          <w:sz w:val="20"/>
          <w:szCs w:val="20"/>
        </w:rPr>
        <w:t>-</w:t>
      </w:r>
      <w:r w:rsidR="00130891">
        <w:rPr>
          <w:sz w:val="20"/>
          <w:szCs w:val="20"/>
        </w:rPr>
        <w:t>8250</w:t>
      </w:r>
      <w:r w:rsidR="00130891">
        <w:rPr>
          <w:sz w:val="20"/>
          <w:szCs w:val="20"/>
          <w:lang w:val="en-US"/>
        </w:rPr>
        <w:t>U</w:t>
      </w:r>
      <w:r w:rsidRPr="00D44324">
        <w:rPr>
          <w:sz w:val="20"/>
          <w:szCs w:val="20"/>
        </w:rPr>
        <w:t xml:space="preserve">, </w:t>
      </w:r>
      <w:r w:rsidR="00A92EFA" w:rsidRPr="00A92EFA">
        <w:rPr>
          <w:sz w:val="20"/>
          <w:szCs w:val="20"/>
        </w:rPr>
        <w:t>1</w:t>
      </w:r>
      <w:r w:rsidRPr="00D44324">
        <w:rPr>
          <w:sz w:val="20"/>
          <w:szCs w:val="20"/>
        </w:rPr>
        <w:t>60</w:t>
      </w:r>
      <w:r w:rsidR="00A92EFA" w:rsidRPr="00A92EFA">
        <w:rPr>
          <w:sz w:val="20"/>
          <w:szCs w:val="20"/>
        </w:rPr>
        <w:t>0-3400</w:t>
      </w:r>
      <w:r w:rsidRPr="00D44324">
        <w:rPr>
          <w:sz w:val="20"/>
          <w:szCs w:val="20"/>
        </w:rPr>
        <w:t xml:space="preserve"> </w:t>
      </w:r>
      <w:proofErr w:type="spellStart"/>
      <w:r w:rsidRPr="00D44324">
        <w:rPr>
          <w:sz w:val="20"/>
          <w:szCs w:val="20"/>
          <w:lang w:val="en-US"/>
        </w:rPr>
        <w:t>Mhz</w:t>
      </w:r>
      <w:proofErr w:type="spellEnd"/>
      <w:r w:rsidRPr="00D44324">
        <w:rPr>
          <w:sz w:val="20"/>
          <w:szCs w:val="20"/>
        </w:rPr>
        <w:t xml:space="preserve">, 4 </w:t>
      </w:r>
      <w:r w:rsidRPr="00D44324">
        <w:rPr>
          <w:sz w:val="20"/>
          <w:szCs w:val="20"/>
          <w:lang w:val="en-US"/>
        </w:rPr>
        <w:t>Core</w:t>
      </w:r>
      <w:r w:rsidRPr="00D44324">
        <w:rPr>
          <w:sz w:val="20"/>
          <w:szCs w:val="20"/>
        </w:rPr>
        <w:t>(</w:t>
      </w:r>
      <w:r w:rsidRPr="00D44324">
        <w:rPr>
          <w:sz w:val="20"/>
          <w:szCs w:val="20"/>
          <w:lang w:val="en-US"/>
        </w:rPr>
        <w:t>s</w:t>
      </w:r>
      <w:r w:rsidRPr="00D44324">
        <w:rPr>
          <w:sz w:val="20"/>
          <w:szCs w:val="20"/>
        </w:rPr>
        <w:t xml:space="preserve">), </w:t>
      </w:r>
      <w:r w:rsidR="00A92EFA" w:rsidRPr="00A92EFA">
        <w:rPr>
          <w:sz w:val="20"/>
          <w:szCs w:val="20"/>
        </w:rPr>
        <w:t>8</w:t>
      </w:r>
      <w:r w:rsidRPr="00D44324">
        <w:rPr>
          <w:sz w:val="20"/>
          <w:szCs w:val="20"/>
        </w:rPr>
        <w:t xml:space="preserve"> </w:t>
      </w:r>
      <w:r w:rsidRPr="00D44324">
        <w:rPr>
          <w:sz w:val="20"/>
          <w:szCs w:val="20"/>
          <w:lang w:val="en-US"/>
        </w:rPr>
        <w:t>Logical</w:t>
      </w:r>
      <w:r w:rsidRPr="00D44324">
        <w:rPr>
          <w:sz w:val="20"/>
          <w:szCs w:val="20"/>
        </w:rPr>
        <w:t xml:space="preserve"> </w:t>
      </w:r>
      <w:r w:rsidRPr="00D44324">
        <w:rPr>
          <w:sz w:val="20"/>
          <w:szCs w:val="20"/>
          <w:lang w:val="en-US"/>
        </w:rPr>
        <w:t>Processor</w:t>
      </w:r>
      <w:r w:rsidRPr="00D44324">
        <w:rPr>
          <w:sz w:val="20"/>
          <w:szCs w:val="20"/>
        </w:rPr>
        <w:t>(</w:t>
      </w:r>
      <w:r w:rsidRPr="00D44324">
        <w:rPr>
          <w:sz w:val="20"/>
          <w:szCs w:val="20"/>
          <w:lang w:val="en-US"/>
        </w:rPr>
        <w:t>s</w:t>
      </w:r>
      <w:r w:rsidRPr="00D44324">
        <w:rPr>
          <w:sz w:val="20"/>
          <w:szCs w:val="20"/>
        </w:rPr>
        <w:t xml:space="preserve">), оперативная память — </w:t>
      </w:r>
      <w:r w:rsidR="00A92EFA" w:rsidRPr="00A92EFA">
        <w:rPr>
          <w:sz w:val="20"/>
          <w:szCs w:val="20"/>
        </w:rPr>
        <w:t>8</w:t>
      </w:r>
      <w:r w:rsidRPr="00D44324">
        <w:rPr>
          <w:sz w:val="20"/>
          <w:szCs w:val="20"/>
        </w:rPr>
        <w:t xml:space="preserve"> GB</w:t>
      </w:r>
      <w:r w:rsidR="00130891">
        <w:rPr>
          <w:sz w:val="20"/>
          <w:szCs w:val="20"/>
        </w:rPr>
        <w:t>.</w:t>
      </w:r>
    </w:p>
    <w:p w14:paraId="4EB59B0E" w14:textId="1D1D66F7" w:rsidR="00E57DAF" w:rsidRDefault="00E57DAF" w:rsidP="003D03DD">
      <w:pPr>
        <w:pStyle w:val="ispTextmain"/>
        <w:ind w:firstLine="0"/>
        <w:rPr>
          <w:sz w:val="20"/>
          <w:szCs w:val="20"/>
        </w:rPr>
      </w:pPr>
      <w:r w:rsidRPr="00D44324">
        <w:rPr>
          <w:sz w:val="20"/>
          <w:szCs w:val="20"/>
        </w:rPr>
        <w:t xml:space="preserve">Была выполнена реализация </w:t>
      </w:r>
      <w:r w:rsidR="00A92EFA">
        <w:rPr>
          <w:sz w:val="20"/>
          <w:szCs w:val="20"/>
        </w:rPr>
        <w:t xml:space="preserve">алгоритма </w:t>
      </w:r>
      <w:proofErr w:type="spellStart"/>
      <w:r w:rsidR="00A92EFA">
        <w:rPr>
          <w:sz w:val="20"/>
          <w:szCs w:val="20"/>
        </w:rPr>
        <w:t>Валианта</w:t>
      </w:r>
      <w:proofErr w:type="spellEnd"/>
      <w:r w:rsidR="00A92EFA">
        <w:rPr>
          <w:sz w:val="20"/>
          <w:szCs w:val="20"/>
        </w:rPr>
        <w:t xml:space="preserve"> и предложенной модификации</w:t>
      </w:r>
      <w:r w:rsidRPr="00D44324">
        <w:rPr>
          <w:sz w:val="20"/>
          <w:szCs w:val="20"/>
        </w:rPr>
        <w:t xml:space="preserve"> на языке программирования С++ [].</w:t>
      </w:r>
      <w:r w:rsidR="00A92EFA">
        <w:rPr>
          <w:sz w:val="20"/>
          <w:szCs w:val="20"/>
        </w:rPr>
        <w:t xml:space="preserve"> </w:t>
      </w:r>
      <w:r w:rsidR="00591EAB">
        <w:rPr>
          <w:sz w:val="20"/>
          <w:szCs w:val="20"/>
        </w:rPr>
        <w:t xml:space="preserve">Также модифицированная версия была адаптирована для задачи поиска подстрок. </w:t>
      </w:r>
      <w:r w:rsidR="00A92EFA">
        <w:rPr>
          <w:sz w:val="20"/>
          <w:szCs w:val="20"/>
        </w:rPr>
        <w:t xml:space="preserve">Для перемножения подматриц использовалась библиотека для высокоэффективной работы с булевыми матрицами </w:t>
      </w:r>
      <w:r w:rsidR="00A92EFA">
        <w:rPr>
          <w:sz w:val="20"/>
          <w:szCs w:val="20"/>
          <w:lang w:val="en-US"/>
        </w:rPr>
        <w:t>M</w:t>
      </w:r>
      <w:r w:rsidR="00A92EFA" w:rsidRPr="00A92EFA">
        <w:rPr>
          <w:sz w:val="20"/>
          <w:szCs w:val="20"/>
        </w:rPr>
        <w:t>4</w:t>
      </w:r>
      <w:r w:rsidR="003D03DD">
        <w:rPr>
          <w:sz w:val="20"/>
          <w:szCs w:val="20"/>
          <w:lang w:val="en-US"/>
        </w:rPr>
        <w:t>RI</w:t>
      </w:r>
      <w:r w:rsidR="003D03DD" w:rsidRPr="00A92EFA">
        <w:rPr>
          <w:sz w:val="20"/>
          <w:szCs w:val="20"/>
        </w:rPr>
        <w:t xml:space="preserve"> [</w:t>
      </w:r>
      <w:r w:rsidR="006E29FE" w:rsidRPr="006E29FE">
        <w:rPr>
          <w:sz w:val="20"/>
          <w:szCs w:val="20"/>
        </w:rPr>
        <w:t>9</w:t>
      </w:r>
      <w:r w:rsidR="00A92EFA" w:rsidRPr="00A92EFA">
        <w:rPr>
          <w:sz w:val="20"/>
          <w:szCs w:val="20"/>
        </w:rPr>
        <w:t xml:space="preserve">]. </w:t>
      </w:r>
    </w:p>
    <w:p w14:paraId="603CF778" w14:textId="77777777" w:rsidR="00591EAB" w:rsidRDefault="00591EAB" w:rsidP="003D03DD">
      <w:pPr>
        <w:pStyle w:val="ispTextmain"/>
        <w:ind w:firstLine="0"/>
        <w:rPr>
          <w:sz w:val="20"/>
          <w:szCs w:val="20"/>
        </w:rPr>
      </w:pPr>
    </w:p>
    <w:p w14:paraId="63F9C610" w14:textId="5405E526" w:rsidR="00591EAB" w:rsidRDefault="00591EAB" w:rsidP="003D03DD">
      <w:pPr>
        <w:pStyle w:val="ispTextmain"/>
        <w:ind w:firstLine="0"/>
        <w:rPr>
          <w:sz w:val="20"/>
          <w:szCs w:val="20"/>
        </w:rPr>
      </w:pPr>
      <w:r>
        <w:rPr>
          <w:sz w:val="20"/>
          <w:szCs w:val="20"/>
        </w:rPr>
        <w:t>Сначала был проведен сравнительный анализ производительности двух версий алгоритма</w:t>
      </w:r>
      <w:r w:rsidRPr="00591EAB">
        <w:rPr>
          <w:sz w:val="20"/>
          <w:szCs w:val="20"/>
        </w:rPr>
        <w:t xml:space="preserve">: </w:t>
      </w:r>
      <w:r>
        <w:rPr>
          <w:sz w:val="20"/>
          <w:szCs w:val="20"/>
        </w:rPr>
        <w:t>исходной и модифицированной.</w:t>
      </w:r>
    </w:p>
    <w:p w14:paraId="45809A0E" w14:textId="374CEBE8" w:rsidR="003D03DD" w:rsidRDefault="00591EAB" w:rsidP="003D03DD">
      <w:pPr>
        <w:pStyle w:val="ispTextmain"/>
        <w:ind w:firstLine="0"/>
        <w:rPr>
          <w:sz w:val="20"/>
          <w:szCs w:val="20"/>
        </w:rPr>
      </w:pPr>
      <w:r>
        <w:rPr>
          <w:sz w:val="20"/>
          <w:szCs w:val="20"/>
        </w:rPr>
        <w:t>Затем, для адаптированной под задачу поиска подстрок версии, был проведен п</w:t>
      </w:r>
      <w:r w:rsidR="003D03DD">
        <w:rPr>
          <w:sz w:val="20"/>
          <w:szCs w:val="20"/>
        </w:rPr>
        <w:t xml:space="preserve">одсчет времени, затрачиваемого на одну строку, </w:t>
      </w:r>
      <w:r>
        <w:rPr>
          <w:sz w:val="20"/>
          <w:szCs w:val="20"/>
        </w:rPr>
        <w:t xml:space="preserve">который </w:t>
      </w:r>
      <w:r w:rsidR="003D03DD">
        <w:rPr>
          <w:sz w:val="20"/>
          <w:szCs w:val="20"/>
        </w:rPr>
        <w:t>позволит сделать вывод о применимости предложенной модификации в областях, работающих с большими объемами данных, например, биоинформатике.</w:t>
      </w:r>
    </w:p>
    <w:p w14:paraId="0A74A8B9" w14:textId="29E1E47C" w:rsidR="002D7385" w:rsidRPr="002D7385" w:rsidRDefault="003D03DD" w:rsidP="003D03DD">
      <w:pPr>
        <w:pStyle w:val="ispTextmain"/>
        <w:ind w:firstLine="0"/>
        <w:rPr>
          <w:sz w:val="20"/>
          <w:szCs w:val="20"/>
        </w:rPr>
      </w:pPr>
      <w:r>
        <w:rPr>
          <w:sz w:val="20"/>
          <w:szCs w:val="20"/>
        </w:rPr>
        <w:t>Для экспериментов использовалась КС-грамматика</w:t>
      </w:r>
      <w:r w:rsidR="001C71B3" w:rsidRPr="001C71B3">
        <w:rPr>
          <w:sz w:val="20"/>
          <w:szCs w:val="20"/>
        </w:rPr>
        <w:t xml:space="preserve">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52755">
        <w:rPr>
          <w:sz w:val="20"/>
          <w:szCs w:val="20"/>
        </w:rPr>
        <w:t>, порождающая язык Дика с двумя видами скобок,</w:t>
      </w:r>
      <w:r w:rsidR="002D7385" w:rsidRPr="002D7385">
        <w:rPr>
          <w:sz w:val="20"/>
          <w:szCs w:val="20"/>
        </w:rPr>
        <w:t xml:space="preserve"> </w:t>
      </w:r>
      <w:r w:rsidR="002D7385">
        <w:rPr>
          <w:sz w:val="20"/>
          <w:szCs w:val="20"/>
        </w:rPr>
        <w:t xml:space="preserve">со стартовым </w:t>
      </w:r>
      <w:proofErr w:type="spellStart"/>
      <w:r w:rsidR="002D7385">
        <w:rPr>
          <w:sz w:val="20"/>
          <w:szCs w:val="20"/>
        </w:rPr>
        <w:t>нетерминалом</w:t>
      </w:r>
      <w:proofErr w:type="spellEnd"/>
      <w:r w:rsidR="002D7385">
        <w:rPr>
          <w:sz w:val="20"/>
          <w:szCs w:val="20"/>
        </w:rPr>
        <w:t xml:space="preserve"> </w:t>
      </w:r>
      <w:r w:rsidR="002D7385">
        <w:rPr>
          <w:sz w:val="20"/>
          <w:szCs w:val="20"/>
          <w:lang w:val="en-US"/>
        </w:rPr>
        <w:t>S</w:t>
      </w:r>
      <w:r w:rsidR="002D7385" w:rsidRPr="002D7385">
        <w:rPr>
          <w:sz w:val="20"/>
          <w:szCs w:val="20"/>
        </w:rPr>
        <w:t xml:space="preserve">. </w:t>
      </w:r>
      <w:r w:rsidR="002D7385">
        <w:rPr>
          <w:sz w:val="20"/>
          <w:szCs w:val="20"/>
        </w:rPr>
        <w:t xml:space="preserve">Правила данной грамматики представлены на рис.6. </w:t>
      </w:r>
    </w:p>
    <w:p w14:paraId="52D1E000" w14:textId="77777777" w:rsidR="00DB2C3E" w:rsidRDefault="00DB2C3E" w:rsidP="00DB2C3E">
      <w:pPr>
        <w:pStyle w:val="ispTextmain"/>
        <w:ind w:firstLine="0"/>
        <w:jc w:val="left"/>
        <w:rPr>
          <w:i/>
          <w:sz w:val="20"/>
          <w:szCs w:val="20"/>
        </w:rPr>
      </w:pPr>
    </w:p>
    <w:p w14:paraId="2EC21228" w14:textId="11135B36" w:rsidR="002D7385" w:rsidRPr="00767956" w:rsidRDefault="002D7385" w:rsidP="00DB2C3E">
      <w:pPr>
        <w:pStyle w:val="ispTextmain"/>
        <w:ind w:firstLine="0"/>
        <w:jc w:val="left"/>
        <w:rPr>
          <w:sz w:val="20"/>
          <w:szCs w:val="20"/>
        </w:rPr>
      </w:pPr>
      <m:oMathPara>
        <m:oMath>
          <m:r>
            <w:rPr>
              <w:rFonts w:ascii="Cambria Math" w:hAnsi="Cambria Math"/>
              <w:sz w:val="20"/>
              <w:szCs w:val="20"/>
            </w:rPr>
            <m:t>S→ SS | (</m:t>
          </m:r>
          <m:r>
            <w:rPr>
              <w:rFonts w:ascii="Cambria Math" w:hAnsi="Cambria Math"/>
              <w:sz w:val="20"/>
              <w:szCs w:val="20"/>
              <w:lang w:val="en-US"/>
            </w:rPr>
            <m:t>S)</m:t>
          </m:r>
          <m:r>
            <w:rPr>
              <w:rFonts w:ascii="Cambria Math" w:hAnsi="Cambria Math"/>
              <w:sz w:val="20"/>
              <w:szCs w:val="20"/>
            </w:rPr>
            <m:t xml:space="preserve"> | </m:t>
          </m:r>
          <m:r>
            <w:rPr>
              <w:rFonts w:ascii="Cambria Math" w:hAnsi="Cambria Math"/>
              <w:sz w:val="20"/>
              <w:szCs w:val="20"/>
              <w:lang w:val="en-US"/>
            </w:rPr>
            <m:t>[S]</m:t>
          </m:r>
          <m:r>
            <w:rPr>
              <w:rFonts w:ascii="Cambria Math" w:hAnsi="Cambria Math"/>
              <w:sz w:val="20"/>
              <w:szCs w:val="20"/>
            </w:rPr>
            <m:t xml:space="preserve"> | ε</m:t>
          </m:r>
        </m:oMath>
      </m:oMathPara>
    </w:p>
    <w:p w14:paraId="51DD5F53" w14:textId="3A0C7C50" w:rsidR="002D7385" w:rsidRPr="00FE590F" w:rsidRDefault="002D7385" w:rsidP="00A47335">
      <w:pPr>
        <w:pStyle w:val="ispPicturesign"/>
        <w:ind w:firstLine="0"/>
      </w:pPr>
      <w:r>
        <w:t xml:space="preserve">Рис. </w:t>
      </w:r>
      <w:r w:rsidRPr="00FE590F">
        <w:t>6</w:t>
      </w:r>
      <w:r w:rsidRPr="009936FB">
        <w:t xml:space="preserve">. </w:t>
      </w:r>
      <w:r w:rsidR="00FE590F">
        <w:t xml:space="preserve">Грамматика </w:t>
      </w:r>
      <m:oMath>
        <m:sSub>
          <m:sSubPr>
            <m:ctrlPr>
              <w:rPr>
                <w:rFonts w:ascii="Cambria Math" w:eastAsia="Calibri" w:hAnsi="Cambria Math"/>
                <w:iCs w:val="0"/>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p>
    <w:p w14:paraId="7F6AB8F5" w14:textId="71279709" w:rsidR="002D7385" w:rsidRPr="00E568BE" w:rsidRDefault="002D7385" w:rsidP="00A47335">
      <w:pPr>
        <w:pStyle w:val="ispPicturesign"/>
        <w:ind w:firstLine="0"/>
      </w:pPr>
      <w:r>
        <w:rPr>
          <w:lang w:val="en-US"/>
        </w:rPr>
        <w:t>Fig</w:t>
      </w:r>
      <w:r w:rsidRPr="00FE590F">
        <w:t xml:space="preserve">. 6. </w:t>
      </w:r>
      <w:r w:rsidR="00FE590F">
        <w:rPr>
          <w:lang w:val="en-US"/>
        </w:rPr>
        <w:t>Grammar</w:t>
      </w:r>
      <w:r w:rsidR="00FE590F" w:rsidRPr="00E568BE">
        <w:t xml:space="preserve"> </w:t>
      </w:r>
      <m:oMath>
        <m:sSub>
          <m:sSubPr>
            <m:ctrlPr>
              <w:rPr>
                <w:rFonts w:ascii="Cambria Math" w:eastAsia="Calibri" w:hAnsi="Cambria Math"/>
                <w:iCs w:val="0"/>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p>
    <w:p w14:paraId="02B732FD" w14:textId="18E39751" w:rsidR="00DE4D18" w:rsidRDefault="00FE590F" w:rsidP="001C71B3">
      <w:pPr>
        <w:pStyle w:val="ispTextmain"/>
        <w:ind w:firstLine="0"/>
        <w:rPr>
          <w:rFonts w:eastAsia="Times New Roman"/>
          <w:iCs/>
          <w:sz w:val="20"/>
          <w:szCs w:val="20"/>
        </w:rPr>
      </w:pPr>
      <w:r w:rsidRPr="00FE590F">
        <w:rPr>
          <w:rFonts w:eastAsia="Times New Roman"/>
          <w:iCs/>
          <w:sz w:val="20"/>
          <w:szCs w:val="20"/>
        </w:rPr>
        <w:t>Представленная грамматик</w:t>
      </w:r>
      <w:r w:rsidR="001C71B3">
        <w:rPr>
          <w:rFonts w:eastAsia="Times New Roman"/>
          <w:iCs/>
          <w:sz w:val="20"/>
          <w:szCs w:val="20"/>
        </w:rPr>
        <w:t>а</w:t>
      </w:r>
      <w:r w:rsidR="00DE4D18">
        <w:rPr>
          <w:rFonts w:eastAsia="Times New Roman"/>
          <w:iCs/>
          <w:sz w:val="20"/>
          <w:szCs w:val="20"/>
        </w:rPr>
        <w:t xml:space="preserve"> была выбрана, потому что</w:t>
      </w:r>
      <w:r w:rsidR="00EA42E2">
        <w:rPr>
          <w:rFonts w:eastAsia="Times New Roman"/>
          <w:iCs/>
          <w:sz w:val="20"/>
          <w:szCs w:val="20"/>
        </w:rPr>
        <w:t xml:space="preserve"> грамматики для описания правильных скобочных последовательностей часто применяются при анализе строк в биоинформатике.</w:t>
      </w:r>
    </w:p>
    <w:p w14:paraId="49963D39" w14:textId="3C62627B" w:rsidR="00FE590F" w:rsidRPr="00FE590F" w:rsidRDefault="00DE4D18" w:rsidP="001C71B3">
      <w:pPr>
        <w:pStyle w:val="ispTextmain"/>
        <w:ind w:firstLine="0"/>
        <w:rPr>
          <w:sz w:val="20"/>
          <w:szCs w:val="20"/>
        </w:rPr>
      </w:pPr>
      <w:r>
        <w:rPr>
          <w:rFonts w:eastAsia="Times New Roman"/>
          <w:iCs/>
          <w:sz w:val="20"/>
          <w:szCs w:val="20"/>
        </w:rPr>
        <w:t xml:space="preserve">Грамматика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1C71B3">
        <w:rPr>
          <w:rFonts w:eastAsia="Times New Roman"/>
          <w:iCs/>
          <w:sz w:val="20"/>
          <w:szCs w:val="20"/>
        </w:rPr>
        <w:t xml:space="preserve"> переводится </w:t>
      </w:r>
      <w:r w:rsidR="001C71B3">
        <w:rPr>
          <w:sz w:val="20"/>
          <w:szCs w:val="20"/>
        </w:rPr>
        <w:t>в нормальную форму Хомского и подается на вход алгоритму со специально сгенерированными строками.</w:t>
      </w:r>
      <w:r w:rsidR="001C71B3" w:rsidRPr="001C71B3">
        <w:rPr>
          <w:sz w:val="20"/>
          <w:szCs w:val="20"/>
        </w:rPr>
        <w:t xml:space="preserve"> </w:t>
      </w:r>
      <w:r w:rsidR="001C71B3">
        <w:rPr>
          <w:sz w:val="20"/>
          <w:szCs w:val="20"/>
        </w:rPr>
        <w:t xml:space="preserve">Строки </w:t>
      </w:r>
      <w:r w:rsidR="00EA42E2">
        <w:rPr>
          <w:sz w:val="20"/>
          <w:szCs w:val="20"/>
        </w:rPr>
        <w:t>составлены</w:t>
      </w:r>
      <w:r w:rsidR="001C71B3">
        <w:rPr>
          <w:sz w:val="20"/>
          <w:szCs w:val="20"/>
        </w:rPr>
        <w:t xml:space="preserve"> следующим образом</w:t>
      </w:r>
      <w:r w:rsidR="001C71B3" w:rsidRPr="001C71B3">
        <w:rPr>
          <w:sz w:val="20"/>
          <w:szCs w:val="20"/>
        </w:rPr>
        <w:t xml:space="preserve">: </w:t>
      </w:r>
      <w:r w:rsidR="001C71B3">
        <w:rPr>
          <w:sz w:val="20"/>
          <w:szCs w:val="20"/>
        </w:rPr>
        <w:t>заранее созда</w:t>
      </w:r>
      <w:r w:rsidR="005E4608">
        <w:rPr>
          <w:sz w:val="20"/>
          <w:szCs w:val="20"/>
        </w:rPr>
        <w:t>ется</w:t>
      </w:r>
      <w:r w:rsidR="001C71B3">
        <w:rPr>
          <w:sz w:val="20"/>
          <w:szCs w:val="20"/>
        </w:rPr>
        <w:t xml:space="preserve"> подстрока, принадлежащая </w:t>
      </w:r>
      <w:r w:rsidR="005E4608">
        <w:rPr>
          <w:sz w:val="20"/>
          <w:szCs w:val="20"/>
        </w:rPr>
        <w:t>языку</w:t>
      </w:r>
      <w:r w:rsidR="00F900B3">
        <w:rPr>
          <w:sz w:val="20"/>
          <w:szCs w:val="20"/>
        </w:rPr>
        <w:t xml:space="preserve"> Дика</w:t>
      </w:r>
      <w:r w:rsidR="005E4608">
        <w:rPr>
          <w:sz w:val="20"/>
          <w:szCs w:val="20"/>
        </w:rPr>
        <w:t xml:space="preserve">, далее в полную строку вставляется максимально возможное количество </w:t>
      </w:r>
      <w:r w:rsidR="005E4608">
        <w:rPr>
          <w:sz w:val="20"/>
          <w:szCs w:val="20"/>
        </w:rPr>
        <w:lastRenderedPageBreak/>
        <w:t xml:space="preserve">созданных подстрок, которые можно разделить </w:t>
      </w:r>
      <w:r w:rsidR="005E4608" w:rsidRPr="005E4608">
        <w:rPr>
          <w:sz w:val="20"/>
          <w:szCs w:val="20"/>
        </w:rPr>
        <w:t>“</w:t>
      </w:r>
      <w:r w:rsidR="005E4608">
        <w:rPr>
          <w:sz w:val="20"/>
          <w:szCs w:val="20"/>
        </w:rPr>
        <w:t>перегородками</w:t>
      </w:r>
      <w:r w:rsidR="005E4608" w:rsidRPr="005E4608">
        <w:rPr>
          <w:sz w:val="20"/>
          <w:szCs w:val="20"/>
        </w:rPr>
        <w:t>”</w:t>
      </w:r>
      <w:r w:rsidR="005E4608">
        <w:rPr>
          <w:sz w:val="20"/>
          <w:szCs w:val="20"/>
        </w:rPr>
        <w:t xml:space="preserve"> (терминалами, из-за которых все остальные строки, кроме вставленных будут </w:t>
      </w:r>
      <w:proofErr w:type="spellStart"/>
      <w:r w:rsidR="005E4608">
        <w:rPr>
          <w:sz w:val="20"/>
          <w:szCs w:val="20"/>
        </w:rPr>
        <w:t>невыводимыми</w:t>
      </w:r>
      <w:proofErr w:type="spellEnd"/>
      <w:r w:rsidR="005E4608">
        <w:rPr>
          <w:sz w:val="20"/>
          <w:szCs w:val="20"/>
        </w:rPr>
        <w:t xml:space="preserve"> в грамматике </w:t>
      </w:r>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rPr>
              <m:t>2</m:t>
            </m:r>
          </m:sub>
        </m:sSub>
      </m:oMath>
      <w:r w:rsidR="005E4608">
        <w:rPr>
          <w:sz w:val="20"/>
          <w:szCs w:val="20"/>
        </w:rPr>
        <w:t xml:space="preserve">). Строки были созданы таким образом, чтобы проверять корректность поставленных экспериментов и работу адаптированный версии </w:t>
      </w:r>
      <w:r w:rsidR="00EA42E2">
        <w:rPr>
          <w:sz w:val="20"/>
          <w:szCs w:val="20"/>
        </w:rPr>
        <w:t>модификации</w:t>
      </w:r>
      <w:r w:rsidR="005E4608">
        <w:rPr>
          <w:sz w:val="20"/>
          <w:szCs w:val="20"/>
        </w:rPr>
        <w:t>.</w:t>
      </w:r>
    </w:p>
    <w:p w14:paraId="280A4719" w14:textId="4246D650" w:rsidR="00E57DAF" w:rsidRDefault="00E57DAF">
      <w:pPr>
        <w:pStyle w:val="ispSubHeader-3level"/>
        <w:ind w:left="0" w:firstLine="0"/>
      </w:pPr>
      <w:r>
        <w:t>5.2 Результаты</w:t>
      </w:r>
    </w:p>
    <w:p w14:paraId="74B64121" w14:textId="75DCB4EE" w:rsidR="00FE590F" w:rsidRPr="00E568BE" w:rsidRDefault="00E57DAF" w:rsidP="00831DE5">
      <w:pPr>
        <w:pStyle w:val="ispTextmain"/>
        <w:ind w:firstLine="0"/>
        <w:rPr>
          <w:sz w:val="20"/>
          <w:szCs w:val="20"/>
        </w:rPr>
      </w:pPr>
      <w:r w:rsidRPr="00D44324">
        <w:rPr>
          <w:sz w:val="20"/>
          <w:szCs w:val="20"/>
        </w:rPr>
        <w:t xml:space="preserve">Результаты </w:t>
      </w:r>
      <w:r w:rsidR="00F46218">
        <w:rPr>
          <w:sz w:val="20"/>
          <w:szCs w:val="20"/>
        </w:rPr>
        <w:t xml:space="preserve">сравнительного анализа алгоритма </w:t>
      </w:r>
      <w:proofErr w:type="spellStart"/>
      <w:r w:rsidR="00F46218">
        <w:rPr>
          <w:sz w:val="20"/>
          <w:szCs w:val="20"/>
        </w:rPr>
        <w:t>Валианта</w:t>
      </w:r>
      <w:proofErr w:type="spellEnd"/>
      <w:r w:rsidR="00F46218">
        <w:rPr>
          <w:sz w:val="20"/>
          <w:szCs w:val="20"/>
        </w:rPr>
        <w:t xml:space="preserve"> и его модификации приведены</w:t>
      </w:r>
      <w:r w:rsidRPr="00D44324">
        <w:rPr>
          <w:sz w:val="20"/>
          <w:szCs w:val="20"/>
        </w:rPr>
        <w:t xml:space="preserve"> представлены в табл. 1</w:t>
      </w:r>
      <w:r w:rsidR="00E568BE">
        <w:rPr>
          <w:sz w:val="20"/>
          <w:szCs w:val="20"/>
        </w:rPr>
        <w:t xml:space="preserve">, где </w:t>
      </w:r>
      <m:oMath>
        <m:r>
          <w:rPr>
            <w:rFonts w:ascii="Cambria Math" w:hAnsi="Cambria Math"/>
            <w:sz w:val="20"/>
            <w:szCs w:val="20"/>
            <w:lang w:val="en-US"/>
          </w:rPr>
          <m:t>n</m:t>
        </m:r>
      </m:oMath>
      <w:r w:rsidR="00E568BE" w:rsidRPr="00E568BE">
        <w:rPr>
          <w:sz w:val="20"/>
          <w:szCs w:val="20"/>
        </w:rPr>
        <w:t xml:space="preserve"> </w:t>
      </w:r>
      <w:r w:rsidR="00E568BE">
        <w:rPr>
          <w:sz w:val="20"/>
          <w:szCs w:val="20"/>
        </w:rPr>
        <w:t>– длина сгенерированной строки. Для двух реализаций представлено время работы алгоритмов в миллисекундах.</w:t>
      </w:r>
    </w:p>
    <w:p w14:paraId="0EED969D" w14:textId="0A220EE5" w:rsidR="00FE590F" w:rsidRPr="00DF2F7C" w:rsidRDefault="00FE590F" w:rsidP="00FE590F">
      <w:pPr>
        <w:pStyle w:val="ispPicturesign"/>
      </w:pPr>
      <w:r>
        <w:t>Табл</w:t>
      </w:r>
      <w:r w:rsidRPr="009936FB">
        <w:t xml:space="preserve">. </w:t>
      </w:r>
      <w:r>
        <w:t xml:space="preserve">1. Результаты </w:t>
      </w:r>
      <w:r w:rsidR="00F46218">
        <w:t>сравнительного анализа</w:t>
      </w:r>
    </w:p>
    <w:p w14:paraId="4BB7AFD2" w14:textId="3E170FFD" w:rsidR="00FE590F" w:rsidRPr="00E568BE" w:rsidRDefault="00FE590F" w:rsidP="00FE590F">
      <w:pPr>
        <w:pStyle w:val="ispPicturesign"/>
        <w:rPr>
          <w:lang w:val="en-US"/>
        </w:rPr>
      </w:pPr>
      <w:r>
        <w:rPr>
          <w:lang w:val="en-US"/>
        </w:rPr>
        <w:t>Table</w:t>
      </w:r>
      <w:r w:rsidRPr="00E568BE">
        <w:t xml:space="preserve"> 1. </w:t>
      </w:r>
      <w:r>
        <w:rPr>
          <w:lang w:val="en-US"/>
        </w:rPr>
        <w:t>Evaluation</w:t>
      </w:r>
      <w:r w:rsidRPr="00FE590F">
        <w:rPr>
          <w:lang w:val="en-US"/>
        </w:rPr>
        <w:t xml:space="preserve"> </w:t>
      </w:r>
      <w:r w:rsidR="00E568BE">
        <w:rPr>
          <w:lang w:val="en-US"/>
        </w:rPr>
        <w:t>results for comparative a</w:t>
      </w:r>
      <w:r w:rsidR="00126269">
        <w:rPr>
          <w:lang w:val="en-US"/>
        </w:rPr>
        <w:t>nalysis</w:t>
      </w:r>
    </w:p>
    <w:tbl>
      <w:tblPr>
        <w:tblStyle w:val="-21"/>
        <w:tblW w:w="0" w:type="auto"/>
        <w:jc w:val="center"/>
        <w:tblLook w:val="04A0" w:firstRow="1" w:lastRow="0" w:firstColumn="1" w:lastColumn="0" w:noHBand="0" w:noVBand="1"/>
      </w:tblPr>
      <w:tblGrid>
        <w:gridCol w:w="1144"/>
        <w:gridCol w:w="2117"/>
        <w:gridCol w:w="2126"/>
      </w:tblGrid>
      <w:tr w:rsidR="00F46218" w:rsidRPr="00FE590F" w14:paraId="51566B45" w14:textId="77777777" w:rsidTr="004C24B3">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60E0DA43" w14:textId="18041E24" w:rsidR="00F46218" w:rsidRPr="00FE590F" w:rsidRDefault="00F46218" w:rsidP="00E568BE">
            <w:pPr>
              <w:pStyle w:val="ispTextmain"/>
              <w:ind w:firstLine="0"/>
              <w:jc w:val="center"/>
              <w:rPr>
                <w:i/>
                <w:sz w:val="18"/>
              </w:rPr>
            </w:pPr>
            <w:r>
              <w:rPr>
                <w:i/>
                <w:sz w:val="18"/>
                <w:lang w:val="en-US"/>
              </w:rPr>
              <w:t>n</w:t>
            </w:r>
          </w:p>
        </w:tc>
        <w:tc>
          <w:tcPr>
            <w:tcW w:w="2117" w:type="dxa"/>
          </w:tcPr>
          <w:p w14:paraId="758D0FD7" w14:textId="2DC6DDD0" w:rsidR="00F46218" w:rsidRPr="00E568BE"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b w:val="0"/>
                <w:bCs w:val="0"/>
                <w:i/>
                <w:sz w:val="18"/>
                <w:lang w:val="en-US"/>
              </w:rPr>
            </w:pPr>
            <w:proofErr w:type="spellStart"/>
            <w:r>
              <w:rPr>
                <w:i/>
                <w:sz w:val="18"/>
                <w:lang w:val="en-US"/>
              </w:rPr>
              <w:t>Valiant’s</w:t>
            </w:r>
            <w:proofErr w:type="spellEnd"/>
            <w:r w:rsidR="00E568BE">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2126" w:type="dxa"/>
          </w:tcPr>
          <w:p w14:paraId="3FA5A923" w14:textId="66EA9444" w:rsidR="00F46218" w:rsidRPr="00FE590F" w:rsidRDefault="00F46218" w:rsidP="00E568BE">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18"/>
                <w:lang w:val="en-US"/>
              </w:rPr>
            </w:pPr>
            <w:r>
              <w:rPr>
                <w:i/>
                <w:sz w:val="18"/>
                <w:lang w:val="en-US"/>
              </w:rPr>
              <w:t>Modification (</w:t>
            </w:r>
            <w:proofErr w:type="spellStart"/>
            <w:r>
              <w:rPr>
                <w:i/>
                <w:sz w:val="18"/>
                <w:lang w:val="en-US"/>
              </w:rPr>
              <w:t>ms</w:t>
            </w:r>
            <w:proofErr w:type="spellEnd"/>
            <w:r>
              <w:rPr>
                <w:i/>
                <w:sz w:val="18"/>
                <w:lang w:val="en-US"/>
              </w:rPr>
              <w:t>)</w:t>
            </w:r>
          </w:p>
        </w:tc>
      </w:tr>
      <w:tr w:rsidR="00E568BE" w:rsidRPr="00FE590F" w14:paraId="7993D5A0"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7B5E21CF" w14:textId="61ECD796" w:rsidR="00E568BE" w:rsidRPr="00767956" w:rsidRDefault="00E568BE" w:rsidP="00E568BE">
            <w:pPr>
              <w:pStyle w:val="ispTextmain"/>
              <w:ind w:right="38" w:firstLine="35"/>
              <w:jc w:val="center"/>
              <w:rPr>
                <w:i/>
                <w:sz w:val="20"/>
                <w:lang w:val="en-US"/>
              </w:rPr>
            </w:pPr>
            <w:r w:rsidRPr="00767956">
              <w:rPr>
                <w:i/>
                <w:sz w:val="20"/>
                <w:lang w:val="en-US"/>
              </w:rPr>
              <w:t>127</w:t>
            </w:r>
          </w:p>
        </w:tc>
        <w:tc>
          <w:tcPr>
            <w:tcW w:w="2117" w:type="dxa"/>
          </w:tcPr>
          <w:p w14:paraId="4BEA8B76" w14:textId="612558C7"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78</w:t>
            </w:r>
          </w:p>
        </w:tc>
        <w:tc>
          <w:tcPr>
            <w:tcW w:w="2126" w:type="dxa"/>
          </w:tcPr>
          <w:p w14:paraId="7FF51E2E" w14:textId="02F40F74" w:rsidR="00E568BE" w:rsidRPr="00767956"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rPr>
            </w:pPr>
            <w:r>
              <w:rPr>
                <w:i/>
                <w:sz w:val="20"/>
              </w:rPr>
              <w:t>76</w:t>
            </w:r>
          </w:p>
        </w:tc>
      </w:tr>
      <w:tr w:rsidR="00E568BE" w:rsidRPr="00FE590F" w14:paraId="38438026" w14:textId="77777777" w:rsidTr="004C24B3">
        <w:trPr>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37775256" w14:textId="12ABD043" w:rsidR="00E568BE" w:rsidRPr="00767956" w:rsidRDefault="00E568BE" w:rsidP="00E568BE">
            <w:pPr>
              <w:pStyle w:val="ispTextmain"/>
              <w:ind w:right="38" w:firstLine="0"/>
              <w:jc w:val="center"/>
              <w:rPr>
                <w:i/>
                <w:sz w:val="20"/>
                <w:lang w:val="en-US"/>
              </w:rPr>
            </w:pPr>
            <w:r w:rsidRPr="00767956">
              <w:rPr>
                <w:i/>
                <w:sz w:val="20"/>
                <w:lang w:val="en-US"/>
              </w:rPr>
              <w:t>255</w:t>
            </w:r>
          </w:p>
        </w:tc>
        <w:tc>
          <w:tcPr>
            <w:tcW w:w="2117" w:type="dxa"/>
          </w:tcPr>
          <w:p w14:paraId="439875F3" w14:textId="727A56A2" w:rsidR="00E568BE" w:rsidRPr="00180C26"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289</w:t>
            </w:r>
          </w:p>
        </w:tc>
        <w:tc>
          <w:tcPr>
            <w:tcW w:w="2126" w:type="dxa"/>
          </w:tcPr>
          <w:p w14:paraId="4AF1C5F1" w14:textId="157EF50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292</w:t>
            </w:r>
          </w:p>
        </w:tc>
      </w:tr>
      <w:tr w:rsidR="00E568BE" w:rsidRPr="00FE590F" w14:paraId="32460906"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1098043B" w14:textId="57112941" w:rsidR="00E568BE" w:rsidRPr="00767956" w:rsidRDefault="00E568BE" w:rsidP="00E568BE">
            <w:pPr>
              <w:pStyle w:val="ispTextmain"/>
              <w:ind w:right="38" w:firstLine="35"/>
              <w:jc w:val="center"/>
              <w:rPr>
                <w:i/>
                <w:sz w:val="20"/>
                <w:lang w:val="en-US"/>
              </w:rPr>
            </w:pPr>
            <w:r w:rsidRPr="00767956">
              <w:rPr>
                <w:i/>
                <w:sz w:val="20"/>
                <w:lang w:val="en-US"/>
              </w:rPr>
              <w:t>511</w:t>
            </w:r>
          </w:p>
        </w:tc>
        <w:tc>
          <w:tcPr>
            <w:tcW w:w="2117" w:type="dxa"/>
          </w:tcPr>
          <w:p w14:paraId="00BA59C1" w14:textId="6AB9756A"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1212</w:t>
            </w:r>
          </w:p>
        </w:tc>
        <w:tc>
          <w:tcPr>
            <w:tcW w:w="2126" w:type="dxa"/>
          </w:tcPr>
          <w:p w14:paraId="0811E9E1" w14:textId="155F23D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1177</w:t>
            </w:r>
          </w:p>
        </w:tc>
      </w:tr>
      <w:tr w:rsidR="00E568BE" w:rsidRPr="00FE590F" w14:paraId="45998507"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3D4F792" w14:textId="0A473083" w:rsidR="00E568BE" w:rsidRPr="00767956" w:rsidRDefault="00E568BE" w:rsidP="00E568BE">
            <w:pPr>
              <w:pStyle w:val="ispTextmain"/>
              <w:ind w:right="38" w:firstLine="35"/>
              <w:jc w:val="center"/>
              <w:rPr>
                <w:i/>
                <w:sz w:val="20"/>
                <w:lang w:val="en-US"/>
              </w:rPr>
            </w:pPr>
            <w:r w:rsidRPr="00767956">
              <w:rPr>
                <w:i/>
                <w:sz w:val="20"/>
                <w:lang w:val="en-US"/>
              </w:rPr>
              <w:t>1023</w:t>
            </w:r>
          </w:p>
        </w:tc>
        <w:tc>
          <w:tcPr>
            <w:tcW w:w="2117" w:type="dxa"/>
          </w:tcPr>
          <w:p w14:paraId="6460703C" w14:textId="1A31764D" w:rsidR="00E568BE" w:rsidRPr="005715B2"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4858</w:t>
            </w:r>
          </w:p>
        </w:tc>
        <w:tc>
          <w:tcPr>
            <w:tcW w:w="2126" w:type="dxa"/>
          </w:tcPr>
          <w:p w14:paraId="62BE9CFD" w14:textId="35364AAE"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4779</w:t>
            </w:r>
          </w:p>
        </w:tc>
      </w:tr>
      <w:tr w:rsidR="00E568BE" w:rsidRPr="00FE590F" w14:paraId="3C601DDD" w14:textId="77777777" w:rsidTr="004C24B3">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2D9145B2" w14:textId="66EDF920" w:rsidR="00E568BE" w:rsidRPr="00767956" w:rsidRDefault="00E568BE" w:rsidP="00E568BE">
            <w:pPr>
              <w:pStyle w:val="ispTextmain"/>
              <w:ind w:right="38" w:firstLine="35"/>
              <w:jc w:val="center"/>
              <w:rPr>
                <w:i/>
                <w:sz w:val="20"/>
                <w:lang w:val="en-US"/>
              </w:rPr>
            </w:pPr>
            <w:r w:rsidRPr="00767956">
              <w:rPr>
                <w:i/>
                <w:sz w:val="20"/>
                <w:lang w:val="en-US"/>
              </w:rPr>
              <w:t>2047</w:t>
            </w:r>
          </w:p>
        </w:tc>
        <w:tc>
          <w:tcPr>
            <w:tcW w:w="2117" w:type="dxa"/>
          </w:tcPr>
          <w:p w14:paraId="60FDB73E" w14:textId="4E636BBF" w:rsidR="00E568BE" w:rsidRPr="005715B2"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2126" w:type="dxa"/>
          </w:tcPr>
          <w:p w14:paraId="006BA330" w14:textId="34B2A5E0"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19279</w:t>
            </w:r>
          </w:p>
        </w:tc>
      </w:tr>
      <w:tr w:rsidR="00E568BE" w:rsidRPr="00FE590F" w14:paraId="16B7DD50" w14:textId="77777777" w:rsidTr="004C24B3">
        <w:trPr>
          <w:trHeight w:val="351"/>
          <w:jc w:val="center"/>
        </w:trPr>
        <w:tc>
          <w:tcPr>
            <w:cnfStyle w:val="001000000000" w:firstRow="0" w:lastRow="0" w:firstColumn="1" w:lastColumn="0" w:oddVBand="0" w:evenVBand="0" w:oddHBand="0" w:evenHBand="0" w:firstRowFirstColumn="0" w:firstRowLastColumn="0" w:lastRowFirstColumn="0" w:lastRowLastColumn="0"/>
            <w:tcW w:w="1144" w:type="dxa"/>
          </w:tcPr>
          <w:p w14:paraId="4E666E51" w14:textId="761186DB" w:rsidR="00E568BE" w:rsidRPr="00767956" w:rsidRDefault="00E568BE" w:rsidP="00E568BE">
            <w:pPr>
              <w:pStyle w:val="ispTextmain"/>
              <w:ind w:right="38" w:firstLine="35"/>
              <w:jc w:val="center"/>
              <w:rPr>
                <w:i/>
                <w:sz w:val="20"/>
                <w:lang w:val="en-US"/>
              </w:rPr>
            </w:pPr>
            <w:r w:rsidRPr="00767956">
              <w:rPr>
                <w:i/>
                <w:sz w:val="20"/>
                <w:lang w:val="en-US"/>
              </w:rPr>
              <w:t>4095</w:t>
            </w:r>
          </w:p>
        </w:tc>
        <w:tc>
          <w:tcPr>
            <w:tcW w:w="2117" w:type="dxa"/>
          </w:tcPr>
          <w:p w14:paraId="0CB1679B" w14:textId="4AF329B7"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2126" w:type="dxa"/>
          </w:tcPr>
          <w:p w14:paraId="0CE05F62" w14:textId="4CFB508C" w:rsidR="00E568BE" w:rsidRPr="00A47335" w:rsidRDefault="005715B2" w:rsidP="00E568BE">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78279</w:t>
            </w:r>
          </w:p>
        </w:tc>
      </w:tr>
      <w:tr w:rsidR="00E568BE" w:rsidRPr="00FE590F" w14:paraId="06A0EE22" w14:textId="77777777" w:rsidTr="004C24B3">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1144" w:type="dxa"/>
          </w:tcPr>
          <w:p w14:paraId="26B20E12" w14:textId="3C5FCDB7" w:rsidR="00E568BE" w:rsidRPr="00767956" w:rsidRDefault="00E568BE" w:rsidP="00E568BE">
            <w:pPr>
              <w:pStyle w:val="ispTextmain"/>
              <w:ind w:right="38" w:firstLine="35"/>
              <w:jc w:val="center"/>
              <w:rPr>
                <w:i/>
                <w:sz w:val="20"/>
                <w:lang w:val="en-US"/>
              </w:rPr>
            </w:pPr>
            <w:r w:rsidRPr="00767956">
              <w:rPr>
                <w:i/>
                <w:sz w:val="20"/>
                <w:lang w:val="en-US"/>
              </w:rPr>
              <w:t>8191</w:t>
            </w:r>
          </w:p>
        </w:tc>
        <w:tc>
          <w:tcPr>
            <w:tcW w:w="2117" w:type="dxa"/>
          </w:tcPr>
          <w:p w14:paraId="4F06C2DA" w14:textId="10CF0D92"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2126" w:type="dxa"/>
          </w:tcPr>
          <w:p w14:paraId="516E1177" w14:textId="2F434035" w:rsidR="00E568BE" w:rsidRPr="00A47335" w:rsidRDefault="005715B2" w:rsidP="00E568BE">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w:t>
            </w:r>
            <w:r w:rsidR="002903F6">
              <w:rPr>
                <w:i/>
                <w:sz w:val="20"/>
                <w:lang w:val="en-US"/>
              </w:rPr>
              <w:t>5088</w:t>
            </w:r>
          </w:p>
        </w:tc>
      </w:tr>
    </w:tbl>
    <w:p w14:paraId="033548DC" w14:textId="09E29D26" w:rsidR="00767956" w:rsidRPr="00DC77EC" w:rsidRDefault="00A448B0" w:rsidP="00FE590F">
      <w:pPr>
        <w:pStyle w:val="ispPicturesign"/>
        <w:ind w:firstLine="0"/>
        <w:jc w:val="both"/>
        <w:rPr>
          <w:i w:val="0"/>
          <w:sz w:val="20"/>
          <w:szCs w:val="20"/>
        </w:rPr>
      </w:pPr>
      <w:r w:rsidRPr="00831DE5">
        <w:rPr>
          <w:i w:val="0"/>
          <w:sz w:val="20"/>
          <w:szCs w:val="20"/>
        </w:rPr>
        <w:t>Результаты работы,</w:t>
      </w:r>
      <w:r w:rsidR="00767956" w:rsidRPr="00831DE5">
        <w:rPr>
          <w:i w:val="0"/>
          <w:sz w:val="20"/>
          <w:szCs w:val="20"/>
        </w:rPr>
        <w:t xml:space="preserve"> адаптированной к задаче поиска подстрок модификации представлены в табл.2, где </w:t>
      </w:r>
      <m:oMath>
        <m:r>
          <w:rPr>
            <w:rFonts w:ascii="Cambria Math" w:hAnsi="Cambria Math"/>
            <w:sz w:val="20"/>
            <w:szCs w:val="20"/>
            <w:lang w:val="en-US"/>
          </w:rPr>
          <m:t>n</m:t>
        </m:r>
      </m:oMath>
      <w:r w:rsidR="00767956" w:rsidRPr="00831DE5">
        <w:rPr>
          <w:i w:val="0"/>
          <w:sz w:val="20"/>
          <w:szCs w:val="20"/>
        </w:rPr>
        <w:t xml:space="preserve"> – длина сгенерированной строки, </w:t>
      </w:r>
      <m:oMath>
        <m:r>
          <w:rPr>
            <w:rFonts w:ascii="Cambria Math" w:hAnsi="Cambria Math"/>
            <w:sz w:val="20"/>
            <w:szCs w:val="20"/>
            <w:lang w:val="en-US"/>
          </w:rPr>
          <m:t>s</m:t>
        </m:r>
      </m:oMath>
      <w:r w:rsidR="00767956" w:rsidRPr="00831DE5">
        <w:rPr>
          <w:i w:val="0"/>
          <w:sz w:val="20"/>
          <w:szCs w:val="20"/>
        </w:rPr>
        <w:t xml:space="preserve"> – длина искомых подстрок</w:t>
      </w:r>
      <w:r w:rsidR="00DC77EC" w:rsidRPr="00DC77EC">
        <w:rPr>
          <w:i w:val="0"/>
          <w:sz w:val="20"/>
          <w:szCs w:val="20"/>
        </w:rPr>
        <w:t xml:space="preserve">. Для </w:t>
      </w:r>
      <w:r w:rsidR="00DC77EC">
        <w:rPr>
          <w:i w:val="0"/>
          <w:sz w:val="20"/>
          <w:szCs w:val="20"/>
        </w:rPr>
        <w:t xml:space="preserve">алгоритма </w:t>
      </w:r>
      <w:proofErr w:type="spellStart"/>
      <w:r w:rsidR="00DC77EC">
        <w:rPr>
          <w:i w:val="0"/>
          <w:sz w:val="20"/>
          <w:szCs w:val="20"/>
        </w:rPr>
        <w:t>Валианта</w:t>
      </w:r>
      <w:proofErr w:type="spellEnd"/>
      <w:r w:rsidR="00DC77EC">
        <w:rPr>
          <w:i w:val="0"/>
          <w:sz w:val="20"/>
          <w:szCs w:val="20"/>
        </w:rPr>
        <w:t xml:space="preserve"> и адаптированной версии модификации</w:t>
      </w:r>
      <w:r w:rsidR="00DC77EC" w:rsidRPr="00DC77EC">
        <w:rPr>
          <w:i w:val="0"/>
          <w:sz w:val="20"/>
          <w:szCs w:val="20"/>
        </w:rPr>
        <w:t xml:space="preserve"> представлено время работы алгоритмов в миллисекундах. </w:t>
      </w:r>
    </w:p>
    <w:p w14:paraId="139BA248" w14:textId="0ACA571C" w:rsidR="00767956" w:rsidRPr="00DF2F7C" w:rsidRDefault="00767956" w:rsidP="00767956">
      <w:pPr>
        <w:pStyle w:val="ispPicturesign"/>
      </w:pPr>
      <w:r>
        <w:t>Табл</w:t>
      </w:r>
      <w:r w:rsidRPr="009936FB">
        <w:t xml:space="preserve">. </w:t>
      </w:r>
      <w:r w:rsidR="00831DE5">
        <w:t>2</w:t>
      </w:r>
      <w:r>
        <w:t xml:space="preserve">. Результаты </w:t>
      </w:r>
      <w:r w:rsidR="00831DE5">
        <w:t>работы алгоритма для задачи поиска подстрок</w:t>
      </w:r>
    </w:p>
    <w:p w14:paraId="54AD711B" w14:textId="38AA9798" w:rsidR="00767956" w:rsidRPr="00D830BD" w:rsidRDefault="00767956" w:rsidP="00767956">
      <w:pPr>
        <w:pStyle w:val="ispPicturesign"/>
        <w:rPr>
          <w:lang w:val="en-US"/>
        </w:rPr>
      </w:pPr>
      <w:r>
        <w:rPr>
          <w:lang w:val="en-US"/>
        </w:rPr>
        <w:t>Table</w:t>
      </w:r>
      <w:r w:rsidRPr="00D830BD">
        <w:rPr>
          <w:lang w:val="en-US"/>
        </w:rPr>
        <w:t xml:space="preserve"> </w:t>
      </w:r>
      <w:r w:rsidR="00831DE5" w:rsidRPr="00D830BD">
        <w:rPr>
          <w:lang w:val="en-US"/>
        </w:rPr>
        <w:t>2</w:t>
      </w:r>
      <w:r w:rsidRPr="00D830BD">
        <w:rPr>
          <w:lang w:val="en-US"/>
        </w:rPr>
        <w:t xml:space="preserve">. </w:t>
      </w:r>
      <w:r>
        <w:rPr>
          <w:lang w:val="en-US"/>
        </w:rPr>
        <w:t>Evaluation</w:t>
      </w:r>
      <w:r w:rsidRPr="00831DE5">
        <w:rPr>
          <w:lang w:val="en-US"/>
        </w:rPr>
        <w:t xml:space="preserve"> </w:t>
      </w:r>
      <w:r>
        <w:rPr>
          <w:lang w:val="en-US"/>
        </w:rPr>
        <w:t>results</w:t>
      </w:r>
      <w:r w:rsidRPr="00831DE5">
        <w:rPr>
          <w:lang w:val="en-US"/>
        </w:rPr>
        <w:t xml:space="preserve"> </w:t>
      </w:r>
      <w:r>
        <w:rPr>
          <w:lang w:val="en-US"/>
        </w:rPr>
        <w:t>for</w:t>
      </w:r>
      <w:r w:rsidRPr="00831DE5">
        <w:rPr>
          <w:lang w:val="en-US"/>
        </w:rPr>
        <w:t xml:space="preserve"> </w:t>
      </w:r>
      <w:r w:rsidR="00831DE5">
        <w:rPr>
          <w:lang w:val="en-US"/>
        </w:rPr>
        <w:t>string-matching problem</w:t>
      </w:r>
    </w:p>
    <w:tbl>
      <w:tblPr>
        <w:tblStyle w:val="-21"/>
        <w:tblW w:w="0" w:type="auto"/>
        <w:jc w:val="center"/>
        <w:tblLook w:val="04A0" w:firstRow="1" w:lastRow="0" w:firstColumn="1" w:lastColumn="0" w:noHBand="0" w:noVBand="1"/>
      </w:tblPr>
      <w:tblGrid>
        <w:gridCol w:w="709"/>
        <w:gridCol w:w="1134"/>
        <w:gridCol w:w="1701"/>
        <w:gridCol w:w="1680"/>
      </w:tblGrid>
      <w:tr w:rsidR="004C24B3" w:rsidRPr="00767956" w14:paraId="5EAD6B94" w14:textId="77777777" w:rsidTr="00EC7BBC">
        <w:trPr>
          <w:cnfStyle w:val="100000000000" w:firstRow="1" w:lastRow="0" w:firstColumn="0" w:lastColumn="0" w:oddVBand="0" w:evenVBand="0" w:oddHBand="0"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16878007" w14:textId="23D5829B" w:rsidR="004C24B3" w:rsidRDefault="004C24B3" w:rsidP="00547D51">
            <w:pPr>
              <w:pStyle w:val="ispTextmain"/>
              <w:ind w:firstLine="0"/>
              <w:jc w:val="center"/>
              <w:rPr>
                <w:i/>
                <w:sz w:val="20"/>
                <w:lang w:val="en-US"/>
              </w:rPr>
            </w:pPr>
            <w:r>
              <w:rPr>
                <w:i/>
                <w:sz w:val="20"/>
                <w:lang w:val="en-US"/>
              </w:rPr>
              <w:t>s</w:t>
            </w:r>
          </w:p>
        </w:tc>
        <w:tc>
          <w:tcPr>
            <w:tcW w:w="1134" w:type="dxa"/>
          </w:tcPr>
          <w:p w14:paraId="1CD9078E" w14:textId="0B6E037B" w:rsidR="004C24B3" w:rsidRPr="00831DE5" w:rsidRDefault="00EA539E"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20"/>
                <w:lang w:val="en-US"/>
              </w:rPr>
              <w:t>N</w:t>
            </w:r>
          </w:p>
        </w:tc>
        <w:tc>
          <w:tcPr>
            <w:tcW w:w="1701" w:type="dxa"/>
          </w:tcPr>
          <w:p w14:paraId="1DE706B5" w14:textId="265BA2C6"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proofErr w:type="spellStart"/>
            <w:r>
              <w:rPr>
                <w:i/>
                <w:sz w:val="18"/>
                <w:lang w:val="en-US"/>
              </w:rPr>
              <w:t>Valiant’s</w:t>
            </w:r>
            <w:proofErr w:type="spellEnd"/>
            <w:r>
              <w:rPr>
                <w:b w:val="0"/>
                <w:bCs w:val="0"/>
                <w:i/>
                <w:sz w:val="18"/>
              </w:rPr>
              <w:t xml:space="preserve"> </w:t>
            </w:r>
            <w:r>
              <w:rPr>
                <w:i/>
                <w:sz w:val="18"/>
                <w:lang w:val="en-US"/>
              </w:rPr>
              <w:t>Algorithm (</w:t>
            </w:r>
            <w:proofErr w:type="spellStart"/>
            <w:r>
              <w:rPr>
                <w:i/>
                <w:sz w:val="18"/>
                <w:lang w:val="en-US"/>
              </w:rPr>
              <w:t>ms</w:t>
            </w:r>
            <w:proofErr w:type="spellEnd"/>
            <w:r>
              <w:rPr>
                <w:i/>
                <w:sz w:val="18"/>
                <w:lang w:val="en-US"/>
              </w:rPr>
              <w:t>)</w:t>
            </w:r>
          </w:p>
        </w:tc>
        <w:tc>
          <w:tcPr>
            <w:tcW w:w="1680" w:type="dxa"/>
          </w:tcPr>
          <w:p w14:paraId="42F9116A" w14:textId="5E99C367" w:rsidR="004C24B3" w:rsidRPr="00767956" w:rsidRDefault="00EC7BBC" w:rsidP="00547D51">
            <w:pPr>
              <w:pStyle w:val="ispTextmain"/>
              <w:ind w:firstLine="0"/>
              <w:jc w:val="center"/>
              <w:cnfStyle w:val="100000000000" w:firstRow="1" w:lastRow="0" w:firstColumn="0" w:lastColumn="0" w:oddVBand="0" w:evenVBand="0" w:oddHBand="0" w:evenHBand="0" w:firstRowFirstColumn="0" w:firstRowLastColumn="0" w:lastRowFirstColumn="0" w:lastRowLastColumn="0"/>
              <w:rPr>
                <w:i/>
                <w:sz w:val="20"/>
                <w:lang w:val="en-US"/>
              </w:rPr>
            </w:pPr>
            <w:r>
              <w:rPr>
                <w:i/>
                <w:sz w:val="18"/>
                <w:lang w:val="en-US"/>
              </w:rPr>
              <w:t xml:space="preserve">Modification for </w:t>
            </w:r>
            <w:proofErr w:type="spellStart"/>
            <w:r>
              <w:rPr>
                <w:i/>
                <w:sz w:val="18"/>
                <w:lang w:val="en-US"/>
              </w:rPr>
              <w:t>substr</w:t>
            </w:r>
            <w:proofErr w:type="spellEnd"/>
            <w:r>
              <w:rPr>
                <w:i/>
                <w:sz w:val="18"/>
                <w:lang w:val="en-US"/>
              </w:rPr>
              <w:t xml:space="preserve"> (</w:t>
            </w:r>
            <w:proofErr w:type="spellStart"/>
            <w:r>
              <w:rPr>
                <w:i/>
                <w:sz w:val="18"/>
                <w:lang w:val="en-US"/>
              </w:rPr>
              <w:t>ms</w:t>
            </w:r>
            <w:proofErr w:type="spellEnd"/>
            <w:r>
              <w:rPr>
                <w:i/>
                <w:sz w:val="18"/>
                <w:lang w:val="en-US"/>
              </w:rPr>
              <w:t>)</w:t>
            </w:r>
          </w:p>
        </w:tc>
      </w:tr>
      <w:tr w:rsidR="004C24B3" w:rsidRPr="00767956" w14:paraId="1A84248B" w14:textId="77777777" w:rsidTr="00EC7BBC">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709" w:type="dxa"/>
          </w:tcPr>
          <w:p w14:paraId="568BB5FD" w14:textId="5DD7E7AC" w:rsidR="004C24B3" w:rsidRPr="00A448B0" w:rsidRDefault="00A448B0" w:rsidP="00547D51">
            <w:pPr>
              <w:pStyle w:val="ispTextmain"/>
              <w:ind w:firstLine="0"/>
              <w:jc w:val="center"/>
              <w:rPr>
                <w:i/>
                <w:sz w:val="20"/>
                <w:lang w:val="en-US"/>
              </w:rPr>
            </w:pPr>
            <w:r>
              <w:rPr>
                <w:i/>
                <w:sz w:val="20"/>
                <w:lang w:val="en-US"/>
              </w:rPr>
              <w:t>250</w:t>
            </w:r>
          </w:p>
        </w:tc>
        <w:tc>
          <w:tcPr>
            <w:tcW w:w="1134" w:type="dxa"/>
          </w:tcPr>
          <w:p w14:paraId="48D189D8" w14:textId="19B30A52" w:rsidR="004C24B3"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1023</w:t>
            </w:r>
          </w:p>
        </w:tc>
        <w:tc>
          <w:tcPr>
            <w:tcW w:w="1701" w:type="dxa"/>
          </w:tcPr>
          <w:p w14:paraId="29A202A1" w14:textId="2EBF2402" w:rsidR="004C24B3"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4858</w:t>
            </w:r>
          </w:p>
        </w:tc>
        <w:tc>
          <w:tcPr>
            <w:tcW w:w="1680" w:type="dxa"/>
          </w:tcPr>
          <w:p w14:paraId="474BA830" w14:textId="1288FCEB" w:rsidR="004C24B3"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2996</w:t>
            </w:r>
          </w:p>
        </w:tc>
      </w:tr>
      <w:tr w:rsidR="004C24B3" w:rsidRPr="00767956" w14:paraId="70272F6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48E1966" w14:textId="46BB6480" w:rsidR="00A448B0" w:rsidRPr="00A448B0" w:rsidRDefault="00A448B0" w:rsidP="00A448B0">
            <w:pPr>
              <w:pStyle w:val="ispTextmain"/>
              <w:ind w:firstLine="0"/>
              <w:jc w:val="center"/>
              <w:rPr>
                <w:b w:val="0"/>
                <w:bCs w:val="0"/>
                <w:i/>
                <w:sz w:val="20"/>
                <w:lang w:val="en-US"/>
              </w:rPr>
            </w:pPr>
            <w:r>
              <w:rPr>
                <w:i/>
                <w:sz w:val="20"/>
                <w:lang w:val="en-US"/>
              </w:rPr>
              <w:t>250</w:t>
            </w:r>
          </w:p>
        </w:tc>
        <w:tc>
          <w:tcPr>
            <w:tcW w:w="1134" w:type="dxa"/>
          </w:tcPr>
          <w:p w14:paraId="29E51B85" w14:textId="544E4029" w:rsidR="004C24B3"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2047</w:t>
            </w:r>
          </w:p>
        </w:tc>
        <w:tc>
          <w:tcPr>
            <w:tcW w:w="1701" w:type="dxa"/>
          </w:tcPr>
          <w:p w14:paraId="7EE7B474" w14:textId="1F36EEB1" w:rsidR="004C24B3"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19613</w:t>
            </w:r>
          </w:p>
        </w:tc>
        <w:tc>
          <w:tcPr>
            <w:tcW w:w="1680" w:type="dxa"/>
          </w:tcPr>
          <w:p w14:paraId="1A02D029" w14:textId="78E66C3B" w:rsidR="004C24B3"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6649</w:t>
            </w:r>
          </w:p>
        </w:tc>
      </w:tr>
      <w:tr w:rsidR="00A448B0" w:rsidRPr="00767956" w14:paraId="6AAE8D34"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4D30D71E" w14:textId="0BB84175" w:rsidR="00A448B0" w:rsidRDefault="00A448B0" w:rsidP="00A448B0">
            <w:pPr>
              <w:pStyle w:val="ispTextmain"/>
              <w:ind w:firstLine="0"/>
              <w:jc w:val="center"/>
              <w:rPr>
                <w:i/>
                <w:sz w:val="20"/>
                <w:lang w:val="en-US"/>
              </w:rPr>
            </w:pPr>
            <w:r>
              <w:rPr>
                <w:i/>
                <w:sz w:val="20"/>
                <w:lang w:val="en-US"/>
              </w:rPr>
              <w:t>510</w:t>
            </w:r>
          </w:p>
        </w:tc>
        <w:tc>
          <w:tcPr>
            <w:tcW w:w="1134" w:type="dxa"/>
          </w:tcPr>
          <w:p w14:paraId="65B97C34" w14:textId="64C846C8"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2047</w:t>
            </w:r>
          </w:p>
        </w:tc>
        <w:tc>
          <w:tcPr>
            <w:tcW w:w="1701" w:type="dxa"/>
          </w:tcPr>
          <w:p w14:paraId="17DEBCB9" w14:textId="481FE10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19613</w:t>
            </w:r>
          </w:p>
        </w:tc>
        <w:tc>
          <w:tcPr>
            <w:tcW w:w="1680" w:type="dxa"/>
          </w:tcPr>
          <w:p w14:paraId="56FAB2EA" w14:textId="776CAF95"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12178</w:t>
            </w:r>
          </w:p>
        </w:tc>
      </w:tr>
      <w:tr w:rsidR="00A448B0" w:rsidRPr="00767956" w14:paraId="094A2A10"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352D07BC" w14:textId="5A683F30" w:rsidR="00A448B0" w:rsidRDefault="00A448B0" w:rsidP="00A448B0">
            <w:pPr>
              <w:pStyle w:val="ispTextmain"/>
              <w:ind w:firstLine="0"/>
              <w:jc w:val="center"/>
              <w:rPr>
                <w:i/>
                <w:sz w:val="20"/>
                <w:lang w:val="en-US"/>
              </w:rPr>
            </w:pPr>
            <w:r>
              <w:rPr>
                <w:i/>
                <w:sz w:val="20"/>
                <w:lang w:val="en-US"/>
              </w:rPr>
              <w:t>250</w:t>
            </w:r>
          </w:p>
        </w:tc>
        <w:tc>
          <w:tcPr>
            <w:tcW w:w="1134" w:type="dxa"/>
          </w:tcPr>
          <w:p w14:paraId="1B8E8599" w14:textId="21B5A509"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45A8114E" w14:textId="3982548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5BACA531" w14:textId="24759C45"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13825</w:t>
            </w:r>
          </w:p>
        </w:tc>
      </w:tr>
      <w:tr w:rsidR="00A448B0" w:rsidRPr="00767956" w14:paraId="2330608F"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177256B9" w14:textId="4F21E5FE" w:rsidR="00A448B0" w:rsidRDefault="00A448B0" w:rsidP="00A448B0">
            <w:pPr>
              <w:pStyle w:val="ispTextmain"/>
              <w:ind w:firstLine="0"/>
              <w:jc w:val="center"/>
              <w:rPr>
                <w:i/>
                <w:sz w:val="20"/>
                <w:lang w:val="en-US"/>
              </w:rPr>
            </w:pPr>
            <w:r>
              <w:rPr>
                <w:i/>
                <w:sz w:val="20"/>
                <w:lang w:val="en-US"/>
              </w:rPr>
              <w:lastRenderedPageBreak/>
              <w:t>510</w:t>
            </w:r>
          </w:p>
        </w:tc>
        <w:tc>
          <w:tcPr>
            <w:tcW w:w="1134" w:type="dxa"/>
          </w:tcPr>
          <w:p w14:paraId="1875B94C" w14:textId="44227BCC"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4095</w:t>
            </w:r>
          </w:p>
        </w:tc>
        <w:tc>
          <w:tcPr>
            <w:tcW w:w="1701" w:type="dxa"/>
          </w:tcPr>
          <w:p w14:paraId="77525406" w14:textId="495949E7"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78361</w:t>
            </w:r>
          </w:p>
        </w:tc>
        <w:tc>
          <w:tcPr>
            <w:tcW w:w="1680" w:type="dxa"/>
          </w:tcPr>
          <w:p w14:paraId="2C6E6BF5" w14:textId="1F915C98"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26576</w:t>
            </w:r>
          </w:p>
        </w:tc>
      </w:tr>
      <w:tr w:rsidR="00A448B0" w:rsidRPr="00767956" w14:paraId="27D563DE"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1234502" w14:textId="68EEE0A7" w:rsidR="00A448B0" w:rsidRDefault="00A448B0" w:rsidP="00A448B0">
            <w:pPr>
              <w:pStyle w:val="ispTextmain"/>
              <w:ind w:firstLine="0"/>
              <w:jc w:val="center"/>
              <w:rPr>
                <w:i/>
                <w:sz w:val="20"/>
                <w:lang w:val="en-US"/>
              </w:rPr>
            </w:pPr>
            <w:r>
              <w:rPr>
                <w:i/>
                <w:sz w:val="20"/>
                <w:lang w:val="en-US"/>
              </w:rPr>
              <w:t>1020</w:t>
            </w:r>
          </w:p>
        </w:tc>
        <w:tc>
          <w:tcPr>
            <w:tcW w:w="1134" w:type="dxa"/>
          </w:tcPr>
          <w:p w14:paraId="611B17F2" w14:textId="57E1876F"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4095</w:t>
            </w:r>
          </w:p>
        </w:tc>
        <w:tc>
          <w:tcPr>
            <w:tcW w:w="1701" w:type="dxa"/>
          </w:tcPr>
          <w:p w14:paraId="67727DEC" w14:textId="11C5D944"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78361</w:t>
            </w:r>
          </w:p>
        </w:tc>
        <w:tc>
          <w:tcPr>
            <w:tcW w:w="1680" w:type="dxa"/>
          </w:tcPr>
          <w:p w14:paraId="2E55ACDD" w14:textId="17D5DC0F"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48314</w:t>
            </w:r>
          </w:p>
        </w:tc>
      </w:tr>
      <w:tr w:rsidR="00A448B0" w:rsidRPr="00767956" w14:paraId="7D5F5830"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E541FCE" w14:textId="4CC96473" w:rsidR="00A448B0" w:rsidRDefault="00A448B0" w:rsidP="00A448B0">
            <w:pPr>
              <w:pStyle w:val="ispTextmain"/>
              <w:ind w:firstLine="0"/>
              <w:jc w:val="center"/>
              <w:rPr>
                <w:i/>
                <w:sz w:val="20"/>
                <w:lang w:val="en-US"/>
              </w:rPr>
            </w:pPr>
            <w:r>
              <w:rPr>
                <w:i/>
                <w:sz w:val="20"/>
                <w:lang w:val="en-US"/>
              </w:rPr>
              <w:t>250</w:t>
            </w:r>
          </w:p>
        </w:tc>
        <w:tc>
          <w:tcPr>
            <w:tcW w:w="1134" w:type="dxa"/>
          </w:tcPr>
          <w:p w14:paraId="6C54E7E4" w14:textId="34821F6F"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10510FAA" w14:textId="2AF0C5A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10D2ADB9" w14:textId="3EEC692F"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28904</w:t>
            </w:r>
          </w:p>
        </w:tc>
      </w:tr>
      <w:tr w:rsidR="00A448B0" w:rsidRPr="00767956" w14:paraId="13EA397A"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0FA4DA1D" w14:textId="5F0DB4DE" w:rsidR="00A448B0" w:rsidRDefault="00A448B0" w:rsidP="00A448B0">
            <w:pPr>
              <w:pStyle w:val="ispTextmain"/>
              <w:ind w:firstLine="0"/>
              <w:jc w:val="center"/>
              <w:rPr>
                <w:i/>
                <w:sz w:val="20"/>
                <w:lang w:val="en-US"/>
              </w:rPr>
            </w:pPr>
            <w:r>
              <w:rPr>
                <w:i/>
                <w:sz w:val="20"/>
                <w:lang w:val="en-US"/>
              </w:rPr>
              <w:t>510</w:t>
            </w:r>
          </w:p>
        </w:tc>
        <w:tc>
          <w:tcPr>
            <w:tcW w:w="1134" w:type="dxa"/>
          </w:tcPr>
          <w:p w14:paraId="425043DB" w14:textId="1E34D565"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1C4800AD" w14:textId="63DDCDAF"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114EB7B4" w14:textId="18368FFD"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56703</w:t>
            </w:r>
          </w:p>
        </w:tc>
      </w:tr>
      <w:tr w:rsidR="00A448B0" w:rsidRPr="00767956" w14:paraId="63B8464E" w14:textId="77777777" w:rsidTr="00EC7BBC">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226E723D" w14:textId="5047E02F" w:rsidR="00A448B0" w:rsidRDefault="00A448B0" w:rsidP="00A448B0">
            <w:pPr>
              <w:pStyle w:val="ispTextmain"/>
              <w:ind w:firstLine="0"/>
              <w:jc w:val="center"/>
              <w:rPr>
                <w:i/>
                <w:sz w:val="20"/>
                <w:lang w:val="en-US"/>
              </w:rPr>
            </w:pPr>
            <w:r>
              <w:rPr>
                <w:i/>
                <w:sz w:val="20"/>
                <w:lang w:val="en-US"/>
              </w:rPr>
              <w:t>1020</w:t>
            </w:r>
          </w:p>
        </w:tc>
        <w:tc>
          <w:tcPr>
            <w:tcW w:w="1134" w:type="dxa"/>
          </w:tcPr>
          <w:p w14:paraId="02215A97" w14:textId="102F4C7E" w:rsidR="00A448B0" w:rsidRPr="00A448B0"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b/>
                <w:i/>
                <w:sz w:val="20"/>
                <w:lang w:val="en-US"/>
              </w:rPr>
            </w:pPr>
            <w:r>
              <w:rPr>
                <w:b/>
                <w:i/>
                <w:sz w:val="20"/>
                <w:lang w:val="en-US"/>
              </w:rPr>
              <w:t>8191</w:t>
            </w:r>
          </w:p>
        </w:tc>
        <w:tc>
          <w:tcPr>
            <w:tcW w:w="1701" w:type="dxa"/>
          </w:tcPr>
          <w:p w14:paraId="549D10D2" w14:textId="255F4A92" w:rsidR="00A448B0" w:rsidRPr="00767956" w:rsidRDefault="00F40D64"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315677</w:t>
            </w:r>
          </w:p>
        </w:tc>
        <w:tc>
          <w:tcPr>
            <w:tcW w:w="1680" w:type="dxa"/>
          </w:tcPr>
          <w:p w14:paraId="289B2A73" w14:textId="7C304056" w:rsidR="00A448B0" w:rsidRPr="00767956" w:rsidRDefault="00A448B0" w:rsidP="00547D51">
            <w:pPr>
              <w:pStyle w:val="ispTextmain"/>
              <w:ind w:firstLine="0"/>
              <w:jc w:val="center"/>
              <w:cnfStyle w:val="000000100000" w:firstRow="0" w:lastRow="0" w:firstColumn="0" w:lastColumn="0" w:oddVBand="0" w:evenVBand="0" w:oddHBand="1" w:evenHBand="0" w:firstRowFirstColumn="0" w:firstRowLastColumn="0" w:lastRowFirstColumn="0" w:lastRowLastColumn="0"/>
              <w:rPr>
                <w:i/>
                <w:sz w:val="20"/>
                <w:lang w:val="en-US"/>
              </w:rPr>
            </w:pPr>
            <w:r>
              <w:rPr>
                <w:i/>
                <w:sz w:val="20"/>
                <w:lang w:val="en-US"/>
              </w:rPr>
              <w:t>108382</w:t>
            </w:r>
          </w:p>
        </w:tc>
      </w:tr>
      <w:tr w:rsidR="00A448B0" w:rsidRPr="00767956" w14:paraId="201B6B02" w14:textId="77777777" w:rsidTr="00EC7BBC">
        <w:trPr>
          <w:trHeight w:val="370"/>
          <w:jc w:val="center"/>
        </w:trPr>
        <w:tc>
          <w:tcPr>
            <w:cnfStyle w:val="001000000000" w:firstRow="0" w:lastRow="0" w:firstColumn="1" w:lastColumn="0" w:oddVBand="0" w:evenVBand="0" w:oddHBand="0" w:evenHBand="0" w:firstRowFirstColumn="0" w:firstRowLastColumn="0" w:lastRowFirstColumn="0" w:lastRowLastColumn="0"/>
            <w:tcW w:w="709" w:type="dxa"/>
          </w:tcPr>
          <w:p w14:paraId="667ABAE3" w14:textId="35CF66E6" w:rsidR="00A448B0" w:rsidRDefault="00A448B0" w:rsidP="00A448B0">
            <w:pPr>
              <w:pStyle w:val="ispTextmain"/>
              <w:ind w:firstLine="0"/>
              <w:jc w:val="center"/>
              <w:rPr>
                <w:i/>
                <w:sz w:val="20"/>
                <w:lang w:val="en-US"/>
              </w:rPr>
            </w:pPr>
            <w:r>
              <w:rPr>
                <w:i/>
                <w:sz w:val="20"/>
                <w:lang w:val="en-US"/>
              </w:rPr>
              <w:t>2040</w:t>
            </w:r>
          </w:p>
        </w:tc>
        <w:tc>
          <w:tcPr>
            <w:tcW w:w="1134" w:type="dxa"/>
          </w:tcPr>
          <w:p w14:paraId="0D609300" w14:textId="4D6B749E" w:rsidR="00A448B0" w:rsidRPr="00A448B0"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b/>
                <w:i/>
                <w:sz w:val="20"/>
                <w:lang w:val="en-US"/>
              </w:rPr>
            </w:pPr>
            <w:r>
              <w:rPr>
                <w:b/>
                <w:i/>
                <w:sz w:val="20"/>
                <w:lang w:val="en-US"/>
              </w:rPr>
              <w:t>8191</w:t>
            </w:r>
          </w:p>
        </w:tc>
        <w:tc>
          <w:tcPr>
            <w:tcW w:w="1701" w:type="dxa"/>
          </w:tcPr>
          <w:p w14:paraId="4CF41621" w14:textId="6A5468DD" w:rsidR="00A448B0" w:rsidRPr="00767956" w:rsidRDefault="00F40D64"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315677</w:t>
            </w:r>
          </w:p>
        </w:tc>
        <w:tc>
          <w:tcPr>
            <w:tcW w:w="1680" w:type="dxa"/>
          </w:tcPr>
          <w:p w14:paraId="4B01D37E" w14:textId="45983AC1" w:rsidR="00A448B0" w:rsidRPr="00767956" w:rsidRDefault="00A448B0" w:rsidP="00547D51">
            <w:pPr>
              <w:pStyle w:val="ispTextmain"/>
              <w:ind w:firstLine="0"/>
              <w:jc w:val="center"/>
              <w:cnfStyle w:val="000000000000" w:firstRow="0" w:lastRow="0" w:firstColumn="0" w:lastColumn="0" w:oddVBand="0" w:evenVBand="0" w:oddHBand="0" w:evenHBand="0" w:firstRowFirstColumn="0" w:firstRowLastColumn="0" w:lastRowFirstColumn="0" w:lastRowLastColumn="0"/>
              <w:rPr>
                <w:i/>
                <w:sz w:val="20"/>
                <w:lang w:val="en-US"/>
              </w:rPr>
            </w:pPr>
            <w:r>
              <w:rPr>
                <w:i/>
                <w:sz w:val="20"/>
                <w:lang w:val="en-US"/>
              </w:rPr>
              <w:t>197324</w:t>
            </w:r>
          </w:p>
        </w:tc>
      </w:tr>
    </w:tbl>
    <w:p w14:paraId="4AAE1655" w14:textId="77777777" w:rsidR="00767956" w:rsidRPr="00767956" w:rsidRDefault="00767956" w:rsidP="00FE590F">
      <w:pPr>
        <w:pStyle w:val="ispPicturesign"/>
        <w:ind w:firstLine="0"/>
        <w:jc w:val="both"/>
        <w:rPr>
          <w:i w:val="0"/>
        </w:rPr>
      </w:pPr>
    </w:p>
    <w:p w14:paraId="77CA4B38" w14:textId="77777777" w:rsidR="00E57DAF" w:rsidRDefault="00E57DAF">
      <w:pPr>
        <w:pStyle w:val="ispSubHeader-3level"/>
        <w:ind w:left="0" w:firstLine="0"/>
      </w:pPr>
      <w:r>
        <w:t>5.3 Анализ результатов</w:t>
      </w:r>
    </w:p>
    <w:p w14:paraId="26B488A6" w14:textId="1EDCEC38" w:rsidR="00E57DAF" w:rsidRDefault="00E57DAF" w:rsidP="00831DE5">
      <w:pPr>
        <w:pStyle w:val="ispTextmain"/>
        <w:ind w:firstLine="0"/>
        <w:rPr>
          <w:sz w:val="20"/>
          <w:szCs w:val="20"/>
        </w:rPr>
      </w:pPr>
      <w:r w:rsidRPr="00D44324">
        <w:rPr>
          <w:sz w:val="20"/>
          <w:szCs w:val="20"/>
        </w:rPr>
        <w:t xml:space="preserve">Результаты </w:t>
      </w:r>
      <w:r w:rsidR="00831DE5">
        <w:rPr>
          <w:sz w:val="20"/>
          <w:szCs w:val="20"/>
        </w:rPr>
        <w:t>сравнительного</w:t>
      </w:r>
      <w:r w:rsidRPr="00D44324">
        <w:rPr>
          <w:sz w:val="20"/>
          <w:szCs w:val="20"/>
        </w:rPr>
        <w:t xml:space="preserve"> показывают</w:t>
      </w:r>
      <w:r w:rsidR="00547D51">
        <w:rPr>
          <w:sz w:val="20"/>
          <w:szCs w:val="20"/>
        </w:rPr>
        <w:t xml:space="preserve">, что предложенная модификация и исходный алгоритм </w:t>
      </w:r>
      <w:proofErr w:type="spellStart"/>
      <w:r w:rsidR="00547D51">
        <w:rPr>
          <w:sz w:val="20"/>
          <w:szCs w:val="20"/>
        </w:rPr>
        <w:t>Валианта</w:t>
      </w:r>
      <w:proofErr w:type="spellEnd"/>
      <w:r w:rsidR="00547D51">
        <w:rPr>
          <w:sz w:val="20"/>
          <w:szCs w:val="20"/>
        </w:rPr>
        <w:t xml:space="preserve"> работают практически одинаково. </w:t>
      </w:r>
    </w:p>
    <w:p w14:paraId="2181C618" w14:textId="753DDEF4" w:rsidR="00831DE5" w:rsidRPr="00D44324" w:rsidRDefault="00831DE5" w:rsidP="00831DE5">
      <w:pPr>
        <w:pStyle w:val="ispTextmain"/>
        <w:ind w:firstLine="0"/>
        <w:rPr>
          <w:sz w:val="20"/>
          <w:szCs w:val="20"/>
        </w:rPr>
      </w:pPr>
      <w:r>
        <w:rPr>
          <w:sz w:val="20"/>
          <w:szCs w:val="20"/>
        </w:rPr>
        <w:t xml:space="preserve">Результаты </w:t>
      </w:r>
      <w:r w:rsidR="00DB57BF">
        <w:rPr>
          <w:sz w:val="20"/>
          <w:szCs w:val="20"/>
        </w:rPr>
        <w:t>второго эксперимента</w:t>
      </w:r>
      <w:r>
        <w:rPr>
          <w:sz w:val="20"/>
          <w:szCs w:val="20"/>
        </w:rPr>
        <w:t xml:space="preserve"> показывают, что </w:t>
      </w:r>
      <w:r w:rsidR="00DB57BF">
        <w:rPr>
          <w:sz w:val="20"/>
          <w:szCs w:val="20"/>
        </w:rPr>
        <w:t xml:space="preserve">адаптированная версия модификации может быть эффективно применена к данной задаче, она корректно находит все выводимые подстроки в строке и работает существенно быстрее алгоритма </w:t>
      </w:r>
      <w:proofErr w:type="spellStart"/>
      <w:r w:rsidR="00DB57BF">
        <w:rPr>
          <w:sz w:val="20"/>
          <w:szCs w:val="20"/>
        </w:rPr>
        <w:t>Валианта</w:t>
      </w:r>
      <w:proofErr w:type="spellEnd"/>
      <w:r w:rsidR="00DB57BF">
        <w:rPr>
          <w:sz w:val="20"/>
          <w:szCs w:val="20"/>
        </w:rPr>
        <w:t>, который совершает большое количество лишних вычислений из-за сложности его преждевременной остановки.</w:t>
      </w:r>
    </w:p>
    <w:p w14:paraId="692D39D7" w14:textId="77777777" w:rsidR="00831DE5" w:rsidRDefault="00831DE5" w:rsidP="00831DE5">
      <w:pPr>
        <w:pStyle w:val="ispTextmain"/>
        <w:ind w:firstLine="0"/>
        <w:rPr>
          <w:sz w:val="20"/>
          <w:szCs w:val="20"/>
        </w:rPr>
      </w:pPr>
    </w:p>
    <w:p w14:paraId="331CD30C" w14:textId="6C03CF1B" w:rsidR="00E57DAF" w:rsidRPr="00D44324" w:rsidRDefault="00E57DAF" w:rsidP="00831DE5">
      <w:pPr>
        <w:pStyle w:val="ispTextmain"/>
        <w:ind w:firstLine="0"/>
        <w:rPr>
          <w:sz w:val="20"/>
          <w:szCs w:val="20"/>
        </w:rPr>
      </w:pPr>
      <w:r w:rsidRPr="00D44324">
        <w:rPr>
          <w:sz w:val="20"/>
          <w:szCs w:val="20"/>
        </w:rPr>
        <w:t>Таким образом, поставленные эксперименты демонстрируют практическую применимость предложенно</w:t>
      </w:r>
      <w:r w:rsidR="00831DE5">
        <w:rPr>
          <w:sz w:val="20"/>
          <w:szCs w:val="20"/>
        </w:rPr>
        <w:t>й модификации</w:t>
      </w:r>
      <w:r w:rsidRPr="00D44324">
        <w:rPr>
          <w:sz w:val="20"/>
          <w:szCs w:val="20"/>
        </w:rPr>
        <w:t xml:space="preserve"> алгоритма</w:t>
      </w:r>
      <w:r w:rsidR="00831DE5">
        <w:rPr>
          <w:sz w:val="20"/>
          <w:szCs w:val="20"/>
        </w:rPr>
        <w:t xml:space="preserve"> </w:t>
      </w:r>
      <w:proofErr w:type="spellStart"/>
      <w:r w:rsidR="00831DE5">
        <w:rPr>
          <w:sz w:val="20"/>
          <w:szCs w:val="20"/>
        </w:rPr>
        <w:t>Валианта</w:t>
      </w:r>
      <w:proofErr w:type="spellEnd"/>
      <w:r w:rsidR="00831DE5">
        <w:rPr>
          <w:sz w:val="20"/>
          <w:szCs w:val="20"/>
        </w:rPr>
        <w:t>.</w:t>
      </w:r>
      <w:r w:rsidRPr="00D44324">
        <w:rPr>
          <w:sz w:val="20"/>
          <w:szCs w:val="20"/>
        </w:rPr>
        <w:t xml:space="preserve"> </w:t>
      </w:r>
    </w:p>
    <w:p w14:paraId="73D954B0" w14:textId="77777777" w:rsidR="00E57DAF" w:rsidRDefault="00E57DAF">
      <w:pPr>
        <w:pStyle w:val="ispSubHeader-2level"/>
      </w:pPr>
      <w:r>
        <w:t>6. Заключение</w:t>
      </w:r>
    </w:p>
    <w:p w14:paraId="7392E244" w14:textId="451369FB" w:rsidR="00E57DAF" w:rsidRPr="00210BCE" w:rsidRDefault="00E57DAF" w:rsidP="00396BC1">
      <w:pPr>
        <w:pStyle w:val="ispTextmain"/>
        <w:ind w:firstLine="0"/>
        <w:rPr>
          <w:sz w:val="20"/>
          <w:szCs w:val="20"/>
        </w:rPr>
      </w:pPr>
      <w:r w:rsidRPr="00D44324">
        <w:rPr>
          <w:sz w:val="20"/>
          <w:szCs w:val="20"/>
        </w:rPr>
        <w:t>В данной работе был предложен</w:t>
      </w:r>
      <w:r w:rsidR="00210BCE">
        <w:rPr>
          <w:sz w:val="20"/>
          <w:szCs w:val="20"/>
        </w:rPr>
        <w:t xml:space="preserve">а модификация алгоритма </w:t>
      </w:r>
      <w:proofErr w:type="spellStart"/>
      <w:r w:rsidR="00210BCE">
        <w:rPr>
          <w:sz w:val="20"/>
          <w:szCs w:val="20"/>
        </w:rPr>
        <w:t>Вал</w:t>
      </w:r>
      <w:r w:rsidR="00691361">
        <w:rPr>
          <w:sz w:val="20"/>
          <w:szCs w:val="20"/>
        </w:rPr>
        <w:t>и</w:t>
      </w:r>
      <w:r w:rsidR="00210BCE">
        <w:rPr>
          <w:sz w:val="20"/>
          <w:szCs w:val="20"/>
        </w:rPr>
        <w:t>а</w:t>
      </w:r>
      <w:r w:rsidR="00396BC1">
        <w:rPr>
          <w:sz w:val="20"/>
          <w:szCs w:val="20"/>
        </w:rPr>
        <w:t>н</w:t>
      </w:r>
      <w:r w:rsidR="00210BCE">
        <w:rPr>
          <w:sz w:val="20"/>
          <w:szCs w:val="20"/>
        </w:rPr>
        <w:t>та</w:t>
      </w:r>
      <w:proofErr w:type="spellEnd"/>
      <w:r w:rsidR="00210BCE">
        <w:rPr>
          <w:sz w:val="20"/>
          <w:szCs w:val="20"/>
        </w:rPr>
        <w:t>,</w:t>
      </w:r>
      <w:r w:rsidR="00396BC1">
        <w:rPr>
          <w:sz w:val="20"/>
          <w:szCs w:val="20"/>
        </w:rPr>
        <w:t xml:space="preserve"> которая обладает не</w:t>
      </w:r>
      <w:r w:rsidR="00691361">
        <w:rPr>
          <w:sz w:val="20"/>
          <w:szCs w:val="20"/>
        </w:rPr>
        <w:t>которы</w:t>
      </w:r>
      <w:r w:rsidR="002D1574">
        <w:rPr>
          <w:sz w:val="20"/>
          <w:szCs w:val="20"/>
        </w:rPr>
        <w:t>ми</w:t>
      </w:r>
      <w:r w:rsidR="00691361">
        <w:rPr>
          <w:sz w:val="20"/>
          <w:szCs w:val="20"/>
        </w:rPr>
        <w:t xml:space="preserve"> преимущества</w:t>
      </w:r>
      <w:r w:rsidR="002D1574">
        <w:rPr>
          <w:sz w:val="20"/>
          <w:szCs w:val="20"/>
        </w:rPr>
        <w:t>ми</w:t>
      </w:r>
      <w:r w:rsidR="00691361">
        <w:rPr>
          <w:sz w:val="20"/>
          <w:szCs w:val="20"/>
        </w:rPr>
        <w:t xml:space="preserve"> </w:t>
      </w:r>
      <w:r w:rsidR="00396BC1">
        <w:rPr>
          <w:sz w:val="20"/>
          <w:szCs w:val="20"/>
        </w:rPr>
        <w:t xml:space="preserve">по сравнению с исходной версией. За счет разбиения исходной матрицы на слои подматриц появилась возможность останавливать работу алгоритма, не досчитывая всю </w:t>
      </w:r>
      <w:r w:rsidR="00691361">
        <w:rPr>
          <w:sz w:val="20"/>
          <w:szCs w:val="20"/>
        </w:rPr>
        <w:t>матрицу</w:t>
      </w:r>
      <w:r w:rsidR="00396BC1">
        <w:rPr>
          <w:sz w:val="20"/>
          <w:szCs w:val="20"/>
        </w:rPr>
        <w:t xml:space="preserve"> разбора до конца, если этого требует поставленная задача. Проведенные эксперименты показали, что модификация не проигрывает в производительности исходной версии алгоритма. Более того, была показана применимость данной модификации к задаче поиска подстрок.</w:t>
      </w:r>
    </w:p>
    <w:p w14:paraId="64FF2E22" w14:textId="61EC0362" w:rsidR="00E57DAF" w:rsidRDefault="00E57DAF" w:rsidP="00396BC1">
      <w:pPr>
        <w:pStyle w:val="ispTextmain"/>
        <w:ind w:firstLine="0"/>
        <w:rPr>
          <w:sz w:val="20"/>
          <w:szCs w:val="20"/>
        </w:rPr>
      </w:pPr>
      <w:r w:rsidRPr="00D44324">
        <w:rPr>
          <w:sz w:val="20"/>
          <w:szCs w:val="20"/>
        </w:rPr>
        <w:t xml:space="preserve">Кроме того, мы можем определить несколько </w:t>
      </w:r>
      <w:r w:rsidR="00396BC1">
        <w:rPr>
          <w:sz w:val="20"/>
          <w:szCs w:val="20"/>
        </w:rPr>
        <w:t>направлений будущих исследований. Так как все подматрицы в слое могут быть обработаны независимо, необходимо проверить</w:t>
      </w:r>
      <w:r w:rsidR="00691361">
        <w:rPr>
          <w:sz w:val="20"/>
          <w:szCs w:val="20"/>
        </w:rPr>
        <w:t>,</w:t>
      </w:r>
      <w:r w:rsidR="00396BC1">
        <w:rPr>
          <w:sz w:val="20"/>
          <w:szCs w:val="20"/>
        </w:rPr>
        <w:t xml:space="preserve"> насколько эффективно могут быть применены техники параллельных вычислений.</w:t>
      </w:r>
    </w:p>
    <w:p w14:paraId="05A56941" w14:textId="1FCF663E" w:rsidR="00396BC1" w:rsidRPr="00D44324" w:rsidRDefault="00396BC1" w:rsidP="00396BC1">
      <w:pPr>
        <w:pStyle w:val="ispTextmain"/>
        <w:ind w:firstLine="0"/>
        <w:rPr>
          <w:sz w:val="20"/>
          <w:szCs w:val="20"/>
        </w:rPr>
      </w:pPr>
      <w:r>
        <w:rPr>
          <w:sz w:val="20"/>
          <w:szCs w:val="20"/>
        </w:rPr>
        <w:t xml:space="preserve">Также, открытым </w:t>
      </w:r>
      <w:r w:rsidR="00A1176B">
        <w:rPr>
          <w:sz w:val="20"/>
          <w:szCs w:val="20"/>
        </w:rPr>
        <w:t xml:space="preserve">остается </w:t>
      </w:r>
      <w:r>
        <w:rPr>
          <w:sz w:val="20"/>
          <w:szCs w:val="20"/>
        </w:rPr>
        <w:t>вопрос</w:t>
      </w:r>
      <w:r w:rsidR="00A1176B">
        <w:rPr>
          <w:sz w:val="20"/>
          <w:szCs w:val="20"/>
        </w:rPr>
        <w:t>,</w:t>
      </w:r>
      <w:r>
        <w:rPr>
          <w:sz w:val="20"/>
          <w:szCs w:val="20"/>
        </w:rPr>
        <w:t xml:space="preserve"> можно ли </w:t>
      </w:r>
      <w:r w:rsidR="00A1176B">
        <w:rPr>
          <w:sz w:val="20"/>
          <w:szCs w:val="20"/>
        </w:rPr>
        <w:t>как-</w:t>
      </w:r>
      <w:r w:rsidR="00691361">
        <w:rPr>
          <w:sz w:val="20"/>
          <w:szCs w:val="20"/>
        </w:rPr>
        <w:t>нибудь</w:t>
      </w:r>
      <w:r w:rsidR="00A1176B">
        <w:rPr>
          <w:sz w:val="20"/>
          <w:szCs w:val="20"/>
        </w:rPr>
        <w:t xml:space="preserve"> еще изменить порядок перемножения подматриц, чтобы полностью избавить алгоритм от рекурсивных вызовов.</w:t>
      </w:r>
    </w:p>
    <w:p w14:paraId="2C99A9B1" w14:textId="77777777" w:rsidR="00E57DAF" w:rsidRDefault="00E57DAF">
      <w:pPr>
        <w:pStyle w:val="ispSubHeader-2level"/>
      </w:pPr>
      <w:r>
        <w:lastRenderedPageBreak/>
        <w:t>Благодарности</w:t>
      </w:r>
    </w:p>
    <w:p w14:paraId="1E0FAEE3" w14:textId="77777777" w:rsidR="00E57DAF" w:rsidRPr="00D44324" w:rsidRDefault="00E57DAF">
      <w:pPr>
        <w:pStyle w:val="ispTextmain"/>
        <w:rPr>
          <w:sz w:val="20"/>
          <w:szCs w:val="20"/>
        </w:rPr>
      </w:pPr>
      <w:r w:rsidRPr="00D44324">
        <w:rPr>
          <w:sz w:val="20"/>
          <w:szCs w:val="20"/>
        </w:rPr>
        <w:t xml:space="preserve">Авторы выражают признательность Кознову Дмитрию Владимировичу за оказанную помощью при написании настоящей статьи. Данная работа выполнена при финансовой поддержке гранта РНФ 18-11-00100 и гранта от </w:t>
      </w:r>
      <w:r w:rsidRPr="00D44324">
        <w:rPr>
          <w:sz w:val="20"/>
          <w:szCs w:val="20"/>
          <w:lang w:val="en-US"/>
        </w:rPr>
        <w:t>JetBrains</w:t>
      </w:r>
      <w:r w:rsidRPr="00D44324">
        <w:rPr>
          <w:sz w:val="20"/>
          <w:szCs w:val="20"/>
        </w:rPr>
        <w:t xml:space="preserve"> </w:t>
      </w:r>
      <w:r w:rsidRPr="00D44324">
        <w:rPr>
          <w:sz w:val="20"/>
          <w:szCs w:val="20"/>
          <w:lang w:val="en-US"/>
        </w:rPr>
        <w:t>Research</w:t>
      </w:r>
      <w:r w:rsidRPr="00D44324">
        <w:rPr>
          <w:sz w:val="20"/>
          <w:szCs w:val="20"/>
        </w:rPr>
        <w:t>.</w:t>
      </w:r>
    </w:p>
    <w:p w14:paraId="5AB50E29" w14:textId="77777777" w:rsidR="00E57DAF" w:rsidRDefault="00E57DAF">
      <w:pPr>
        <w:pStyle w:val="ispTextmain"/>
      </w:pPr>
    </w:p>
    <w:p w14:paraId="3A77C041" w14:textId="28B0BF87" w:rsidR="008639A1" w:rsidRDefault="00E57DAF" w:rsidP="008639A1">
      <w:pPr>
        <w:pStyle w:val="ispSubHeader-1level0"/>
        <w:spacing w:before="360" w:after="120"/>
      </w:pPr>
      <w:r>
        <w:t>Список</w:t>
      </w:r>
      <w:r w:rsidRPr="00675E83">
        <w:rPr>
          <w:lang w:val="en-US"/>
        </w:rPr>
        <w:t xml:space="preserve"> </w:t>
      </w:r>
      <w:r>
        <w:t>литературы</w:t>
      </w:r>
      <w:bookmarkStart w:id="3" w:name="OLE_LINK3"/>
      <w:r w:rsidR="008639A1" w:rsidRPr="008639A1">
        <w:t xml:space="preserve"> </w:t>
      </w:r>
    </w:p>
    <w:p w14:paraId="1F174493" w14:textId="77777777" w:rsidR="008639A1" w:rsidRDefault="008639A1" w:rsidP="008639A1">
      <w:pPr>
        <w:pStyle w:val="ispLitList"/>
        <w:numPr>
          <w:ilvl w:val="0"/>
          <w:numId w:val="4"/>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5AAE6F67" w14:textId="77777777" w:rsidR="008639A1" w:rsidRDefault="008639A1" w:rsidP="008639A1">
      <w:pPr>
        <w:pStyle w:val="ispLitList"/>
        <w:numPr>
          <w:ilvl w:val="0"/>
          <w:numId w:val="4"/>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70F49E81" w14:textId="77777777" w:rsidR="008639A1" w:rsidRDefault="008639A1" w:rsidP="008639A1">
      <w:pPr>
        <w:pStyle w:val="ispLitList"/>
        <w:numPr>
          <w:ilvl w:val="0"/>
          <w:numId w:val="4"/>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73719DC4" w14:textId="77777777" w:rsidR="008639A1" w:rsidRDefault="008639A1" w:rsidP="008639A1">
      <w:pPr>
        <w:pStyle w:val="ispLitList"/>
        <w:numPr>
          <w:ilvl w:val="0"/>
          <w:numId w:val="4"/>
        </w:numPr>
        <w:rPr>
          <w:spacing w:val="-3"/>
        </w:rPr>
      </w:pPr>
      <w:r>
        <w:rPr>
          <w:spacing w:val="-3"/>
        </w:rPr>
        <w:t xml:space="preserve">Younger </w:t>
      </w:r>
      <w:r>
        <w:t>D. H. 1967.  Recognition and parsing of context-free languages in time n3 // Information and control. 10(2), pp. 189—208.</w:t>
      </w:r>
    </w:p>
    <w:p w14:paraId="68BE5F69" w14:textId="77777777" w:rsidR="008639A1" w:rsidRDefault="008639A1" w:rsidP="008639A1">
      <w:pPr>
        <w:pStyle w:val="ispLitList"/>
        <w:numPr>
          <w:ilvl w:val="0"/>
          <w:numId w:val="4"/>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6A5F3F0B" w14:textId="77777777" w:rsidR="008639A1" w:rsidRDefault="008639A1" w:rsidP="008639A1">
      <w:pPr>
        <w:pStyle w:val="ispLitList"/>
        <w:numPr>
          <w:ilvl w:val="0"/>
          <w:numId w:val="4"/>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r>
        <w:t>grammars</w:t>
      </w:r>
      <w:r>
        <w:rPr>
          <w:spacing w:val="-16"/>
        </w:rPr>
        <w:t xml:space="preserve">  </w:t>
      </w:r>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63028B85" w14:textId="77777777" w:rsidR="008639A1" w:rsidRDefault="008639A1" w:rsidP="008639A1">
      <w:pPr>
        <w:pStyle w:val="ispLitList"/>
        <w:numPr>
          <w:ilvl w:val="0"/>
          <w:numId w:val="4"/>
        </w:numPr>
      </w:pPr>
      <w:proofErr w:type="spellStart"/>
      <w:r>
        <w:t>Okhotin</w:t>
      </w:r>
      <w:proofErr w:type="spellEnd"/>
      <w:r>
        <w:t xml:space="preserve"> A. 2004. Boolean grammars. Information and Computation 194, 1 (2004), pp. 19–48.</w:t>
      </w:r>
    </w:p>
    <w:p w14:paraId="1E064214" w14:textId="77777777" w:rsidR="001B553A" w:rsidRDefault="008639A1" w:rsidP="001B553A">
      <w:pPr>
        <w:pStyle w:val="ispLitList"/>
        <w:numPr>
          <w:ilvl w:val="0"/>
          <w:numId w:val="4"/>
        </w:numPr>
      </w:pPr>
      <w:proofErr w:type="spellStart"/>
      <w:r>
        <w:t>Okhotin</w:t>
      </w:r>
      <w:proofErr w:type="spellEnd"/>
      <w:r>
        <w:t xml:space="preserve"> A. 2014. Parsing by matrix multiplication generalized to Boolean grammars. Theoretical Computer Science 516 (2014), pp. 101–120.</w:t>
      </w:r>
      <w:bookmarkEnd w:id="3"/>
    </w:p>
    <w:p w14:paraId="6C79EF1D" w14:textId="660D0D13" w:rsidR="001B553A" w:rsidRDefault="001B553A" w:rsidP="001B553A">
      <w:pPr>
        <w:pStyle w:val="ispLitList"/>
        <w:numPr>
          <w:ilvl w:val="0"/>
          <w:numId w:val="4"/>
        </w:numPr>
      </w:pPr>
      <w:r w:rsidRPr="001B553A">
        <w:t>Albrecht, M., Bard, G.</w:t>
      </w:r>
      <w:r>
        <w:t xml:space="preserve"> 2019. </w:t>
      </w:r>
      <w:r w:rsidRPr="001B553A">
        <w:t>The M4RI Library. The M4RI Team</w:t>
      </w:r>
      <w:r>
        <w:t xml:space="preserve">. </w:t>
      </w:r>
      <w:r w:rsidRPr="001B553A">
        <w:t xml:space="preserve"> </w:t>
      </w:r>
      <w:hyperlink r:id="rId20" w:history="1">
        <w:r w:rsidRPr="00834980">
          <w:rPr>
            <w:rStyle w:val="a4"/>
          </w:rPr>
          <w:t>https://bitbucket.org/malb/m4ri</w:t>
        </w:r>
      </w:hyperlink>
      <w:r w:rsidRPr="001B553A">
        <w:t xml:space="preserve"> </w:t>
      </w:r>
    </w:p>
    <w:p w14:paraId="6FD00732" w14:textId="77777777" w:rsidR="006E29FE" w:rsidRDefault="001B553A" w:rsidP="006E29FE">
      <w:pPr>
        <w:pStyle w:val="ispLitList"/>
        <w:numPr>
          <w:ilvl w:val="0"/>
          <w:numId w:val="4"/>
        </w:numPr>
      </w:pPr>
      <w:proofErr w:type="spellStart"/>
      <w:r w:rsidRPr="001B553A">
        <w:t>Earley</w:t>
      </w:r>
      <w:proofErr w:type="spellEnd"/>
      <w:r w:rsidRPr="001B553A">
        <w:t>, J.</w:t>
      </w:r>
      <w:r>
        <w:t xml:space="preserve"> 1970.</w:t>
      </w:r>
      <w:r w:rsidRPr="001B553A">
        <w:t xml:space="preserve"> An </w:t>
      </w:r>
      <w:proofErr w:type="spellStart"/>
      <w:r w:rsidRPr="001B553A">
        <w:t>e</w:t>
      </w:r>
      <w:r>
        <w:t>ff</w:t>
      </w:r>
      <w:r w:rsidRPr="001B553A">
        <w:t>cient</w:t>
      </w:r>
      <w:proofErr w:type="spellEnd"/>
      <w:r w:rsidRPr="001B553A">
        <w:t xml:space="preserve"> context-free parsing algorithm. </w:t>
      </w:r>
      <w:proofErr w:type="spellStart"/>
      <w:r w:rsidRPr="001B553A">
        <w:t>Commun</w:t>
      </w:r>
      <w:proofErr w:type="spellEnd"/>
      <w:r w:rsidRPr="001B553A">
        <w:t>. ACM 13(2)</w:t>
      </w:r>
      <w:r>
        <w:t>, pp.94-102</w:t>
      </w:r>
    </w:p>
    <w:p w14:paraId="19FFFC89" w14:textId="102B59C8" w:rsidR="008639A1" w:rsidRPr="006E29FE" w:rsidRDefault="006E29FE" w:rsidP="006E29FE">
      <w:pPr>
        <w:pStyle w:val="ispLitList"/>
        <w:numPr>
          <w:ilvl w:val="0"/>
          <w:numId w:val="4"/>
        </w:numPr>
      </w:pPr>
      <w:proofErr w:type="spellStart"/>
      <w:r w:rsidRPr="006E29FE">
        <w:t>Bernardy</w:t>
      </w:r>
      <w:proofErr w:type="spellEnd"/>
      <w:r w:rsidRPr="006E29FE">
        <w:t xml:space="preserve">, J.P., </w:t>
      </w:r>
      <w:proofErr w:type="spellStart"/>
      <w:r w:rsidRPr="006E29FE">
        <w:t>Claessen</w:t>
      </w:r>
      <w:proofErr w:type="spellEnd"/>
      <w:r w:rsidRPr="006E29FE">
        <w:t xml:space="preserve">, K. 2013. </w:t>
      </w:r>
      <w:proofErr w:type="spellStart"/>
      <w:r w:rsidRPr="006E29FE">
        <w:t>Effcient</w:t>
      </w:r>
      <w:proofErr w:type="spellEnd"/>
      <w:r w:rsidRPr="006E29FE">
        <w:t xml:space="preserve"> divide-and-conquer parsing of practical</w:t>
      </w:r>
      <w:r>
        <w:t xml:space="preserve"> </w:t>
      </w:r>
      <w:r w:rsidRPr="006E29FE">
        <w:t>context-free languages. SIGPLAN Not. 48(9), pp.111-122</w:t>
      </w:r>
    </w:p>
    <w:p w14:paraId="10149822" w14:textId="50AD0E07" w:rsidR="00A01B03" w:rsidRPr="00A01B03" w:rsidRDefault="00A01B03" w:rsidP="00A01B03">
      <w:pPr>
        <w:pStyle w:val="ispSubHeader-1level0"/>
        <w:jc w:val="center"/>
        <w:rPr>
          <w:b w:val="0"/>
          <w:lang w:eastAsia="ru-RU"/>
        </w:rPr>
      </w:pPr>
      <w:r w:rsidRPr="00A01B03">
        <w:rPr>
          <w:rStyle w:val="ispHeader1"/>
          <w:b/>
          <w:sz w:val="24"/>
          <w:szCs w:val="24"/>
        </w:rPr>
        <w:t>Заголовок статьи на английском языке</w:t>
      </w:r>
      <w:r w:rsidRPr="00A01B03">
        <w:rPr>
          <w:b w:val="0"/>
        </w:rPr>
        <w:t xml:space="preserve"> </w:t>
      </w:r>
    </w:p>
    <w:p w14:paraId="589A51DD" w14:textId="77777777" w:rsidR="00E57DAF" w:rsidRPr="00B82629" w:rsidRDefault="00E57DAF">
      <w:pPr>
        <w:pStyle w:val="ispAuthor"/>
        <w:spacing w:before="240" w:line="100" w:lineRule="atLeast"/>
        <w:rPr>
          <w:i w:val="0"/>
          <w:sz w:val="20"/>
          <w:szCs w:val="20"/>
          <w:vertAlign w:val="superscript"/>
          <w:lang w:val="en-US"/>
        </w:rPr>
      </w:pPr>
      <w:r w:rsidRPr="00B82629">
        <w:rPr>
          <w:i w:val="0"/>
          <w:sz w:val="20"/>
          <w:szCs w:val="20"/>
          <w:vertAlign w:val="superscript"/>
          <w:lang w:val="en-US"/>
        </w:rPr>
        <w:t>1 </w:t>
      </w:r>
      <w:r w:rsidRPr="00B82629">
        <w:rPr>
          <w:sz w:val="20"/>
          <w:szCs w:val="20"/>
          <w:lang w:val="en-US"/>
        </w:rPr>
        <w:t xml:space="preserve">Y.A. </w:t>
      </w:r>
      <w:proofErr w:type="spellStart"/>
      <w:r w:rsidRPr="00B82629">
        <w:rPr>
          <w:sz w:val="20"/>
          <w:szCs w:val="20"/>
          <w:lang w:val="en-US"/>
        </w:rPr>
        <w:t>Susanina</w:t>
      </w:r>
      <w:proofErr w:type="spellEnd"/>
      <w:r w:rsidRPr="00B82629">
        <w:rPr>
          <w:sz w:val="20"/>
          <w:szCs w:val="20"/>
          <w:lang w:val="en-US"/>
        </w:rPr>
        <w:t xml:space="preserve"> &lt;</w:t>
      </w:r>
      <w:hyperlink r:id="rId21" w:history="1">
        <w:r w:rsidRPr="00B82629">
          <w:rPr>
            <w:rStyle w:val="a4"/>
            <w:sz w:val="20"/>
            <w:szCs w:val="20"/>
            <w:lang w:val="en-US"/>
          </w:rPr>
          <w:t>jsusanina@gmail.com</w:t>
        </w:r>
      </w:hyperlink>
      <w:r w:rsidRPr="00B82629">
        <w:rPr>
          <w:sz w:val="20"/>
          <w:szCs w:val="20"/>
          <w:lang w:val="en-US"/>
        </w:rPr>
        <w:t>&gt;</w:t>
      </w:r>
    </w:p>
    <w:p w14:paraId="33436068" w14:textId="77777777" w:rsidR="00E57DAF" w:rsidRPr="00B82629" w:rsidRDefault="00E57DAF">
      <w:pPr>
        <w:pStyle w:val="ispAuthor"/>
        <w:rPr>
          <w:i w:val="0"/>
          <w:sz w:val="20"/>
          <w:szCs w:val="20"/>
          <w:vertAlign w:val="superscript"/>
          <w:lang w:val="en-US"/>
        </w:rPr>
      </w:pPr>
      <w:r w:rsidRPr="00B82629">
        <w:rPr>
          <w:i w:val="0"/>
          <w:sz w:val="20"/>
          <w:szCs w:val="20"/>
          <w:vertAlign w:val="superscript"/>
          <w:lang w:val="en-US"/>
        </w:rPr>
        <w:t>3 </w:t>
      </w:r>
      <w:r w:rsidRPr="00B82629">
        <w:rPr>
          <w:sz w:val="20"/>
          <w:szCs w:val="20"/>
          <w:lang w:val="en-US"/>
        </w:rPr>
        <w:t>A.N. </w:t>
      </w:r>
      <w:proofErr w:type="spellStart"/>
      <w:r w:rsidRPr="00B82629">
        <w:rPr>
          <w:sz w:val="20"/>
          <w:szCs w:val="20"/>
          <w:lang w:val="en-US"/>
        </w:rPr>
        <w:t>Yaveyn</w:t>
      </w:r>
      <w:proofErr w:type="spellEnd"/>
      <w:r w:rsidRPr="00B82629">
        <w:rPr>
          <w:sz w:val="20"/>
          <w:szCs w:val="20"/>
          <w:lang w:val="en-US"/>
        </w:rPr>
        <w:t xml:space="preserve"> &lt;</w:t>
      </w:r>
      <w:hyperlink r:id="rId22" w:history="1">
        <w:r w:rsidRPr="00B82629">
          <w:rPr>
            <w:rStyle w:val="a4"/>
            <w:sz w:val="20"/>
            <w:szCs w:val="20"/>
            <w:lang w:val="en-US"/>
          </w:rPr>
          <w:t>yaveyn@yandex.ru</w:t>
        </w:r>
      </w:hyperlink>
      <w:r w:rsidRPr="00B82629">
        <w:rPr>
          <w:sz w:val="20"/>
          <w:szCs w:val="20"/>
          <w:lang w:val="en-US"/>
        </w:rPr>
        <w:t>&gt;</w:t>
      </w:r>
    </w:p>
    <w:p w14:paraId="3AD63672" w14:textId="77777777" w:rsidR="00E57DAF" w:rsidRPr="00B82629" w:rsidRDefault="00E57DAF">
      <w:pPr>
        <w:pStyle w:val="ispAuthor"/>
        <w:rPr>
          <w:i w:val="0"/>
          <w:color w:val="00000A"/>
          <w:sz w:val="20"/>
          <w:szCs w:val="20"/>
          <w:vertAlign w:val="superscript"/>
          <w:lang w:val="en-US"/>
        </w:rPr>
      </w:pPr>
      <w:r w:rsidRPr="00B82629">
        <w:rPr>
          <w:i w:val="0"/>
          <w:sz w:val="20"/>
          <w:szCs w:val="20"/>
          <w:vertAlign w:val="superscript"/>
          <w:lang w:val="en-US"/>
        </w:rPr>
        <w:t>3 </w:t>
      </w:r>
      <w:r w:rsidRPr="00B82629">
        <w:rPr>
          <w:sz w:val="20"/>
          <w:szCs w:val="20"/>
          <w:lang w:val="en-US"/>
        </w:rPr>
        <w:t>S.V. </w:t>
      </w:r>
      <w:proofErr w:type="spellStart"/>
      <w:r w:rsidRPr="00B82629">
        <w:rPr>
          <w:sz w:val="20"/>
          <w:szCs w:val="20"/>
          <w:lang w:val="en-US"/>
        </w:rPr>
        <w:t>Grigorev</w:t>
      </w:r>
      <w:proofErr w:type="spellEnd"/>
      <w:r w:rsidRPr="00B82629">
        <w:rPr>
          <w:sz w:val="20"/>
          <w:szCs w:val="20"/>
          <w:lang w:val="en-US"/>
        </w:rPr>
        <w:t xml:space="preserve"> &lt;</w:t>
      </w:r>
      <w:hyperlink r:id="rId23" w:history="1">
        <w:r w:rsidRPr="00B82629">
          <w:rPr>
            <w:rStyle w:val="a4"/>
            <w:sz w:val="20"/>
            <w:szCs w:val="20"/>
            <w:lang w:val="en-US"/>
          </w:rPr>
          <w:t>Semen.Grigorev@jetbrains.com</w:t>
        </w:r>
      </w:hyperlink>
      <w:r w:rsidRPr="00B82629">
        <w:rPr>
          <w:sz w:val="20"/>
          <w:szCs w:val="20"/>
          <w:lang w:val="en-US"/>
        </w:rPr>
        <w:t>&gt;</w:t>
      </w:r>
    </w:p>
    <w:p w14:paraId="46F383E3" w14:textId="77777777" w:rsidR="00E57DAF" w:rsidRPr="00B82629" w:rsidRDefault="00E57DAF">
      <w:pPr>
        <w:pStyle w:val="ispAuthor"/>
        <w:rPr>
          <w:color w:val="00000A"/>
          <w:sz w:val="20"/>
          <w:szCs w:val="20"/>
          <w:lang w:val="en-US"/>
        </w:rPr>
      </w:pPr>
      <w:r w:rsidRPr="00B82629">
        <w:rPr>
          <w:i w:val="0"/>
          <w:color w:val="00000A"/>
          <w:sz w:val="20"/>
          <w:szCs w:val="20"/>
          <w:vertAlign w:val="superscript"/>
          <w:lang w:val="en-US"/>
        </w:rPr>
        <w:t>1, 2</w:t>
      </w:r>
      <w:r w:rsidRPr="00B82629">
        <w:rPr>
          <w:sz w:val="20"/>
          <w:szCs w:val="20"/>
          <w:lang w:val="en-US"/>
        </w:rPr>
        <w:t xml:space="preserve"> </w:t>
      </w:r>
      <w:r w:rsidRPr="00B82629">
        <w:rPr>
          <w:color w:val="00000A"/>
          <w:sz w:val="20"/>
          <w:szCs w:val="20"/>
          <w:lang w:val="en-US"/>
        </w:rPr>
        <w:t>Saint Petersburg State University,</w:t>
      </w:r>
    </w:p>
    <w:p w14:paraId="07177874" w14:textId="77777777" w:rsidR="00E57DAF" w:rsidRPr="00B82629" w:rsidRDefault="00E57DAF">
      <w:pPr>
        <w:pStyle w:val="ispAuthor"/>
        <w:rPr>
          <w:sz w:val="20"/>
          <w:szCs w:val="20"/>
          <w:lang w:val="en-US"/>
        </w:rPr>
      </w:pPr>
      <w:r w:rsidRPr="00B82629">
        <w:rPr>
          <w:color w:val="00000A"/>
          <w:sz w:val="20"/>
          <w:szCs w:val="20"/>
          <w:lang w:val="en-US"/>
        </w:rPr>
        <w:t xml:space="preserve">7/9, </w:t>
      </w:r>
      <w:proofErr w:type="spellStart"/>
      <w:r w:rsidRPr="00B82629">
        <w:rPr>
          <w:color w:val="00000A"/>
          <w:sz w:val="20"/>
          <w:szCs w:val="20"/>
          <w:lang w:val="en-US"/>
        </w:rPr>
        <w:t>Universitetskaya</w:t>
      </w:r>
      <w:proofErr w:type="spellEnd"/>
      <w:r w:rsidRPr="00B82629">
        <w:rPr>
          <w:color w:val="00000A"/>
          <w:sz w:val="20"/>
          <w:szCs w:val="20"/>
          <w:lang w:val="en-US"/>
        </w:rPr>
        <w:t xml:space="preserve"> nab., St. Petersburg, 199034, Russia.</w:t>
      </w:r>
    </w:p>
    <w:p w14:paraId="24970D30" w14:textId="77777777" w:rsidR="0099098C" w:rsidRDefault="00E57DAF" w:rsidP="00344AC8">
      <w:pPr>
        <w:pStyle w:val="ispAnotation0"/>
        <w:rPr>
          <w:lang w:val="en-US"/>
        </w:rPr>
      </w:pPr>
      <w:r>
        <w:rPr>
          <w:lang w:val="en-US"/>
        </w:rPr>
        <w:t xml:space="preserve">Abstract. </w:t>
      </w:r>
    </w:p>
    <w:p w14:paraId="2075AF78" w14:textId="3137655A" w:rsidR="00344AC8" w:rsidRPr="00F72BDD" w:rsidRDefault="00025CC1" w:rsidP="00345B49">
      <w:pPr>
        <w:pStyle w:val="ispAnotation0"/>
        <w:rPr>
          <w:b w:val="0"/>
          <w:lang w:val="en-US"/>
        </w:rPr>
      </w:pPr>
      <w:r w:rsidRPr="00891035">
        <w:rPr>
          <w:b w:val="0"/>
          <w:lang w:val="en-US"/>
        </w:rPr>
        <w:t>The theory of formal languages and</w:t>
      </w:r>
      <w:r w:rsidR="00FB4F38" w:rsidRPr="00891035">
        <w:rPr>
          <w:b w:val="0"/>
          <w:lang w:val="en-US"/>
        </w:rPr>
        <w:t>,</w:t>
      </w:r>
      <w:r w:rsidRPr="00891035">
        <w:rPr>
          <w:b w:val="0"/>
          <w:lang w:val="en-US"/>
        </w:rPr>
        <w:t xml:space="preserve"> particularly</w:t>
      </w:r>
      <w:r w:rsidR="00FB4F38" w:rsidRPr="00891035">
        <w:rPr>
          <w:b w:val="0"/>
          <w:lang w:val="en-US"/>
        </w:rPr>
        <w:t>,</w:t>
      </w:r>
      <w:r w:rsidRPr="00891035">
        <w:rPr>
          <w:b w:val="0"/>
          <w:lang w:val="en-US"/>
        </w:rPr>
        <w:t xml:space="preserve"> context-free grammars has been extensively studied</w:t>
      </w:r>
      <w:r w:rsidR="0099098C" w:rsidRPr="00891035">
        <w:rPr>
          <w:b w:val="0"/>
          <w:lang w:val="en-US"/>
        </w:rPr>
        <w:t xml:space="preserve"> and applied</w:t>
      </w:r>
      <w:r w:rsidRPr="00891035">
        <w:rPr>
          <w:b w:val="0"/>
          <w:lang w:val="en-US"/>
        </w:rPr>
        <w:t xml:space="preserve"> in </w:t>
      </w:r>
      <w:r w:rsidR="00593122" w:rsidRPr="00891035">
        <w:rPr>
          <w:b w:val="0"/>
          <w:lang w:val="en-US"/>
        </w:rPr>
        <w:t>different</w:t>
      </w:r>
      <w:r w:rsidRPr="00891035">
        <w:rPr>
          <w:b w:val="0"/>
          <w:lang w:val="en-US"/>
        </w:rPr>
        <w:t xml:space="preserve"> areas</w:t>
      </w:r>
      <w:r w:rsidR="0099098C" w:rsidRPr="00891035">
        <w:rPr>
          <w:b w:val="0"/>
          <w:lang w:val="en-US"/>
        </w:rPr>
        <w:t xml:space="preserve">. </w:t>
      </w:r>
      <w:proofErr w:type="spellStart"/>
      <w:r w:rsidR="00836A79" w:rsidRPr="00F86654">
        <w:rPr>
          <w:b w:val="0"/>
        </w:rPr>
        <w:t>For</w:t>
      </w:r>
      <w:proofErr w:type="spellEnd"/>
      <w:r w:rsidR="00836A79" w:rsidRPr="00F86654">
        <w:rPr>
          <w:b w:val="0"/>
        </w:rPr>
        <w:t xml:space="preserve"> </w:t>
      </w:r>
      <w:proofErr w:type="spellStart"/>
      <w:r w:rsidR="00836A79" w:rsidRPr="00F86654">
        <w:rPr>
          <w:b w:val="0"/>
        </w:rPr>
        <w:t>example</w:t>
      </w:r>
      <w:proofErr w:type="spellEnd"/>
      <w:r w:rsidR="00BB194F" w:rsidRPr="00F86654">
        <w:rPr>
          <w:b w:val="0"/>
        </w:rPr>
        <w:t xml:space="preserve">, </w:t>
      </w:r>
      <w:proofErr w:type="spellStart"/>
      <w:r w:rsidR="00BB194F" w:rsidRPr="00F86654">
        <w:rPr>
          <w:b w:val="0"/>
        </w:rPr>
        <w:t>several</w:t>
      </w:r>
      <w:proofErr w:type="spellEnd"/>
      <w:r w:rsidR="00BB194F" w:rsidRPr="00F86654">
        <w:rPr>
          <w:b w:val="0"/>
        </w:rPr>
        <w:t xml:space="preserve"> </w:t>
      </w:r>
      <w:proofErr w:type="spellStart"/>
      <w:r w:rsidR="00BB194F" w:rsidRPr="00F86654">
        <w:rPr>
          <w:b w:val="0"/>
        </w:rPr>
        <w:t>approaches</w:t>
      </w:r>
      <w:proofErr w:type="spellEnd"/>
      <w:r w:rsidR="00BB194F" w:rsidRPr="00F86654">
        <w:rPr>
          <w:b w:val="0"/>
        </w:rPr>
        <w:t xml:space="preserve"> to </w:t>
      </w:r>
      <w:r w:rsidR="00BB194F" w:rsidRPr="00F86654">
        <w:rPr>
          <w:b w:val="0"/>
        </w:rPr>
        <w:t xml:space="preserve">the recognition and </w:t>
      </w:r>
      <w:proofErr w:type="spellStart"/>
      <w:r w:rsidR="00BB194F" w:rsidRPr="00F86654">
        <w:rPr>
          <w:b w:val="0"/>
        </w:rPr>
        <w:t>class</w:t>
      </w:r>
      <w:r w:rsidR="00BB194F" w:rsidRPr="00F86654">
        <w:rPr>
          <w:b w:val="0"/>
        </w:rPr>
        <w:t>i</w:t>
      </w:r>
      <w:r w:rsidR="00BB194F" w:rsidRPr="00F86654">
        <w:rPr>
          <w:b w:val="0"/>
        </w:rPr>
        <w:t>ffication</w:t>
      </w:r>
      <w:proofErr w:type="spellEnd"/>
      <w:r w:rsidR="00BB194F" w:rsidRPr="00F86654">
        <w:rPr>
          <w:b w:val="0"/>
        </w:rPr>
        <w:t xml:space="preserve"> problems in bioinformatics are based</w:t>
      </w:r>
      <w:r w:rsidR="00BB194F" w:rsidRPr="00F86654">
        <w:rPr>
          <w:b w:val="0"/>
        </w:rPr>
        <w:t xml:space="preserve"> on searching the genomic </w:t>
      </w:r>
      <w:r w:rsidR="00BB194F" w:rsidRPr="00F86654">
        <w:rPr>
          <w:b w:val="0"/>
        </w:rPr>
        <w:lastRenderedPageBreak/>
        <w:t xml:space="preserve">subsequences possessing some specific features which </w:t>
      </w:r>
      <w:r w:rsidR="00BB194F" w:rsidRPr="00F86654">
        <w:rPr>
          <w:b w:val="0"/>
        </w:rPr>
        <w:t xml:space="preserve">can be described by </w:t>
      </w:r>
      <w:r w:rsidR="00F86654" w:rsidRPr="00F86654">
        <w:rPr>
          <w:b w:val="0"/>
        </w:rPr>
        <w:t xml:space="preserve">a </w:t>
      </w:r>
      <w:r w:rsidR="00BB194F" w:rsidRPr="00F86654">
        <w:rPr>
          <w:b w:val="0"/>
        </w:rPr>
        <w:t>context-free grammar</w:t>
      </w:r>
      <w:r w:rsidR="00BB194F" w:rsidRPr="00F86654">
        <w:rPr>
          <w:b w:val="0"/>
        </w:rPr>
        <w:t xml:space="preserve">. </w:t>
      </w:r>
      <w:r w:rsidR="00294CCB" w:rsidRPr="00F86654">
        <w:rPr>
          <w:b w:val="0"/>
          <w:lang w:val="en-US"/>
        </w:rPr>
        <w:t>Therefore,</w:t>
      </w:r>
      <w:r w:rsidR="00BB194F" w:rsidRPr="00F86654">
        <w:rPr>
          <w:b w:val="0"/>
          <w:lang w:val="en-US"/>
        </w:rPr>
        <w:t xml:space="preserve"> the</w:t>
      </w:r>
      <w:r w:rsidR="00BB194F" w:rsidRPr="00F86654">
        <w:rPr>
          <w:b w:val="0"/>
          <w:lang w:val="en-US"/>
        </w:rPr>
        <w:t xml:space="preserve"> </w:t>
      </w:r>
      <w:r w:rsidR="00F86654">
        <w:rPr>
          <w:b w:val="0"/>
          <w:lang w:val="en-US"/>
        </w:rPr>
        <w:t>string-matching</w:t>
      </w:r>
      <w:r w:rsidR="00BB194F" w:rsidRPr="00F86654">
        <w:rPr>
          <w:b w:val="0"/>
          <w:lang w:val="en-US"/>
        </w:rPr>
        <w:t xml:space="preserve"> problem can be reduced to parsing</w:t>
      </w:r>
      <w:r w:rsidR="00BB194F" w:rsidRPr="00F86654">
        <w:rPr>
          <w:b w:val="0"/>
          <w:lang w:val="en-US"/>
        </w:rPr>
        <w:t xml:space="preserve"> – </w:t>
      </w:r>
      <w:r w:rsidR="00BB194F" w:rsidRPr="00F86654">
        <w:rPr>
          <w:b w:val="0"/>
          <w:lang w:val="en-US"/>
        </w:rPr>
        <w:t>veri</w:t>
      </w:r>
      <w:r w:rsidR="00BB194F" w:rsidRPr="00F86654">
        <w:rPr>
          <w:b w:val="0"/>
          <w:lang w:val="en-US"/>
        </w:rPr>
        <w:t>f</w:t>
      </w:r>
      <w:r w:rsidR="00294CCB" w:rsidRPr="00F86654">
        <w:rPr>
          <w:b w:val="0"/>
          <w:lang w:val="en-US"/>
        </w:rPr>
        <w:t>i</w:t>
      </w:r>
      <w:r w:rsidR="00BB194F" w:rsidRPr="00F86654">
        <w:rPr>
          <w:b w:val="0"/>
          <w:lang w:val="en-US"/>
        </w:rPr>
        <w:t xml:space="preserve">cation if some </w:t>
      </w:r>
      <w:r w:rsidR="00593122" w:rsidRPr="00F86654">
        <w:rPr>
          <w:b w:val="0"/>
          <w:lang w:val="en-US"/>
        </w:rPr>
        <w:t>sub</w:t>
      </w:r>
      <w:r w:rsidR="00BB194F" w:rsidRPr="00F86654">
        <w:rPr>
          <w:b w:val="0"/>
          <w:lang w:val="en-US"/>
        </w:rPr>
        <w:t>sequence can be derived in this grammar.</w:t>
      </w:r>
      <w:r w:rsidR="00F86654" w:rsidRPr="00F86654">
        <w:rPr>
          <w:b w:val="0"/>
          <w:lang w:val="en-US"/>
        </w:rPr>
        <w:t xml:space="preserve"> </w:t>
      </w:r>
      <w:r w:rsidR="00F86654" w:rsidRPr="00F86654">
        <w:rPr>
          <w:b w:val="0"/>
          <w:lang w:val="en-US"/>
        </w:rPr>
        <w:t xml:space="preserve">Such </w:t>
      </w:r>
      <w:r w:rsidR="00F86654">
        <w:rPr>
          <w:b w:val="0"/>
          <w:lang w:val="en-US"/>
        </w:rPr>
        <w:t>fi</w:t>
      </w:r>
      <w:r w:rsidR="00F86654" w:rsidRPr="00F86654">
        <w:rPr>
          <w:b w:val="0"/>
          <w:lang w:val="en-US"/>
        </w:rPr>
        <w:t>eld of application as bioinformatics requires working with a large</w:t>
      </w:r>
      <w:r w:rsidR="00F86654">
        <w:rPr>
          <w:b w:val="0"/>
          <w:lang w:val="en-US"/>
        </w:rPr>
        <w:t xml:space="preserve"> </w:t>
      </w:r>
      <w:r w:rsidR="00F86654" w:rsidRPr="00F86654">
        <w:rPr>
          <w:b w:val="0"/>
          <w:lang w:val="en-US"/>
        </w:rPr>
        <w:t xml:space="preserve">amount of data, so it is necessary to </w:t>
      </w:r>
      <w:r w:rsidR="00F86654">
        <w:rPr>
          <w:b w:val="0"/>
          <w:lang w:val="en-US"/>
        </w:rPr>
        <w:t>improve</w:t>
      </w:r>
      <w:r w:rsidR="00891035">
        <w:rPr>
          <w:b w:val="0"/>
          <w:lang w:val="en-US"/>
        </w:rPr>
        <w:t xml:space="preserve"> the</w:t>
      </w:r>
      <w:r w:rsidR="00F86654">
        <w:rPr>
          <w:b w:val="0"/>
          <w:lang w:val="en-US"/>
        </w:rPr>
        <w:t xml:space="preserve"> existing </w:t>
      </w:r>
      <w:r w:rsidR="00F86654" w:rsidRPr="00F86654">
        <w:rPr>
          <w:b w:val="0"/>
          <w:lang w:val="en-US"/>
        </w:rPr>
        <w:t xml:space="preserve">parsing </w:t>
      </w:r>
      <w:r w:rsidR="00F86654">
        <w:rPr>
          <w:b w:val="0"/>
          <w:lang w:val="en-US"/>
        </w:rPr>
        <w:t>techniques</w:t>
      </w:r>
      <w:r w:rsidR="00F86654" w:rsidRPr="00F86654">
        <w:rPr>
          <w:b w:val="0"/>
          <w:lang w:val="en-US"/>
        </w:rPr>
        <w:t>.</w:t>
      </w:r>
      <w:r w:rsidR="00344AC8">
        <w:rPr>
          <w:b w:val="0"/>
          <w:lang w:val="en-US"/>
        </w:rPr>
        <w:t xml:space="preserve"> </w:t>
      </w:r>
      <w:r w:rsidR="00C7133A">
        <w:rPr>
          <w:b w:val="0"/>
          <w:lang w:val="en-US"/>
        </w:rPr>
        <w:t>The most a</w:t>
      </w:r>
      <w:r w:rsidR="00344AC8" w:rsidRPr="00344AC8">
        <w:rPr>
          <w:b w:val="0"/>
          <w:lang w:val="en-US"/>
        </w:rPr>
        <w:t>symptotically eff</w:t>
      </w:r>
      <w:r w:rsidR="00344AC8">
        <w:rPr>
          <w:b w:val="0"/>
          <w:lang w:val="en-US"/>
        </w:rPr>
        <w:t>i</w:t>
      </w:r>
      <w:r w:rsidR="00344AC8" w:rsidRPr="00344AC8">
        <w:rPr>
          <w:b w:val="0"/>
          <w:lang w:val="en-US"/>
        </w:rPr>
        <w:t>cient parsing algorithm that can be applied to any context-free grammar</w:t>
      </w:r>
      <w:r w:rsidR="00344AC8">
        <w:rPr>
          <w:b w:val="0"/>
          <w:lang w:val="en-US"/>
        </w:rPr>
        <w:t xml:space="preserve"> </w:t>
      </w:r>
      <w:r w:rsidR="00344AC8" w:rsidRPr="00344AC8">
        <w:rPr>
          <w:b w:val="0"/>
          <w:lang w:val="en-US"/>
        </w:rPr>
        <w:t xml:space="preserve">is </w:t>
      </w:r>
      <w:r w:rsidR="003A06E5">
        <w:rPr>
          <w:b w:val="0"/>
          <w:lang w:val="en-US"/>
        </w:rPr>
        <w:t>a</w:t>
      </w:r>
      <w:r w:rsidR="00D824FB" w:rsidRPr="00D824FB">
        <w:rPr>
          <w:b w:val="0"/>
          <w:lang w:val="en-US"/>
        </w:rPr>
        <w:t xml:space="preserve"> </w:t>
      </w:r>
      <w:r w:rsidR="00D824FB">
        <w:rPr>
          <w:b w:val="0"/>
          <w:lang w:val="en-US"/>
        </w:rPr>
        <w:t>matrix-based</w:t>
      </w:r>
      <w:r w:rsidR="00344AC8">
        <w:rPr>
          <w:b w:val="0"/>
          <w:lang w:val="en-US"/>
        </w:rPr>
        <w:t xml:space="preserve"> </w:t>
      </w:r>
      <w:r w:rsidR="003A06E5" w:rsidRPr="00344AC8">
        <w:rPr>
          <w:b w:val="0"/>
          <w:lang w:val="en-US"/>
        </w:rPr>
        <w:t xml:space="preserve">algorithm </w:t>
      </w:r>
      <w:r w:rsidR="003A06E5">
        <w:rPr>
          <w:b w:val="0"/>
          <w:lang w:val="en-US"/>
        </w:rPr>
        <w:t>proposed</w:t>
      </w:r>
      <w:r w:rsidR="00344AC8" w:rsidRPr="00344AC8">
        <w:rPr>
          <w:b w:val="0"/>
          <w:lang w:val="en-US"/>
        </w:rPr>
        <w:t xml:space="preserve"> by Valiant</w:t>
      </w:r>
      <w:r w:rsidR="00DF74C3">
        <w:rPr>
          <w:b w:val="0"/>
          <w:lang w:val="en-US"/>
        </w:rPr>
        <w:t xml:space="preserve">. This paper aims to present </w:t>
      </w:r>
      <w:proofErr w:type="spellStart"/>
      <w:r w:rsidR="00C7133A">
        <w:rPr>
          <w:b w:val="0"/>
          <w:lang w:val="en-US"/>
        </w:rPr>
        <w:t>Valiant’s</w:t>
      </w:r>
      <w:proofErr w:type="spellEnd"/>
      <w:r w:rsidR="00C7133A">
        <w:rPr>
          <w:b w:val="0"/>
          <w:lang w:val="en-US"/>
        </w:rPr>
        <w:t xml:space="preserve"> algorithm</w:t>
      </w:r>
      <w:r w:rsidR="00DF74C3">
        <w:rPr>
          <w:b w:val="0"/>
          <w:lang w:val="en-US"/>
        </w:rPr>
        <w:t xml:space="preserve"> modification, wh</w:t>
      </w:r>
      <w:r w:rsidR="00C7133A">
        <w:rPr>
          <w:b w:val="0"/>
          <w:lang w:val="en-US"/>
        </w:rPr>
        <w:t>ich</w:t>
      </w:r>
      <w:r w:rsidR="00DF74C3">
        <w:rPr>
          <w:b w:val="0"/>
          <w:lang w:val="en-US"/>
        </w:rPr>
        <w:t xml:space="preserve"> main advantage is the possibility to divide the parsing table into successively computed layers of disjoint submatrices where each submatrix of the layer can be processed independently.</w:t>
      </w:r>
      <w:r w:rsidR="008E510B" w:rsidRPr="008E510B">
        <w:rPr>
          <w:b w:val="0"/>
          <w:lang w:val="en-US"/>
        </w:rPr>
        <w:t xml:space="preserve"> </w:t>
      </w:r>
      <w:r w:rsidR="008E510B">
        <w:rPr>
          <w:b w:val="0"/>
          <w:lang w:val="en-US"/>
        </w:rPr>
        <w:t xml:space="preserve">Moreover, our approach </w:t>
      </w:r>
      <w:r w:rsidR="00C7133A">
        <w:rPr>
          <w:b w:val="0"/>
          <w:lang w:val="en-US"/>
        </w:rPr>
        <w:t>is</w:t>
      </w:r>
      <w:r w:rsidR="008E510B">
        <w:rPr>
          <w:b w:val="0"/>
          <w:lang w:val="en-US"/>
        </w:rPr>
        <w:t xml:space="preserve"> easily adapted for the string-matching problem. </w:t>
      </w:r>
      <w:r w:rsidR="00DF74C3">
        <w:rPr>
          <w:b w:val="0"/>
          <w:lang w:val="en-US"/>
        </w:rPr>
        <w:t xml:space="preserve"> Our evaluation shows that </w:t>
      </w:r>
      <w:r w:rsidR="00C7133A">
        <w:rPr>
          <w:b w:val="0"/>
          <w:lang w:val="en-US"/>
        </w:rPr>
        <w:t xml:space="preserve">the </w:t>
      </w:r>
      <w:r w:rsidR="00DF74C3">
        <w:rPr>
          <w:b w:val="0"/>
          <w:lang w:val="en-US"/>
        </w:rPr>
        <w:t xml:space="preserve">proposed modification </w:t>
      </w:r>
      <w:r w:rsidR="00D624DB">
        <w:rPr>
          <w:b w:val="0"/>
          <w:lang w:val="en-US"/>
        </w:rPr>
        <w:t xml:space="preserve">retains all benefits of </w:t>
      </w:r>
      <w:proofErr w:type="spellStart"/>
      <w:r w:rsidR="00D624DB">
        <w:rPr>
          <w:b w:val="0"/>
          <w:lang w:val="en-US"/>
        </w:rPr>
        <w:t>Valiant’s</w:t>
      </w:r>
      <w:proofErr w:type="spellEnd"/>
      <w:r w:rsidR="00D624DB">
        <w:rPr>
          <w:b w:val="0"/>
          <w:lang w:val="en-US"/>
        </w:rPr>
        <w:t xml:space="preserve"> algorithm</w:t>
      </w:r>
      <w:r w:rsidR="00D624DB" w:rsidRPr="00D624DB">
        <w:rPr>
          <w:b w:val="0"/>
          <w:lang w:val="en-US"/>
        </w:rPr>
        <w:t xml:space="preserve">, </w:t>
      </w:r>
      <w:r w:rsidR="00C7133A">
        <w:rPr>
          <w:b w:val="0"/>
          <w:lang w:val="en-US"/>
        </w:rPr>
        <w:t>especially</w:t>
      </w:r>
      <w:r w:rsidR="00D624DB">
        <w:rPr>
          <w:b w:val="0"/>
          <w:lang w:val="en-US"/>
        </w:rPr>
        <w:t xml:space="preserve"> </w:t>
      </w:r>
      <w:r w:rsidR="00C7133A">
        <w:rPr>
          <w:b w:val="0"/>
          <w:lang w:val="en-US"/>
        </w:rPr>
        <w:t xml:space="preserve">its high performance achieved </w:t>
      </w:r>
      <w:r w:rsidR="00D624DB" w:rsidRPr="00D624DB">
        <w:rPr>
          <w:b w:val="0"/>
          <w:lang w:val="en-US"/>
        </w:rPr>
        <w:t xml:space="preserve">by </w:t>
      </w:r>
      <w:r w:rsidR="00D624DB">
        <w:rPr>
          <w:b w:val="0"/>
          <w:lang w:val="en-US"/>
        </w:rPr>
        <w:t xml:space="preserve">using fast matrix multiplication methods. </w:t>
      </w:r>
      <w:r w:rsidR="000E0416">
        <w:rPr>
          <w:b w:val="0"/>
          <w:lang w:val="en-US"/>
        </w:rPr>
        <w:t>Also,</w:t>
      </w:r>
      <w:r w:rsidR="00D624DB">
        <w:rPr>
          <w:b w:val="0"/>
          <w:lang w:val="en-US"/>
        </w:rPr>
        <w:t xml:space="preserve"> </w:t>
      </w:r>
      <w:r w:rsidR="00345B49">
        <w:rPr>
          <w:b w:val="0"/>
          <w:lang w:val="en-US"/>
        </w:rPr>
        <w:t xml:space="preserve">the modified version decreases a large amount of excessive computations </w:t>
      </w:r>
      <w:r w:rsidR="00500A70">
        <w:rPr>
          <w:b w:val="0"/>
          <w:lang w:val="en-US"/>
        </w:rPr>
        <w:t xml:space="preserve">and </w:t>
      </w:r>
      <w:r w:rsidR="00345B49">
        <w:rPr>
          <w:b w:val="0"/>
          <w:lang w:val="en-US"/>
        </w:rPr>
        <w:t>accelerates</w:t>
      </w:r>
      <w:r w:rsidR="00F72BDD">
        <w:rPr>
          <w:b w:val="0"/>
          <w:lang w:val="en-US"/>
        </w:rPr>
        <w:t xml:space="preserve"> </w:t>
      </w:r>
      <w:r w:rsidR="00345B49">
        <w:rPr>
          <w:b w:val="0"/>
          <w:lang w:val="en-US"/>
        </w:rPr>
        <w:t xml:space="preserve">the </w:t>
      </w:r>
      <w:r w:rsidR="00107462">
        <w:rPr>
          <w:b w:val="0"/>
          <w:lang w:val="en-US"/>
        </w:rPr>
        <w:t>substrings</w:t>
      </w:r>
      <w:r w:rsidR="00345B49">
        <w:rPr>
          <w:b w:val="0"/>
          <w:lang w:val="en-US"/>
        </w:rPr>
        <w:t xml:space="preserve"> </w:t>
      </w:r>
      <w:r w:rsidR="00345B49">
        <w:rPr>
          <w:b w:val="0"/>
          <w:lang w:val="en-US"/>
        </w:rPr>
        <w:t>searching</w:t>
      </w:r>
      <w:r w:rsidR="00F72BDD">
        <w:rPr>
          <w:b w:val="0"/>
          <w:lang w:val="en-US"/>
        </w:rPr>
        <w:t>.</w:t>
      </w:r>
    </w:p>
    <w:p w14:paraId="5B999C86" w14:textId="77777777" w:rsidR="00E57DAF" w:rsidRDefault="00E57DAF">
      <w:pPr>
        <w:pStyle w:val="ispAnotation0"/>
        <w:rPr>
          <w:lang w:val="en-US"/>
        </w:rPr>
      </w:pPr>
      <w:r>
        <w:rPr>
          <w:bCs/>
          <w:lang w:val="en-US"/>
        </w:rPr>
        <w:t xml:space="preserve">Keywords: </w:t>
      </w:r>
      <w:r>
        <w:rPr>
          <w:b w:val="0"/>
          <w:lang w:val="en-US"/>
        </w:rPr>
        <w:t>matrix operations.</w:t>
      </w:r>
    </w:p>
    <w:p w14:paraId="2F169EA4" w14:textId="77777777" w:rsidR="00E57DAF" w:rsidRDefault="00E57DAF">
      <w:pPr>
        <w:pStyle w:val="aff2"/>
        <w:rPr>
          <w:b/>
          <w:lang w:val="en-US"/>
        </w:rPr>
      </w:pPr>
      <w:r>
        <w:rPr>
          <w:b/>
          <w:lang w:val="en-US"/>
        </w:rPr>
        <w:t>DOI</w:t>
      </w:r>
      <w:proofErr w:type="gramStart"/>
      <w:r>
        <w:rPr>
          <w:b/>
          <w:lang w:val="en-US"/>
        </w:rPr>
        <w:t xml:space="preserve">: </w:t>
      </w:r>
      <w:r>
        <w:rPr>
          <w:shd w:val="clear" w:color="auto" w:fill="FFFF00"/>
          <w:lang w:val="en-US"/>
        </w:rPr>
        <w:t>???</w:t>
      </w:r>
      <w:proofErr w:type="gramEnd"/>
    </w:p>
    <w:p w14:paraId="11D0CAE1" w14:textId="77777777" w:rsidR="00E57DAF" w:rsidRDefault="00E57DAF">
      <w:pPr>
        <w:pStyle w:val="aff2"/>
        <w:rPr>
          <w:lang w:val="en-US"/>
        </w:rPr>
      </w:pPr>
      <w:r>
        <w:rPr>
          <w:b/>
          <w:lang w:val="en-US"/>
        </w:rPr>
        <w:t xml:space="preserve">For citation: </w:t>
      </w:r>
      <w:proofErr w:type="spellStart"/>
      <w:r>
        <w:rPr>
          <w:lang w:val="en-US"/>
        </w:rPr>
        <w:t>Susanina</w:t>
      </w:r>
      <w:proofErr w:type="spellEnd"/>
      <w:r>
        <w:rPr>
          <w:lang w:val="en-US"/>
        </w:rPr>
        <w:t xml:space="preserve"> Y.A., </w:t>
      </w:r>
      <w:proofErr w:type="spellStart"/>
      <w:r>
        <w:rPr>
          <w:lang w:val="en-US"/>
        </w:rPr>
        <w:t>Yaveyn</w:t>
      </w:r>
      <w:proofErr w:type="spellEnd"/>
      <w:r>
        <w:rPr>
          <w:lang w:val="en-US"/>
        </w:rPr>
        <w:t xml:space="preserve"> A.N., </w:t>
      </w:r>
      <w:proofErr w:type="spellStart"/>
      <w:r>
        <w:rPr>
          <w:lang w:val="en-US"/>
        </w:rPr>
        <w:t>Grigorev</w:t>
      </w:r>
      <w:proofErr w:type="spellEnd"/>
      <w:r>
        <w:rPr>
          <w:lang w:val="en-US"/>
        </w:rPr>
        <w:t xml:space="preserve"> S.V. Title. </w:t>
      </w:r>
      <w:r>
        <w:rPr>
          <w:i/>
          <w:lang w:val="en-US"/>
        </w:rPr>
        <w:t>Trudy ISP RAN/Proc. ISP RAS</w:t>
      </w:r>
      <w:r>
        <w:rPr>
          <w:lang w:val="en-US"/>
        </w:rPr>
        <w:t xml:space="preserve">, </w:t>
      </w:r>
      <w:proofErr w:type="gramStart"/>
      <w:r>
        <w:rPr>
          <w:shd w:val="clear" w:color="auto" w:fill="FFFF00"/>
          <w:lang w:val="en-US"/>
        </w:rPr>
        <w:t>vol. ?</w:t>
      </w:r>
      <w:proofErr w:type="gramEnd"/>
      <w:r>
        <w:rPr>
          <w:shd w:val="clear" w:color="auto" w:fill="FFFF00"/>
          <w:lang w:val="en-US"/>
        </w:rPr>
        <w:t>, issue ?</w:t>
      </w:r>
      <w:r>
        <w:rPr>
          <w:lang w:val="en-US"/>
        </w:rPr>
        <w:t>, 201</w:t>
      </w:r>
      <w:r w:rsidRPr="00D44324">
        <w:rPr>
          <w:lang w:val="en-US"/>
        </w:rPr>
        <w:t>9</w:t>
      </w:r>
      <w:r>
        <w:rPr>
          <w:lang w:val="en-US"/>
        </w:rPr>
        <w:t xml:space="preserve">. </w:t>
      </w:r>
      <w:proofErr w:type="gramStart"/>
      <w:r>
        <w:rPr>
          <w:shd w:val="clear" w:color="auto" w:fill="FFFF00"/>
          <w:lang w:val="en-US"/>
        </w:rPr>
        <w:t>pp. ?</w:t>
      </w:r>
      <w:proofErr w:type="gramEnd"/>
      <w:r>
        <w:rPr>
          <w:shd w:val="clear" w:color="auto" w:fill="FFFF00"/>
          <w:lang w:val="en-US"/>
        </w:rPr>
        <w:t>-?</w:t>
      </w:r>
      <w:r>
        <w:rPr>
          <w:lang w:val="en-US"/>
        </w:rPr>
        <w:t xml:space="preserve"> (in Russian). DOI</w:t>
      </w:r>
      <w:proofErr w:type="gramStart"/>
      <w:r>
        <w:rPr>
          <w:lang w:val="en-US"/>
        </w:rPr>
        <w:t xml:space="preserve">: </w:t>
      </w:r>
      <w:r>
        <w:rPr>
          <w:shd w:val="clear" w:color="auto" w:fill="FFFF00"/>
          <w:lang w:val="en-US"/>
        </w:rPr>
        <w:t>???</w:t>
      </w:r>
      <w:proofErr w:type="gramEnd"/>
    </w:p>
    <w:p w14:paraId="1203D04A" w14:textId="77777777" w:rsidR="00E57DAF" w:rsidRDefault="00E57DAF">
      <w:pPr>
        <w:pStyle w:val="ispSubHeader-1level0"/>
        <w:spacing w:before="360" w:after="120"/>
      </w:pPr>
      <w:r>
        <w:rPr>
          <w:lang w:val="en-US"/>
        </w:rPr>
        <w:t>References</w:t>
      </w:r>
    </w:p>
    <w:p w14:paraId="30F06FFC" w14:textId="77777777" w:rsidR="0012021B" w:rsidRDefault="0012021B" w:rsidP="0012021B">
      <w:pPr>
        <w:pStyle w:val="ispLitList"/>
        <w:numPr>
          <w:ilvl w:val="0"/>
          <w:numId w:val="15"/>
        </w:numPr>
      </w:pPr>
      <w:proofErr w:type="spellStart"/>
      <w:r>
        <w:t>Okhotin</w:t>
      </w:r>
      <w:proofErr w:type="spellEnd"/>
      <w:r>
        <w:t xml:space="preserve"> A. 2001.</w:t>
      </w:r>
      <w:r>
        <w:rPr>
          <w:spacing w:val="11"/>
        </w:rPr>
        <w:t xml:space="preserve"> </w:t>
      </w:r>
      <w:r>
        <w:t xml:space="preserve"> Conjunctive grammars // Journal of Automata, Languages and</w:t>
      </w:r>
      <w:r>
        <w:rPr>
          <w:spacing w:val="11"/>
        </w:rPr>
        <w:t xml:space="preserve"> </w:t>
      </w:r>
      <w:r>
        <w:t>Combinatorics. 6(4), pp. 519—535.</w:t>
      </w:r>
    </w:p>
    <w:p w14:paraId="1304F4E2" w14:textId="77777777" w:rsidR="0012021B" w:rsidRDefault="0012021B" w:rsidP="0012021B">
      <w:pPr>
        <w:pStyle w:val="ispLitList"/>
        <w:numPr>
          <w:ilvl w:val="0"/>
          <w:numId w:val="15"/>
        </w:numPr>
        <w:rPr>
          <w:w w:val="105"/>
        </w:rPr>
      </w:pPr>
      <w:r>
        <w:t>Chomsky</w:t>
      </w:r>
      <w:r>
        <w:rPr>
          <w:spacing w:val="-8"/>
        </w:rPr>
        <w:t xml:space="preserve"> </w:t>
      </w:r>
      <w:r>
        <w:t>N. 1959.</w:t>
      </w:r>
      <w:r>
        <w:rPr>
          <w:spacing w:val="15"/>
        </w:rPr>
        <w:t xml:space="preserve"> </w:t>
      </w:r>
      <w:r>
        <w:rPr>
          <w:spacing w:val="-18"/>
        </w:rPr>
        <w:t xml:space="preserve"> </w:t>
      </w:r>
      <w:r>
        <w:t>On</w:t>
      </w:r>
      <w:r>
        <w:rPr>
          <w:spacing w:val="-18"/>
        </w:rPr>
        <w:t xml:space="preserve"> </w:t>
      </w:r>
      <w:r>
        <w:t>certain</w:t>
      </w:r>
      <w:r>
        <w:rPr>
          <w:spacing w:val="-17"/>
        </w:rPr>
        <w:t xml:space="preserve"> </w:t>
      </w:r>
      <w:r>
        <w:t>formal</w:t>
      </w:r>
      <w:r>
        <w:rPr>
          <w:spacing w:val="-17"/>
        </w:rPr>
        <w:t xml:space="preserve"> </w:t>
      </w:r>
      <w:r>
        <w:t>properties</w:t>
      </w:r>
      <w:r>
        <w:rPr>
          <w:spacing w:val="-18"/>
        </w:rPr>
        <w:t xml:space="preserve"> </w:t>
      </w:r>
      <w:r>
        <w:t>of</w:t>
      </w:r>
      <w:r>
        <w:rPr>
          <w:spacing w:val="-17"/>
        </w:rPr>
        <w:t xml:space="preserve"> </w:t>
      </w:r>
      <w:r>
        <w:t>grammars</w:t>
      </w:r>
      <w:r>
        <w:rPr>
          <w:spacing w:val="-17"/>
        </w:rPr>
        <w:t xml:space="preserve"> </w:t>
      </w:r>
      <w:r>
        <w:t>//</w:t>
      </w:r>
      <w:r>
        <w:rPr>
          <w:spacing w:val="-18"/>
        </w:rPr>
        <w:t xml:space="preserve"> </w:t>
      </w:r>
      <w:r>
        <w:t>Information</w:t>
      </w:r>
      <w:r>
        <w:rPr>
          <w:spacing w:val="-17"/>
        </w:rPr>
        <w:t xml:space="preserve"> </w:t>
      </w:r>
      <w:r>
        <w:t>and control.</w:t>
      </w:r>
      <w:r>
        <w:rPr>
          <w:spacing w:val="14"/>
        </w:rPr>
        <w:t xml:space="preserve"> </w:t>
      </w:r>
      <w:r>
        <w:t>2(2), pp.</w:t>
      </w:r>
      <w:r>
        <w:rPr>
          <w:spacing w:val="15"/>
        </w:rPr>
        <w:t xml:space="preserve"> </w:t>
      </w:r>
      <w:r>
        <w:t>137—167.</w:t>
      </w:r>
    </w:p>
    <w:p w14:paraId="40334FE1" w14:textId="77777777" w:rsidR="0012021B" w:rsidRDefault="0012021B" w:rsidP="0012021B">
      <w:pPr>
        <w:pStyle w:val="ispLitList"/>
        <w:numPr>
          <w:ilvl w:val="0"/>
          <w:numId w:val="15"/>
        </w:numPr>
        <w:rPr>
          <w:spacing w:val="-3"/>
        </w:rPr>
      </w:pPr>
      <w:proofErr w:type="spellStart"/>
      <w:r>
        <w:rPr>
          <w:w w:val="105"/>
        </w:rPr>
        <w:t>Kasami</w:t>
      </w:r>
      <w:proofErr w:type="spellEnd"/>
      <w:r>
        <w:rPr>
          <w:w w:val="105"/>
        </w:rPr>
        <w:t xml:space="preserve"> T. 1965. AN EFFICIENT RECOGNITION AND </w:t>
      </w:r>
      <w:r>
        <w:rPr>
          <w:spacing w:val="-4"/>
          <w:w w:val="105"/>
        </w:rPr>
        <w:t xml:space="preserve">SYNTAXANALYSIS </w:t>
      </w:r>
      <w:r>
        <w:rPr>
          <w:w w:val="105"/>
        </w:rPr>
        <w:t xml:space="preserve">ALGORITHM </w:t>
      </w:r>
      <w:r>
        <w:rPr>
          <w:spacing w:val="-3"/>
          <w:w w:val="105"/>
        </w:rPr>
        <w:t xml:space="preserve">FOR </w:t>
      </w:r>
      <w:r>
        <w:rPr>
          <w:w w:val="105"/>
        </w:rPr>
        <w:t xml:space="preserve">CONTEXT-FREE </w:t>
      </w:r>
      <w:r>
        <w:rPr>
          <w:spacing w:val="-3"/>
          <w:w w:val="105"/>
        </w:rPr>
        <w:t xml:space="preserve">LANGUAGES. Technical Report. </w:t>
      </w:r>
      <w:r>
        <w:rPr>
          <w:w w:val="105"/>
        </w:rPr>
        <w:t>DTIC Document.</w:t>
      </w:r>
    </w:p>
    <w:p w14:paraId="0B8C330C" w14:textId="77777777" w:rsidR="0012021B" w:rsidRDefault="0012021B" w:rsidP="0012021B">
      <w:pPr>
        <w:pStyle w:val="ispLitList"/>
        <w:numPr>
          <w:ilvl w:val="0"/>
          <w:numId w:val="15"/>
        </w:numPr>
        <w:rPr>
          <w:spacing w:val="-3"/>
        </w:rPr>
      </w:pPr>
      <w:r>
        <w:rPr>
          <w:spacing w:val="-3"/>
        </w:rPr>
        <w:t xml:space="preserve">Younger </w:t>
      </w:r>
      <w:r>
        <w:t>D. H. 1967.  Recognition and parsing of context-free languages in time n3 // Information and control. 10(2), pp. 189—208.</w:t>
      </w:r>
    </w:p>
    <w:p w14:paraId="1C8F11B4" w14:textId="77777777" w:rsidR="0012021B" w:rsidRDefault="0012021B" w:rsidP="0012021B">
      <w:pPr>
        <w:pStyle w:val="ispLitList"/>
        <w:numPr>
          <w:ilvl w:val="0"/>
          <w:numId w:val="15"/>
        </w:numPr>
      </w:pPr>
      <w:r>
        <w:rPr>
          <w:spacing w:val="-3"/>
        </w:rPr>
        <w:t xml:space="preserve">Valiant </w:t>
      </w:r>
      <w:r>
        <w:t>L. G. 1975.</w:t>
      </w:r>
      <w:r>
        <w:rPr>
          <w:spacing w:val="-17"/>
        </w:rPr>
        <w:t xml:space="preserve"> </w:t>
      </w:r>
      <w:r>
        <w:t xml:space="preserve"> General context-free recognition in less than cubic time // Journal</w:t>
      </w:r>
      <w:r>
        <w:rPr>
          <w:spacing w:val="-18"/>
        </w:rPr>
        <w:t xml:space="preserve"> </w:t>
      </w:r>
      <w:r>
        <w:t>of</w:t>
      </w:r>
      <w:r>
        <w:rPr>
          <w:spacing w:val="-17"/>
        </w:rPr>
        <w:t xml:space="preserve"> </w:t>
      </w:r>
      <w:r>
        <w:t>computer</w:t>
      </w:r>
      <w:r>
        <w:rPr>
          <w:spacing w:val="-18"/>
        </w:rPr>
        <w:t xml:space="preserve"> </w:t>
      </w:r>
      <w:r>
        <w:t>and</w:t>
      </w:r>
      <w:r>
        <w:rPr>
          <w:spacing w:val="-17"/>
        </w:rPr>
        <w:t xml:space="preserve"> </w:t>
      </w:r>
      <w:r>
        <w:t>system</w:t>
      </w:r>
      <w:r>
        <w:rPr>
          <w:spacing w:val="-17"/>
        </w:rPr>
        <w:t xml:space="preserve"> </w:t>
      </w:r>
      <w:r>
        <w:t>sciences.</w:t>
      </w:r>
      <w:r>
        <w:rPr>
          <w:spacing w:val="-18"/>
        </w:rPr>
        <w:t xml:space="preserve"> </w:t>
      </w:r>
      <w:r>
        <w:t>10(2), pp. 308— 315.</w:t>
      </w:r>
    </w:p>
    <w:p w14:paraId="37A6DEAA" w14:textId="77777777" w:rsidR="0012021B" w:rsidRDefault="0012021B" w:rsidP="0012021B">
      <w:pPr>
        <w:pStyle w:val="ispLitList"/>
        <w:numPr>
          <w:ilvl w:val="0"/>
          <w:numId w:val="15"/>
        </w:numPr>
      </w:pPr>
      <w:proofErr w:type="spellStart"/>
      <w:r>
        <w:t>Okhotin</w:t>
      </w:r>
      <w:proofErr w:type="spellEnd"/>
      <w:r>
        <w:t xml:space="preserve"> A. 2013.</w:t>
      </w:r>
      <w:r>
        <w:rPr>
          <w:spacing w:val="-16"/>
        </w:rPr>
        <w:t xml:space="preserve"> </w:t>
      </w:r>
      <w:r>
        <w:t>Conjunctive and Boolean grammars: the true general case of the</w:t>
      </w:r>
      <w:r>
        <w:rPr>
          <w:spacing w:val="-16"/>
        </w:rPr>
        <w:t xml:space="preserve"> </w:t>
      </w:r>
      <w:r>
        <w:t>context-free</w:t>
      </w:r>
      <w:r>
        <w:rPr>
          <w:spacing w:val="-16"/>
        </w:rPr>
        <w:t xml:space="preserve"> </w:t>
      </w:r>
      <w:proofErr w:type="gramStart"/>
      <w:r>
        <w:t>grammars</w:t>
      </w:r>
      <w:r>
        <w:rPr>
          <w:spacing w:val="-16"/>
        </w:rPr>
        <w:t xml:space="preserve">  </w:t>
      </w:r>
      <w:r>
        <w:t>/</w:t>
      </w:r>
      <w:proofErr w:type="gramEnd"/>
      <w:r>
        <w:t>/</w:t>
      </w:r>
      <w:r>
        <w:rPr>
          <w:spacing w:val="-16"/>
        </w:rPr>
        <w:t xml:space="preserve"> </w:t>
      </w:r>
      <w:r>
        <w:t>Computer</w:t>
      </w:r>
      <w:r>
        <w:rPr>
          <w:spacing w:val="-16"/>
        </w:rPr>
        <w:t xml:space="preserve"> </w:t>
      </w:r>
      <w:r>
        <w:t>Science</w:t>
      </w:r>
      <w:r>
        <w:rPr>
          <w:spacing w:val="-16"/>
        </w:rPr>
        <w:t xml:space="preserve"> </w:t>
      </w:r>
      <w:r>
        <w:t>Review.</w:t>
      </w:r>
      <w:r>
        <w:rPr>
          <w:spacing w:val="-15"/>
        </w:rPr>
        <w:t xml:space="preserve"> </w:t>
      </w:r>
      <w:r>
        <w:t>9, pp. 27—59.</w:t>
      </w:r>
    </w:p>
    <w:p w14:paraId="17B8E30C" w14:textId="77777777" w:rsidR="0012021B" w:rsidRDefault="0012021B" w:rsidP="0012021B">
      <w:pPr>
        <w:pStyle w:val="ispLitList"/>
        <w:numPr>
          <w:ilvl w:val="0"/>
          <w:numId w:val="15"/>
        </w:numPr>
      </w:pPr>
      <w:proofErr w:type="spellStart"/>
      <w:r>
        <w:t>Okhotin</w:t>
      </w:r>
      <w:proofErr w:type="spellEnd"/>
      <w:r>
        <w:t xml:space="preserve"> A. 2004. Boolean grammars. Information and Computation 194, 1 (2004), pp. 19–48.</w:t>
      </w:r>
    </w:p>
    <w:p w14:paraId="2AEAFB2F" w14:textId="77777777" w:rsidR="0012021B" w:rsidRDefault="0012021B" w:rsidP="0012021B">
      <w:pPr>
        <w:pStyle w:val="ispLitList"/>
        <w:numPr>
          <w:ilvl w:val="0"/>
          <w:numId w:val="15"/>
        </w:numPr>
      </w:pPr>
      <w:proofErr w:type="spellStart"/>
      <w:r>
        <w:t>Okhotin</w:t>
      </w:r>
      <w:proofErr w:type="spellEnd"/>
      <w:r>
        <w:t xml:space="preserve"> A. 2014. Parsing by matrix multiplication generalized to Boolean grammars. Theoretical Computer Science 516 (2014), pp. 101–120.</w:t>
      </w:r>
    </w:p>
    <w:p w14:paraId="13B2F9EB" w14:textId="77777777" w:rsidR="0012021B" w:rsidRDefault="0012021B" w:rsidP="0012021B">
      <w:pPr>
        <w:pStyle w:val="ispLitList"/>
        <w:numPr>
          <w:ilvl w:val="0"/>
          <w:numId w:val="15"/>
        </w:numPr>
      </w:pPr>
      <w:r w:rsidRPr="001B553A">
        <w:t>Albrecht, M., Bard, G.</w:t>
      </w:r>
      <w:r>
        <w:t xml:space="preserve"> 2019. </w:t>
      </w:r>
      <w:r w:rsidRPr="001B553A">
        <w:t>The M4RI Library. The M4RI Team</w:t>
      </w:r>
      <w:r>
        <w:t xml:space="preserve">. </w:t>
      </w:r>
      <w:r w:rsidRPr="001B553A">
        <w:t xml:space="preserve"> </w:t>
      </w:r>
      <w:hyperlink r:id="rId24" w:history="1">
        <w:r w:rsidRPr="00834980">
          <w:rPr>
            <w:rStyle w:val="a4"/>
          </w:rPr>
          <w:t>https://bitbucket.org/malb/m4ri</w:t>
        </w:r>
      </w:hyperlink>
      <w:r w:rsidRPr="001B553A">
        <w:t xml:space="preserve"> </w:t>
      </w:r>
    </w:p>
    <w:p w14:paraId="542A568E" w14:textId="77777777" w:rsidR="0012021B" w:rsidRDefault="0012021B" w:rsidP="0012021B">
      <w:pPr>
        <w:pStyle w:val="ispLitList"/>
        <w:numPr>
          <w:ilvl w:val="0"/>
          <w:numId w:val="15"/>
        </w:numPr>
      </w:pPr>
      <w:proofErr w:type="spellStart"/>
      <w:r w:rsidRPr="001B553A">
        <w:t>Earley</w:t>
      </w:r>
      <w:proofErr w:type="spellEnd"/>
      <w:r w:rsidRPr="001B553A">
        <w:t>, J.</w:t>
      </w:r>
      <w:r>
        <w:t xml:space="preserve"> 1970.</w:t>
      </w:r>
      <w:r w:rsidRPr="001B553A">
        <w:t xml:space="preserve"> An </w:t>
      </w:r>
      <w:proofErr w:type="spellStart"/>
      <w:r w:rsidRPr="001B553A">
        <w:t>e</w:t>
      </w:r>
      <w:r>
        <w:t>ff</w:t>
      </w:r>
      <w:r w:rsidRPr="001B553A">
        <w:t>cient</w:t>
      </w:r>
      <w:proofErr w:type="spellEnd"/>
      <w:r w:rsidRPr="001B553A">
        <w:t xml:space="preserve"> context-free parsing algorithm. </w:t>
      </w:r>
      <w:proofErr w:type="spellStart"/>
      <w:r w:rsidRPr="001B553A">
        <w:t>Commun</w:t>
      </w:r>
      <w:proofErr w:type="spellEnd"/>
      <w:r w:rsidRPr="001B553A">
        <w:t>. ACM 13(2)</w:t>
      </w:r>
      <w:r>
        <w:t>, pp.94-102</w:t>
      </w:r>
    </w:p>
    <w:p w14:paraId="7747698A" w14:textId="77777777" w:rsidR="0012021B" w:rsidRPr="006E29FE" w:rsidRDefault="0012021B" w:rsidP="0012021B">
      <w:pPr>
        <w:pStyle w:val="ispLitList"/>
        <w:numPr>
          <w:ilvl w:val="0"/>
          <w:numId w:val="15"/>
        </w:numPr>
      </w:pPr>
      <w:proofErr w:type="spellStart"/>
      <w:r w:rsidRPr="006E29FE">
        <w:t>Bernardy</w:t>
      </w:r>
      <w:proofErr w:type="spellEnd"/>
      <w:r w:rsidRPr="006E29FE">
        <w:t xml:space="preserve">, J.P., </w:t>
      </w:r>
      <w:proofErr w:type="spellStart"/>
      <w:r w:rsidRPr="006E29FE">
        <w:t>Claessen</w:t>
      </w:r>
      <w:proofErr w:type="spellEnd"/>
      <w:r w:rsidRPr="006E29FE">
        <w:t xml:space="preserve">, K. 2013. </w:t>
      </w:r>
      <w:proofErr w:type="spellStart"/>
      <w:r w:rsidRPr="006E29FE">
        <w:t>Effcient</w:t>
      </w:r>
      <w:proofErr w:type="spellEnd"/>
      <w:r w:rsidRPr="006E29FE">
        <w:t xml:space="preserve"> divide-and-conquer parsing of practical</w:t>
      </w:r>
      <w:r>
        <w:t xml:space="preserve"> </w:t>
      </w:r>
      <w:r w:rsidRPr="006E29FE">
        <w:t>context-free languages. SIGPLAN Not. 48(9), pp.111-122</w:t>
      </w:r>
    </w:p>
    <w:p w14:paraId="5F9509B9" w14:textId="759D2A77" w:rsidR="00E57DAF" w:rsidRDefault="00E57DAF" w:rsidP="0076044E">
      <w:pPr>
        <w:pStyle w:val="ispLitList"/>
        <w:tabs>
          <w:tab w:val="clear" w:pos="360"/>
        </w:tabs>
        <w:ind w:firstLine="0"/>
      </w:pPr>
    </w:p>
    <w:sectPr w:rsidR="00E57DAF">
      <w:headerReference w:type="even" r:id="rId25"/>
      <w:headerReference w:type="default" r:id="rId26"/>
      <w:footerReference w:type="even" r:id="rId27"/>
      <w:footerReference w:type="default" r:id="rId28"/>
      <w:headerReference w:type="first" r:id="rId29"/>
      <w:footerReference w:type="first" r:id="rId30"/>
      <w:pgSz w:w="8420" w:h="11906" w:orient="landscape"/>
      <w:pgMar w:top="567" w:right="851" w:bottom="908" w:left="794" w:header="284" w:footer="851"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6EFAC" w14:textId="77777777" w:rsidR="00130074" w:rsidRDefault="00130074">
      <w:r>
        <w:separator/>
      </w:r>
    </w:p>
  </w:endnote>
  <w:endnote w:type="continuationSeparator" w:id="0">
    <w:p w14:paraId="4B9CD807" w14:textId="77777777" w:rsidR="00130074" w:rsidRDefault="0013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MR10">
    <w:altName w:val="Calibri"/>
    <w:charset w:val="CC"/>
    <w:family w:val="auto"/>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CC"/>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panose1 w:val="020B0603030804020204"/>
    <w:charset w:val="CC"/>
    <w:family w:val="swiss"/>
    <w:pitch w:val="variable"/>
    <w:sig w:usb0="E7002EFF" w:usb1="D200FDFF" w:usb2="0A246029" w:usb3="00000000" w:csb0="000001FF" w:csb1="00000000"/>
  </w:font>
  <w:font w:name="OpenSymbol">
    <w:panose1 w:val="05010000000000000000"/>
    <w:charset w:val="00"/>
    <w:family w:val="auto"/>
    <w:pitch w:val="variable"/>
    <w:sig w:usb0="800000AF" w:usb1="1001ECEA" w:usb2="00000000" w:usb3="00000000" w:csb0="00000001"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6FF" w:usb1="420024FF" w:usb2="02000000" w:usb3="00000000" w:csb0="0000019F"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Droid Sans">
    <w:charset w:val="CC"/>
    <w:family w:val="auto"/>
    <w:pitch w:val="variable"/>
  </w:font>
  <w:font w:name="FreeSans">
    <w:altName w:val="Calibri"/>
    <w:charset w:val="00"/>
    <w:family w:val="auto"/>
    <w:pitch w:val="variable"/>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MI10">
    <w:charset w:val="CC"/>
    <w:family w:val="auto"/>
    <w:pitch w:val="default"/>
  </w:font>
  <w:font w:name="CMTI10">
    <w:charset w:val="CC"/>
    <w:family w:val="auto"/>
    <w:pitch w:val="default"/>
  </w:font>
  <w:font w:name="CMSY10">
    <w:charset w:val="CC"/>
    <w:family w:val="auto"/>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E4EF5" w14:textId="77777777" w:rsidR="003931BF" w:rsidRDefault="003931BF">
    <w:pPr>
      <w:pStyle w:val="aff0"/>
    </w:pPr>
    <w:r>
      <w:rPr>
        <w:rStyle w:val="13"/>
        <w:lang w:val="en-US"/>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AA8F" w14:textId="77777777" w:rsidR="003931BF" w:rsidRDefault="003931BF">
    <w:pPr>
      <w:pStyle w:val="aff0"/>
    </w:pPr>
    <w:r>
      <w:rPr>
        <w:rStyle w:val="13"/>
        <w:lang w:val="en-US"/>
      </w:rPr>
      <w:t>1</w:t>
    </w:r>
  </w:p>
  <w:p w14:paraId="29C003B9" w14:textId="77777777" w:rsidR="003931BF" w:rsidRDefault="003931BF">
    <w:pPr>
      <w:pStyle w:val="aff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86DB8" w14:textId="77777777" w:rsidR="003931BF" w:rsidRDefault="003931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B3D8E" w14:textId="77777777" w:rsidR="00130074" w:rsidRDefault="00130074">
      <w:r>
        <w:separator/>
      </w:r>
    </w:p>
  </w:footnote>
  <w:footnote w:type="continuationSeparator" w:id="0">
    <w:p w14:paraId="63E2B76E" w14:textId="77777777" w:rsidR="00130074" w:rsidRDefault="00130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F9D93" w14:textId="77777777" w:rsidR="003931BF" w:rsidRDefault="003931BF">
    <w:pPr>
      <w:pStyle w:val="aff"/>
      <w:pBdr>
        <w:bottom w:val="single" w:sz="4" w:space="1" w:color="000000"/>
      </w:pBdr>
    </w:pPr>
    <w:proofErr w:type="spellStart"/>
    <w:r>
      <w:rPr>
        <w:rStyle w:val="ispAnotation"/>
        <w:b w:val="0"/>
        <w:sz w:val="14"/>
        <w:szCs w:val="14"/>
        <w:shd w:val="clear" w:color="auto" w:fill="FFFF00"/>
        <w:lang w:val="en-US"/>
      </w:rPr>
      <w:t>Susanina</w:t>
    </w:r>
    <w:proofErr w:type="spellEnd"/>
    <w:r>
      <w:rPr>
        <w:rStyle w:val="ispAnotation"/>
        <w:b w:val="0"/>
        <w:sz w:val="14"/>
        <w:szCs w:val="14"/>
        <w:shd w:val="clear" w:color="auto" w:fill="FFFF00"/>
        <w:lang w:val="en-US"/>
      </w:rPr>
      <w:t xml:space="preserve"> Y.A., </w:t>
    </w:r>
    <w:proofErr w:type="spellStart"/>
    <w:r>
      <w:rPr>
        <w:rStyle w:val="ispAnotation"/>
        <w:b w:val="0"/>
        <w:sz w:val="14"/>
        <w:szCs w:val="14"/>
        <w:shd w:val="clear" w:color="auto" w:fill="FFFF00"/>
        <w:lang w:val="en-US"/>
      </w:rPr>
      <w:t>Yaveyn</w:t>
    </w:r>
    <w:proofErr w:type="spellEnd"/>
    <w:r>
      <w:rPr>
        <w:rStyle w:val="ispAnotation"/>
        <w:b w:val="0"/>
        <w:sz w:val="14"/>
        <w:szCs w:val="14"/>
        <w:shd w:val="clear" w:color="auto" w:fill="FFFF00"/>
        <w:lang w:val="en-US"/>
      </w:rPr>
      <w:t xml:space="preserve"> A.N., </w:t>
    </w:r>
    <w:proofErr w:type="spellStart"/>
    <w:r>
      <w:rPr>
        <w:rStyle w:val="ispAnotation"/>
        <w:b w:val="0"/>
        <w:sz w:val="14"/>
        <w:szCs w:val="14"/>
        <w:shd w:val="clear" w:color="auto" w:fill="FFFF00"/>
        <w:lang w:val="en-US"/>
      </w:rPr>
      <w:t>Grigorev</w:t>
    </w:r>
    <w:proofErr w:type="spellEnd"/>
    <w:r>
      <w:rPr>
        <w:rStyle w:val="ispAnotation"/>
        <w:b w:val="0"/>
        <w:sz w:val="14"/>
        <w:szCs w:val="14"/>
        <w:shd w:val="clear" w:color="auto" w:fill="FFFF00"/>
        <w:lang w:val="en-US"/>
      </w:rPr>
      <w:t xml:space="preserve"> S.V. Title. </w:t>
    </w:r>
    <w:r>
      <w:rPr>
        <w:rStyle w:val="ispAnotation"/>
        <w:b w:val="0"/>
        <w:i/>
        <w:sz w:val="14"/>
        <w:szCs w:val="14"/>
        <w:shd w:val="clear" w:color="auto" w:fill="FFFF00"/>
        <w:lang w:val="en-US"/>
      </w:rPr>
      <w:t>Trudy ISP RAN/Proc. ISP RAS</w:t>
    </w:r>
    <w:r>
      <w:rPr>
        <w:rStyle w:val="ispAnotation"/>
        <w:b w:val="0"/>
        <w:sz w:val="14"/>
        <w:szCs w:val="14"/>
        <w:shd w:val="clear" w:color="auto" w:fill="FFFF00"/>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xml:space="preserve">, issue ?, 2019.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 (in Russian). DOI</w:t>
    </w:r>
    <w:proofErr w:type="gramStart"/>
    <w:r>
      <w:rPr>
        <w:rStyle w:val="ispAnotation"/>
        <w:b w:val="0"/>
        <w:sz w:val="14"/>
        <w:szCs w:val="14"/>
        <w:shd w:val="clear" w:color="auto" w:fill="FFFF00"/>
        <w:lang w:val="en-US"/>
      </w:rPr>
      <w:t>: ???</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BCB8" w14:textId="77777777" w:rsidR="003931BF" w:rsidRDefault="003931BF">
    <w:pPr>
      <w:pStyle w:val="aff"/>
      <w:pBdr>
        <w:bottom w:val="single" w:sz="4" w:space="1" w:color="000000"/>
      </w:pBdr>
    </w:pPr>
    <w:proofErr w:type="spellStart"/>
    <w:r>
      <w:rPr>
        <w:rStyle w:val="ispAnotation"/>
        <w:b w:val="0"/>
        <w:sz w:val="14"/>
        <w:szCs w:val="14"/>
        <w:lang w:val="en-US"/>
      </w:rPr>
      <w:t>Susanina</w:t>
    </w:r>
    <w:proofErr w:type="spellEnd"/>
    <w:r>
      <w:rPr>
        <w:rStyle w:val="ispAnotation"/>
        <w:b w:val="0"/>
        <w:sz w:val="14"/>
        <w:szCs w:val="14"/>
        <w:lang w:val="en-US"/>
      </w:rPr>
      <w:t xml:space="preserve"> Y.A., </w:t>
    </w:r>
    <w:proofErr w:type="spellStart"/>
    <w:r>
      <w:rPr>
        <w:rStyle w:val="ispAnotation"/>
        <w:b w:val="0"/>
        <w:sz w:val="14"/>
        <w:szCs w:val="14"/>
        <w:lang w:val="en-US"/>
      </w:rPr>
      <w:t>Yaveyn</w:t>
    </w:r>
    <w:proofErr w:type="spellEnd"/>
    <w:r>
      <w:rPr>
        <w:rStyle w:val="ispAnotation"/>
        <w:b w:val="0"/>
        <w:sz w:val="14"/>
        <w:szCs w:val="14"/>
        <w:lang w:val="en-US"/>
      </w:rPr>
      <w:t xml:space="preserve"> A.N., </w:t>
    </w:r>
    <w:proofErr w:type="spellStart"/>
    <w:r>
      <w:rPr>
        <w:rStyle w:val="ispAnotation"/>
        <w:b w:val="0"/>
        <w:sz w:val="14"/>
        <w:szCs w:val="14"/>
        <w:lang w:val="en-US"/>
      </w:rPr>
      <w:t>Grigorev</w:t>
    </w:r>
    <w:proofErr w:type="spellEnd"/>
    <w:r>
      <w:rPr>
        <w:rStyle w:val="ispAnotation"/>
        <w:b w:val="0"/>
        <w:sz w:val="14"/>
        <w:szCs w:val="14"/>
        <w:lang w:val="en-US"/>
      </w:rPr>
      <w:t xml:space="preserve"> S.V. Title. </w:t>
    </w:r>
    <w:r>
      <w:rPr>
        <w:rStyle w:val="ispAnotation"/>
        <w:b w:val="0"/>
        <w:i/>
        <w:sz w:val="14"/>
        <w:szCs w:val="14"/>
        <w:lang w:val="en-US"/>
      </w:rPr>
      <w:t>Trudy ISP RAN/Proc. ISP RAS</w:t>
    </w:r>
    <w:r>
      <w:rPr>
        <w:rStyle w:val="ispAnotation"/>
        <w:b w:val="0"/>
        <w:sz w:val="14"/>
        <w:szCs w:val="14"/>
        <w:lang w:val="en-US"/>
      </w:rPr>
      <w:t xml:space="preserve">, </w:t>
    </w:r>
    <w:proofErr w:type="gramStart"/>
    <w:r>
      <w:rPr>
        <w:rStyle w:val="ispAnotation"/>
        <w:b w:val="0"/>
        <w:sz w:val="14"/>
        <w:szCs w:val="14"/>
        <w:shd w:val="clear" w:color="auto" w:fill="FFFF00"/>
        <w:lang w:val="en-US"/>
      </w:rPr>
      <w:t>vol. ?</w:t>
    </w:r>
    <w:proofErr w:type="gramEnd"/>
    <w:r>
      <w:rPr>
        <w:rStyle w:val="ispAnotation"/>
        <w:b w:val="0"/>
        <w:sz w:val="14"/>
        <w:szCs w:val="14"/>
        <w:shd w:val="clear" w:color="auto" w:fill="FFFF00"/>
        <w:lang w:val="en-US"/>
      </w:rPr>
      <w:t>, issue ?</w:t>
    </w:r>
    <w:r>
      <w:rPr>
        <w:rStyle w:val="ispAnotation"/>
        <w:b w:val="0"/>
        <w:sz w:val="14"/>
        <w:szCs w:val="14"/>
        <w:lang w:val="en-US"/>
      </w:rPr>
      <w:t>, 201</w:t>
    </w:r>
    <w:r w:rsidRPr="00D44324">
      <w:rPr>
        <w:rStyle w:val="ispAnotation"/>
        <w:b w:val="0"/>
        <w:sz w:val="14"/>
        <w:szCs w:val="14"/>
        <w:lang w:val="en-US"/>
      </w:rPr>
      <w:t>9</w:t>
    </w:r>
    <w:r>
      <w:rPr>
        <w:rStyle w:val="ispAnotation"/>
        <w:b w:val="0"/>
        <w:sz w:val="14"/>
        <w:szCs w:val="14"/>
        <w:lang w:val="en-US"/>
      </w:rPr>
      <w:t xml:space="preserve">. </w:t>
    </w:r>
    <w:proofErr w:type="gramStart"/>
    <w:r>
      <w:rPr>
        <w:rStyle w:val="ispAnotation"/>
        <w:b w:val="0"/>
        <w:sz w:val="14"/>
        <w:szCs w:val="14"/>
        <w:shd w:val="clear" w:color="auto" w:fill="FFFF00"/>
        <w:lang w:val="en-US"/>
      </w:rPr>
      <w:t>pp. ?</w:t>
    </w:r>
    <w:proofErr w:type="gramEnd"/>
    <w:r>
      <w:rPr>
        <w:rStyle w:val="ispAnotation"/>
        <w:b w:val="0"/>
        <w:sz w:val="14"/>
        <w:szCs w:val="14"/>
        <w:shd w:val="clear" w:color="auto" w:fill="FFFF00"/>
        <w:lang w:val="en-US"/>
      </w:rPr>
      <w:t>-?</w:t>
    </w:r>
    <w:r>
      <w:rPr>
        <w:rStyle w:val="ispAnotation"/>
        <w:b w:val="0"/>
        <w:sz w:val="14"/>
        <w:szCs w:val="14"/>
        <w:lang w:val="en-US"/>
      </w:rPr>
      <w:t xml:space="preserve"> (in Russian). DOI</w:t>
    </w:r>
    <w:proofErr w:type="gramStart"/>
    <w:r>
      <w:rPr>
        <w:rStyle w:val="ispAnotation"/>
        <w:b w:val="0"/>
        <w:sz w:val="14"/>
        <w:szCs w:val="14"/>
        <w:lang w:val="en-US"/>
      </w:rPr>
      <w:t xml:space="preserve">: </w:t>
    </w:r>
    <w:r>
      <w:rPr>
        <w:rStyle w:val="ispAnotation"/>
        <w:b w:val="0"/>
        <w:sz w:val="14"/>
        <w:szCs w:val="14"/>
        <w:shd w:val="clear" w:color="auto" w:fill="FFFF00"/>
        <w:lang w:val="en-US"/>
      </w:rPr>
      <w:t>???</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4DD55" w14:textId="77777777" w:rsidR="003931BF" w:rsidRDefault="003931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1"/>
      <w:lvlText w:val="[%1]."/>
      <w:lvlJc w:val="right"/>
      <w:pPr>
        <w:tabs>
          <w:tab w:val="num" w:pos="360"/>
        </w:tabs>
        <w:ind w:left="360" w:hanging="72"/>
      </w:pPr>
      <w:rPr>
        <w:rFonts w:cs="Times New Roman"/>
      </w:rPr>
    </w:lvl>
    <w:lvl w:ilvl="1">
      <w:start w:val="1"/>
      <w:numFmt w:val="none"/>
      <w:suff w:val="nothing"/>
      <w:lvlText w:val=""/>
      <w:lvlJc w:val="left"/>
      <w:pPr>
        <w:tabs>
          <w:tab w:val="num" w:pos="576"/>
        </w:tabs>
        <w:ind w:left="576" w:hanging="576"/>
      </w:pPr>
    </w:lvl>
    <w:lvl w:ilvl="2">
      <w:start w:val="1"/>
      <w:numFmt w:val="decimal"/>
      <w:pStyle w:val="3"/>
      <w:lvlText w:val="%1.%3."/>
      <w:lvlJc w:val="left"/>
      <w:pPr>
        <w:tabs>
          <w:tab w:val="num" w:pos="0"/>
        </w:tabs>
        <w:ind w:left="397" w:hanging="397"/>
      </w:pPr>
    </w:lvl>
    <w:lvl w:ilvl="3">
      <w:start w:val="1"/>
      <w:numFmt w:val="none"/>
      <w:suff w:val="nothing"/>
      <w:lvlText w:val=""/>
      <w:lvlJc w:val="left"/>
      <w:pPr>
        <w:tabs>
          <w:tab w:val="num" w:pos="864"/>
        </w:tabs>
        <w:ind w:left="864" w:hanging="864"/>
      </w:pPr>
    </w:lvl>
    <w:lvl w:ilvl="4">
      <w:start w:val="1"/>
      <w:numFmt w:val="decimal"/>
      <w:pStyle w:val="5"/>
      <w:lvlText w:val="%1.%3.%5."/>
      <w:lvlJc w:val="left"/>
      <w:pPr>
        <w:tabs>
          <w:tab w:val="num" w:pos="0"/>
        </w:tabs>
        <w:ind w:left="1008" w:hanging="1008"/>
      </w:pPr>
    </w:lvl>
    <w:lvl w:ilvl="5">
      <w:start w:val="1"/>
      <w:numFmt w:val="decimal"/>
      <w:pStyle w:val="6"/>
      <w:lvlText w:val="%1.%3.%5.%6"/>
      <w:lvlJc w:val="left"/>
      <w:pPr>
        <w:tabs>
          <w:tab w:val="num" w:pos="1152"/>
        </w:tabs>
        <w:ind w:left="1152" w:hanging="1152"/>
      </w:pPr>
    </w:lvl>
    <w:lvl w:ilvl="6">
      <w:start w:val="1"/>
      <w:numFmt w:val="decimal"/>
      <w:pStyle w:val="7"/>
      <w:lvlText w:val="%1.%3.%5.%6.%7"/>
      <w:lvlJc w:val="left"/>
      <w:pPr>
        <w:tabs>
          <w:tab w:val="num" w:pos="1296"/>
        </w:tabs>
        <w:ind w:left="1296" w:hanging="1296"/>
      </w:pPr>
    </w:lvl>
    <w:lvl w:ilvl="7">
      <w:start w:val="1"/>
      <w:numFmt w:val="decimal"/>
      <w:pStyle w:val="8"/>
      <w:lvlText w:val="%1.%3.%5.%6.%7.%8"/>
      <w:lvlJc w:val="left"/>
      <w:pPr>
        <w:tabs>
          <w:tab w:val="num" w:pos="1440"/>
        </w:tabs>
        <w:ind w:left="1440" w:hanging="1440"/>
      </w:pPr>
    </w:lvl>
    <w:lvl w:ilvl="8">
      <w:start w:val="1"/>
      <w:numFmt w:val="decimal"/>
      <w:pStyle w:val="9"/>
      <w:lvlText w:val="%1.%3.%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2"/>
      <w:lvlText w:val="[%1]."/>
      <w:lvlJc w:val="right"/>
      <w:pPr>
        <w:tabs>
          <w:tab w:val="num" w:pos="360"/>
        </w:tabs>
        <w:ind w:left="360" w:hanging="72"/>
      </w:pPr>
      <w:rPr>
        <w:rFonts w:cs="Times New Roman"/>
      </w:rPr>
    </w:lvl>
    <w:lvl w:ilvl="1">
      <w:start w:val="1"/>
      <w:numFmt w:val="upperLetter"/>
      <w:lvlText w:val="%2."/>
      <w:lvlJc w:val="left"/>
      <w:pPr>
        <w:tabs>
          <w:tab w:val="num" w:pos="1080"/>
        </w:tabs>
        <w:ind w:left="1080" w:firstLine="0"/>
      </w:pPr>
      <w:rPr>
        <w:b/>
        <w:i w:val="0"/>
      </w:rPr>
    </w:lvl>
    <w:lvl w:ilvl="2">
      <w:start w:val="1"/>
      <w:numFmt w:val="decimal"/>
      <w:lvlText w:val="%1.%2.%3."/>
      <w:lvlJc w:val="left"/>
      <w:pPr>
        <w:tabs>
          <w:tab w:val="num" w:pos="0"/>
        </w:tabs>
        <w:ind w:left="397" w:hanging="397"/>
      </w:pPr>
    </w:lvl>
    <w:lvl w:ilvl="3">
      <w:start w:val="1"/>
      <w:numFmt w:val="decimal"/>
      <w:lvlText w:val="%1.%2.%3.%4."/>
      <w:lvlJc w:val="left"/>
      <w:pPr>
        <w:tabs>
          <w:tab w:val="num" w:pos="1797"/>
        </w:tabs>
        <w:ind w:left="1725" w:hanging="648"/>
      </w:pPr>
    </w:lvl>
    <w:lvl w:ilvl="4">
      <w:start w:val="1"/>
      <w:numFmt w:val="decimal"/>
      <w:lvlText w:val="%1.%2.%3.%4.%5."/>
      <w:lvlJc w:val="left"/>
      <w:pPr>
        <w:tabs>
          <w:tab w:val="num" w:pos="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0"/>
        </w:tabs>
        <w:ind w:left="720" w:hanging="360"/>
      </w:pPr>
      <w:rPr>
        <w:rFonts w:ascii="Symbol" w:hAnsi="Symbol" w:cs="Symbol"/>
        <w:sz w:val="24"/>
        <w:szCs w:val="24"/>
        <w:lang w:val="ru-RU"/>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4"/>
        <w:szCs w:val="24"/>
        <w:lang w:val="ru-RU"/>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4"/>
        <w:szCs w:val="24"/>
        <w:lang w:val="ru-RU"/>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00000004"/>
    <w:multiLevelType w:val="multilevel"/>
    <w:tmpl w:val="00000004"/>
    <w:name w:val="WW8Num3"/>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0000005"/>
    <w:multiLevelType w:val="multilevel"/>
    <w:tmpl w:val="00000005"/>
    <w:name w:val="WW8Num4"/>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013F79B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06F35501"/>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50339F5"/>
    <w:multiLevelType w:val="hybridMultilevel"/>
    <w:tmpl w:val="5D3AE4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5B57D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475253F3"/>
    <w:multiLevelType w:val="hybridMultilevel"/>
    <w:tmpl w:val="A72848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E1F37D4"/>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7CE1E98"/>
    <w:multiLevelType w:val="hybridMultilevel"/>
    <w:tmpl w:val="C494FC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A67432B"/>
    <w:multiLevelType w:val="hybridMultilevel"/>
    <w:tmpl w:val="F15A9A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B4A31C7"/>
    <w:multiLevelType w:val="hybridMultilevel"/>
    <w:tmpl w:val="A22C1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360236"/>
    <w:multiLevelType w:val="multilevel"/>
    <w:tmpl w:val="00000004"/>
    <w:lvl w:ilvl="0">
      <w:start w:val="1"/>
      <w:numFmt w:val="decimal"/>
      <w:lvlText w:val="[%1]."/>
      <w:lvlJc w:val="right"/>
      <w:pPr>
        <w:tabs>
          <w:tab w:val="num" w:pos="360"/>
        </w:tabs>
        <w:ind w:left="360" w:hanging="72"/>
      </w:pPr>
      <w:rPr>
        <w:w w:val="105"/>
      </w:r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1"/>
  </w:num>
  <w:num w:numId="8">
    <w:abstractNumId w:val="12"/>
  </w:num>
  <w:num w:numId="9">
    <w:abstractNumId w:val="13"/>
  </w:num>
  <w:num w:numId="10">
    <w:abstractNumId w:val="7"/>
  </w:num>
  <w:num w:numId="11">
    <w:abstractNumId w:val="10"/>
  </w:num>
  <w:num w:numId="12">
    <w:abstractNumId w:val="5"/>
  </w:num>
  <w:num w:numId="13">
    <w:abstractNumId w:val="6"/>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24"/>
    <w:rsid w:val="0000195B"/>
    <w:rsid w:val="00003AF1"/>
    <w:rsid w:val="00016351"/>
    <w:rsid w:val="00025CC1"/>
    <w:rsid w:val="000279AA"/>
    <w:rsid w:val="00034AF2"/>
    <w:rsid w:val="00072CE4"/>
    <w:rsid w:val="00075EC1"/>
    <w:rsid w:val="00080E93"/>
    <w:rsid w:val="000821D4"/>
    <w:rsid w:val="00091EAE"/>
    <w:rsid w:val="000C04C5"/>
    <w:rsid w:val="000E0416"/>
    <w:rsid w:val="000F45D2"/>
    <w:rsid w:val="0010121C"/>
    <w:rsid w:val="00102144"/>
    <w:rsid w:val="00107462"/>
    <w:rsid w:val="001159E9"/>
    <w:rsid w:val="0012021B"/>
    <w:rsid w:val="00123F85"/>
    <w:rsid w:val="00126269"/>
    <w:rsid w:val="00130074"/>
    <w:rsid w:val="00130891"/>
    <w:rsid w:val="0014147A"/>
    <w:rsid w:val="0015009F"/>
    <w:rsid w:val="0016088B"/>
    <w:rsid w:val="00180C26"/>
    <w:rsid w:val="001B553A"/>
    <w:rsid w:val="001B6A19"/>
    <w:rsid w:val="001C246A"/>
    <w:rsid w:val="001C71B3"/>
    <w:rsid w:val="001F48F1"/>
    <w:rsid w:val="001F4A5D"/>
    <w:rsid w:val="00203370"/>
    <w:rsid w:val="00210BCE"/>
    <w:rsid w:val="00221F79"/>
    <w:rsid w:val="00231D37"/>
    <w:rsid w:val="002654CF"/>
    <w:rsid w:val="0027369F"/>
    <w:rsid w:val="00285E04"/>
    <w:rsid w:val="002903F6"/>
    <w:rsid w:val="00294CCB"/>
    <w:rsid w:val="002B16D0"/>
    <w:rsid w:val="002B5157"/>
    <w:rsid w:val="002D1574"/>
    <w:rsid w:val="002D3EF4"/>
    <w:rsid w:val="002D7385"/>
    <w:rsid w:val="0030088E"/>
    <w:rsid w:val="0030770D"/>
    <w:rsid w:val="00327C6B"/>
    <w:rsid w:val="00327ED7"/>
    <w:rsid w:val="00344AC8"/>
    <w:rsid w:val="00345B49"/>
    <w:rsid w:val="00363FE8"/>
    <w:rsid w:val="00373631"/>
    <w:rsid w:val="00385456"/>
    <w:rsid w:val="0039035F"/>
    <w:rsid w:val="003931BF"/>
    <w:rsid w:val="00396BC1"/>
    <w:rsid w:val="003A06E5"/>
    <w:rsid w:val="003D03DD"/>
    <w:rsid w:val="003D61A8"/>
    <w:rsid w:val="003E7672"/>
    <w:rsid w:val="003F69DE"/>
    <w:rsid w:val="00410CF2"/>
    <w:rsid w:val="00417F51"/>
    <w:rsid w:val="004210E8"/>
    <w:rsid w:val="00477357"/>
    <w:rsid w:val="00497FD8"/>
    <w:rsid w:val="004C24B3"/>
    <w:rsid w:val="004E1DAA"/>
    <w:rsid w:val="004F2D7F"/>
    <w:rsid w:val="004F52FA"/>
    <w:rsid w:val="00500A70"/>
    <w:rsid w:val="00502F65"/>
    <w:rsid w:val="00547D51"/>
    <w:rsid w:val="00552755"/>
    <w:rsid w:val="005715B2"/>
    <w:rsid w:val="00584CEF"/>
    <w:rsid w:val="00591EAB"/>
    <w:rsid w:val="00592C6D"/>
    <w:rsid w:val="00593122"/>
    <w:rsid w:val="005B2D2D"/>
    <w:rsid w:val="005E13EC"/>
    <w:rsid w:val="005E4608"/>
    <w:rsid w:val="00624695"/>
    <w:rsid w:val="00633114"/>
    <w:rsid w:val="00666CEE"/>
    <w:rsid w:val="00675E83"/>
    <w:rsid w:val="00680AB2"/>
    <w:rsid w:val="00691361"/>
    <w:rsid w:val="006C05E8"/>
    <w:rsid w:val="006E29FE"/>
    <w:rsid w:val="0071688B"/>
    <w:rsid w:val="00720B65"/>
    <w:rsid w:val="00722950"/>
    <w:rsid w:val="00754047"/>
    <w:rsid w:val="0076044E"/>
    <w:rsid w:val="00763C16"/>
    <w:rsid w:val="007653F5"/>
    <w:rsid w:val="00767956"/>
    <w:rsid w:val="007A0BEB"/>
    <w:rsid w:val="007C2FE3"/>
    <w:rsid w:val="007C38AA"/>
    <w:rsid w:val="007E11B5"/>
    <w:rsid w:val="007E1CB0"/>
    <w:rsid w:val="00802F4F"/>
    <w:rsid w:val="00804738"/>
    <w:rsid w:val="00831DE5"/>
    <w:rsid w:val="00836A79"/>
    <w:rsid w:val="008455AB"/>
    <w:rsid w:val="00861E43"/>
    <w:rsid w:val="008639A1"/>
    <w:rsid w:val="008905E9"/>
    <w:rsid w:val="00891035"/>
    <w:rsid w:val="008916E3"/>
    <w:rsid w:val="008A3B91"/>
    <w:rsid w:val="008B01D4"/>
    <w:rsid w:val="008C1269"/>
    <w:rsid w:val="008E510B"/>
    <w:rsid w:val="008F31F1"/>
    <w:rsid w:val="009021F3"/>
    <w:rsid w:val="0091581B"/>
    <w:rsid w:val="0095640B"/>
    <w:rsid w:val="00975199"/>
    <w:rsid w:val="00987FEF"/>
    <w:rsid w:val="0099098C"/>
    <w:rsid w:val="009A0008"/>
    <w:rsid w:val="009D69D2"/>
    <w:rsid w:val="009E1ACB"/>
    <w:rsid w:val="009F376C"/>
    <w:rsid w:val="00A01B03"/>
    <w:rsid w:val="00A1176B"/>
    <w:rsid w:val="00A12479"/>
    <w:rsid w:val="00A137F1"/>
    <w:rsid w:val="00A1460B"/>
    <w:rsid w:val="00A448B0"/>
    <w:rsid w:val="00A47335"/>
    <w:rsid w:val="00A511A1"/>
    <w:rsid w:val="00A642BD"/>
    <w:rsid w:val="00A665B1"/>
    <w:rsid w:val="00A90A86"/>
    <w:rsid w:val="00A92EFA"/>
    <w:rsid w:val="00A96EE5"/>
    <w:rsid w:val="00AA049E"/>
    <w:rsid w:val="00AC75C2"/>
    <w:rsid w:val="00AE7451"/>
    <w:rsid w:val="00AF6503"/>
    <w:rsid w:val="00B24739"/>
    <w:rsid w:val="00B7555A"/>
    <w:rsid w:val="00B764B3"/>
    <w:rsid w:val="00B82629"/>
    <w:rsid w:val="00BB194F"/>
    <w:rsid w:val="00BC5283"/>
    <w:rsid w:val="00BC6C1D"/>
    <w:rsid w:val="00BE51E9"/>
    <w:rsid w:val="00BE7636"/>
    <w:rsid w:val="00C00F0D"/>
    <w:rsid w:val="00C207F6"/>
    <w:rsid w:val="00C40999"/>
    <w:rsid w:val="00C4619D"/>
    <w:rsid w:val="00C7133A"/>
    <w:rsid w:val="00C73B44"/>
    <w:rsid w:val="00C74815"/>
    <w:rsid w:val="00C7694D"/>
    <w:rsid w:val="00C85EF8"/>
    <w:rsid w:val="00C96693"/>
    <w:rsid w:val="00CD7343"/>
    <w:rsid w:val="00CE754F"/>
    <w:rsid w:val="00D1426F"/>
    <w:rsid w:val="00D200B3"/>
    <w:rsid w:val="00D44324"/>
    <w:rsid w:val="00D624DB"/>
    <w:rsid w:val="00D76E1E"/>
    <w:rsid w:val="00D824FB"/>
    <w:rsid w:val="00D827BE"/>
    <w:rsid w:val="00D830BD"/>
    <w:rsid w:val="00D90390"/>
    <w:rsid w:val="00DA1BE0"/>
    <w:rsid w:val="00DB26A5"/>
    <w:rsid w:val="00DB2C3E"/>
    <w:rsid w:val="00DB57BF"/>
    <w:rsid w:val="00DC77EC"/>
    <w:rsid w:val="00DD0C5E"/>
    <w:rsid w:val="00DE4D18"/>
    <w:rsid w:val="00DF74C3"/>
    <w:rsid w:val="00E2143C"/>
    <w:rsid w:val="00E32AC0"/>
    <w:rsid w:val="00E45141"/>
    <w:rsid w:val="00E568BE"/>
    <w:rsid w:val="00E57DAF"/>
    <w:rsid w:val="00E731BA"/>
    <w:rsid w:val="00E84F83"/>
    <w:rsid w:val="00EA3FAD"/>
    <w:rsid w:val="00EA42E2"/>
    <w:rsid w:val="00EA539E"/>
    <w:rsid w:val="00EC7BBC"/>
    <w:rsid w:val="00ED5A0B"/>
    <w:rsid w:val="00F16133"/>
    <w:rsid w:val="00F20966"/>
    <w:rsid w:val="00F3622E"/>
    <w:rsid w:val="00F40D64"/>
    <w:rsid w:val="00F46218"/>
    <w:rsid w:val="00F4699D"/>
    <w:rsid w:val="00F72BDD"/>
    <w:rsid w:val="00F86654"/>
    <w:rsid w:val="00F900B3"/>
    <w:rsid w:val="00FA695B"/>
    <w:rsid w:val="00FB1276"/>
    <w:rsid w:val="00FB421C"/>
    <w:rsid w:val="00FB4F38"/>
    <w:rsid w:val="00FE590F"/>
    <w:rsid w:val="00FF4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E2F10BB"/>
  <w15:chartTrackingRefBased/>
  <w15:docId w15:val="{73CAB2A8-84E1-4E2F-9858-0662DF95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ind w:firstLine="567"/>
      <w:jc w:val="both"/>
    </w:pPr>
    <w:rPr>
      <w:sz w:val="24"/>
      <w:szCs w:val="24"/>
      <w:lang w:eastAsia="ar-SA"/>
    </w:rPr>
  </w:style>
  <w:style w:type="paragraph" w:styleId="1">
    <w:name w:val="heading 1"/>
    <w:basedOn w:val="a"/>
    <w:next w:val="a0"/>
    <w:qFormat/>
    <w:pPr>
      <w:keepNext/>
      <w:pageBreakBefore/>
      <w:numPr>
        <w:numId w:val="1"/>
      </w:numPr>
      <w:tabs>
        <w:tab w:val="left" w:pos="7938"/>
      </w:tabs>
      <w:spacing w:before="960" w:after="480"/>
      <w:ind w:left="0" w:firstLine="0"/>
      <w:jc w:val="center"/>
      <w:outlineLvl w:val="0"/>
    </w:pPr>
    <w:rPr>
      <w:rFonts w:ascii="Arial" w:hAnsi="Arial" w:cs="Arial"/>
      <w:b/>
      <w:bCs/>
      <w:kern w:val="1"/>
      <w:sz w:val="32"/>
      <w:szCs w:val="32"/>
    </w:rPr>
  </w:style>
  <w:style w:type="paragraph" w:styleId="2">
    <w:name w:val="heading 2"/>
    <w:basedOn w:val="a"/>
    <w:next w:val="a0"/>
    <w:qFormat/>
    <w:pPr>
      <w:keepNext/>
      <w:numPr>
        <w:numId w:val="2"/>
      </w:numPr>
      <w:spacing w:before="240" w:after="60"/>
      <w:ind w:left="284" w:hanging="284"/>
      <w:outlineLvl w:val="1"/>
    </w:pPr>
    <w:rPr>
      <w:rFonts w:ascii="Arial" w:hAnsi="Arial" w:cs="Arial"/>
      <w:b/>
      <w:bCs/>
      <w:i/>
      <w:iCs/>
    </w:rPr>
  </w:style>
  <w:style w:type="paragraph" w:styleId="3">
    <w:name w:val="heading 3"/>
    <w:basedOn w:val="a"/>
    <w:next w:val="a0"/>
    <w:qFormat/>
    <w:pPr>
      <w:keepNext/>
      <w:numPr>
        <w:ilvl w:val="2"/>
        <w:numId w:val="1"/>
      </w:numPr>
      <w:spacing w:before="120" w:after="60"/>
      <w:outlineLvl w:val="2"/>
    </w:pPr>
    <w:rPr>
      <w:rFonts w:ascii="Arial" w:hAnsi="Arial" w:cs="Arial"/>
      <w:b/>
      <w:bCs/>
      <w:sz w:val="22"/>
      <w:szCs w:val="22"/>
    </w:rPr>
  </w:style>
  <w:style w:type="paragraph" w:styleId="4">
    <w:name w:val="heading 4"/>
    <w:basedOn w:val="a"/>
    <w:next w:val="a0"/>
    <w:qFormat/>
    <w:pPr>
      <w:keepNext/>
      <w:tabs>
        <w:tab w:val="num" w:pos="360"/>
      </w:tabs>
      <w:spacing w:before="120" w:after="60"/>
      <w:ind w:left="360" w:hanging="72"/>
      <w:outlineLvl w:val="3"/>
    </w:pPr>
    <w:rPr>
      <w:b/>
      <w:bCs/>
      <w:i/>
      <w:iCs/>
    </w:rPr>
  </w:style>
  <w:style w:type="paragraph" w:styleId="5">
    <w:name w:val="heading 5"/>
    <w:basedOn w:val="a"/>
    <w:next w:val="a0"/>
    <w:qFormat/>
    <w:pPr>
      <w:keepNext/>
      <w:numPr>
        <w:ilvl w:val="4"/>
        <w:numId w:val="1"/>
      </w:numPr>
      <w:spacing w:before="120" w:after="60"/>
      <w:outlineLvl w:val="4"/>
    </w:pPr>
    <w:rPr>
      <w:i/>
      <w:iCs/>
    </w:rPr>
  </w:style>
  <w:style w:type="paragraph" w:styleId="6">
    <w:name w:val="heading 6"/>
    <w:basedOn w:val="a"/>
    <w:next w:val="a0"/>
    <w:qFormat/>
    <w:pPr>
      <w:keepNext/>
      <w:numPr>
        <w:ilvl w:val="5"/>
        <w:numId w:val="1"/>
      </w:numPr>
      <w:spacing w:after="120"/>
      <w:jc w:val="center"/>
      <w:outlineLvl w:val="5"/>
    </w:pPr>
  </w:style>
  <w:style w:type="paragraph" w:styleId="7">
    <w:name w:val="heading 7"/>
    <w:basedOn w:val="a"/>
    <w:next w:val="a0"/>
    <w:qFormat/>
    <w:pPr>
      <w:keepNext/>
      <w:numPr>
        <w:ilvl w:val="6"/>
        <w:numId w:val="1"/>
      </w:numPr>
      <w:spacing w:after="120"/>
      <w:outlineLvl w:val="6"/>
    </w:pPr>
    <w:rPr>
      <w:i/>
      <w:iCs/>
      <w:sz w:val="28"/>
      <w:szCs w:val="28"/>
      <w:u w:val="single"/>
    </w:rPr>
  </w:style>
  <w:style w:type="paragraph" w:styleId="8">
    <w:name w:val="heading 8"/>
    <w:basedOn w:val="a"/>
    <w:next w:val="a0"/>
    <w:qFormat/>
    <w:pPr>
      <w:keepNext/>
      <w:numPr>
        <w:ilvl w:val="7"/>
        <w:numId w:val="1"/>
      </w:numPr>
      <w:spacing w:after="120"/>
      <w:outlineLvl w:val="7"/>
    </w:pPr>
    <w:rPr>
      <w:b/>
      <w:bCs/>
    </w:rPr>
  </w:style>
  <w:style w:type="paragraph" w:styleId="9">
    <w:name w:val="heading 9"/>
    <w:basedOn w:val="a"/>
    <w:next w:val="a0"/>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cs="Times New Roman"/>
    </w:rPr>
  </w:style>
  <w:style w:type="character" w:customStyle="1" w:styleId="WW8Num1z1">
    <w:name w:val="WW8Num1z1"/>
    <w:rPr>
      <w:b/>
      <w:i w:val="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CMR10" w:hAnsi="Symbol" w:cs="Symbol"/>
      <w:sz w:val="24"/>
      <w:szCs w:val="24"/>
      <w:lang w:val="ru-RU"/>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w w:val="105"/>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10">
    <w:name w:val="Основной шрифт абзаца1"/>
  </w:style>
  <w:style w:type="character" w:customStyle="1" w:styleId="11">
    <w:name w:val="Знак сноски1"/>
    <w:rPr>
      <w:vertAlign w:val="superscript"/>
    </w:rPr>
  </w:style>
  <w:style w:type="character" w:customStyle="1" w:styleId="12">
    <w:name w:val="текст1 Знак"/>
    <w:rPr>
      <w:color w:val="000000"/>
      <w:lang w:val="ru-RU" w:eastAsia="ar-SA" w:bidi="ar-SA"/>
    </w:rPr>
  </w:style>
  <w:style w:type="character" w:customStyle="1" w:styleId="13">
    <w:name w:val="Номер страницы1"/>
    <w:rPr>
      <w:sz w:val="20"/>
      <w:szCs w:val="20"/>
    </w:rPr>
  </w:style>
  <w:style w:type="character" w:styleId="a4">
    <w:name w:val="Hyperlink"/>
    <w:rPr>
      <w:color w:val="0000FF"/>
      <w:u w:val="single"/>
    </w:rPr>
  </w:style>
  <w:style w:type="character" w:customStyle="1" w:styleId="LiteratureList">
    <w:name w:val="Literature List Знак"/>
    <w:rPr>
      <w:sz w:val="28"/>
      <w:szCs w:val="28"/>
    </w:rPr>
  </w:style>
  <w:style w:type="character" w:customStyle="1" w:styleId="a5">
    <w:name w:val="Определение в тексте"/>
    <w:rPr>
      <w:rFonts w:ascii="Courier" w:hAnsi="Courier" w:cs="Courier"/>
      <w:sz w:val="24"/>
      <w:szCs w:val="24"/>
    </w:rPr>
  </w:style>
  <w:style w:type="character" w:customStyle="1" w:styleId="a6">
    <w:name w:val="Определение Знак"/>
    <w:rPr>
      <w:rFonts w:ascii="Lucida Console" w:hAnsi="Lucida Console" w:cs="Lucida Console"/>
      <w:i/>
      <w:iCs/>
      <w:sz w:val="24"/>
      <w:szCs w:val="24"/>
      <w:lang w:val="ru-RU" w:eastAsia="ar-SA" w:bidi="ar-SA"/>
    </w:rPr>
  </w:style>
  <w:style w:type="character" w:customStyle="1" w:styleId="Char">
    <w:name w:val="Char"/>
    <w:rPr>
      <w:rFonts w:ascii="Arial" w:hAnsi="Arial" w:cs="Arial"/>
      <w:b/>
      <w:bCs/>
      <w:sz w:val="26"/>
      <w:szCs w:val="26"/>
      <w:lang w:val="de-DE" w:eastAsia="ar-SA" w:bidi="ar-SA"/>
    </w:rPr>
  </w:style>
  <w:style w:type="character" w:customStyle="1" w:styleId="14">
    <w:name w:val="Знак концевой сноски1"/>
    <w:rPr>
      <w:vertAlign w:val="superscript"/>
    </w:rPr>
  </w:style>
  <w:style w:type="character" w:customStyle="1" w:styleId="15">
    <w:name w:val="Просмотренная гиперссылка1"/>
    <w:rPr>
      <w:color w:val="800080"/>
      <w:u w:val="single"/>
    </w:rPr>
  </w:style>
  <w:style w:type="character" w:customStyle="1" w:styleId="Style14pt">
    <w:name w:val="Style 14 pt"/>
    <w:rPr>
      <w:rFonts w:ascii="Times New Roman" w:hAnsi="Times New Roman" w:cs="Times New Roman"/>
      <w:sz w:val="28"/>
      <w:szCs w:val="28"/>
    </w:rPr>
  </w:style>
  <w:style w:type="character" w:customStyle="1" w:styleId="a7">
    <w:name w:val="Знак Знак"/>
    <w:rPr>
      <w:rFonts w:ascii="Arial" w:hAnsi="Arial" w:cs="Arial"/>
      <w:b/>
      <w:bCs/>
      <w:i/>
      <w:iCs/>
      <w:sz w:val="28"/>
      <w:szCs w:val="28"/>
      <w:lang w:val="ru-RU"/>
    </w:rPr>
  </w:style>
  <w:style w:type="character" w:customStyle="1" w:styleId="LiteratureList12">
    <w:name w:val="Стиль Literature List + 12 пт Знак"/>
    <w:rPr>
      <w:sz w:val="24"/>
      <w:szCs w:val="28"/>
    </w:rPr>
  </w:style>
  <w:style w:type="character" w:customStyle="1" w:styleId="ParagraphChar">
    <w:name w:val="Paragraph Char"/>
    <w:rPr>
      <w:sz w:val="24"/>
      <w:szCs w:val="24"/>
      <w:lang w:val="ru-RU" w:eastAsia="ar-SA" w:bidi="ar-SA"/>
    </w:rPr>
  </w:style>
  <w:style w:type="character" w:customStyle="1" w:styleId="cmti-101">
    <w:name w:val="cmti-101"/>
    <w:rPr>
      <w:i/>
      <w:iCs/>
    </w:rPr>
  </w:style>
  <w:style w:type="character" w:styleId="a8">
    <w:name w:val="Emphasis"/>
    <w:qFormat/>
    <w:rPr>
      <w:i/>
      <w:iCs/>
    </w:rPr>
  </w:style>
  <w:style w:type="character" w:customStyle="1" w:styleId="author">
    <w:name w:val="author"/>
    <w:basedOn w:val="10"/>
  </w:style>
  <w:style w:type="character" w:styleId="a9">
    <w:name w:val="Strong"/>
    <w:qFormat/>
    <w:rPr>
      <w:b/>
      <w:bCs/>
    </w:rPr>
  </w:style>
  <w:style w:type="character" w:customStyle="1" w:styleId="mediumb-text">
    <w:name w:val="mediumb-text"/>
    <w:basedOn w:val="10"/>
  </w:style>
  <w:style w:type="character" w:customStyle="1" w:styleId="small-text">
    <w:name w:val="small-text"/>
    <w:basedOn w:val="10"/>
  </w:style>
  <w:style w:type="character" w:customStyle="1" w:styleId="m1">
    <w:name w:val="m1"/>
    <w:rPr>
      <w:color w:val="0000FF"/>
    </w:rPr>
  </w:style>
  <w:style w:type="character" w:customStyle="1" w:styleId="pi1">
    <w:name w:val="pi1"/>
    <w:rPr>
      <w:color w:val="0000FF"/>
    </w:rPr>
  </w:style>
  <w:style w:type="character" w:customStyle="1" w:styleId="t1">
    <w:name w:val="t1"/>
    <w:rPr>
      <w:color w:val="990000"/>
    </w:rPr>
  </w:style>
  <w:style w:type="character" w:customStyle="1" w:styleId="ns1">
    <w:name w:val="ns1"/>
    <w:rPr>
      <w:color w:val="FF0000"/>
    </w:rPr>
  </w:style>
  <w:style w:type="character" w:customStyle="1" w:styleId="b1">
    <w:name w:val="b1"/>
    <w:rPr>
      <w:rFonts w:ascii="Courier New" w:hAnsi="Courier New" w:cs="Courier New"/>
      <w:b/>
      <w:strike w:val="0"/>
      <w:dstrike w:val="0"/>
      <w:color w:val="FF0000"/>
      <w:u w:val="none"/>
    </w:rPr>
  </w:style>
  <w:style w:type="character" w:customStyle="1" w:styleId="tx1">
    <w:name w:val="tx1"/>
    <w:rPr>
      <w:b/>
      <w:bCs/>
    </w:rPr>
  </w:style>
  <w:style w:type="character" w:customStyle="1" w:styleId="HTML1">
    <w:name w:val="Цитата HTML1"/>
    <w:rPr>
      <w:i/>
      <w:iCs/>
    </w:rPr>
  </w:style>
  <w:style w:type="character" w:customStyle="1" w:styleId="book-title1">
    <w:name w:val="book-title1"/>
    <w:rPr>
      <w:vanish w:val="0"/>
      <w:sz w:val="30"/>
      <w:szCs w:val="30"/>
    </w:rPr>
  </w:style>
  <w:style w:type="character" w:customStyle="1" w:styleId="16">
    <w:name w:val="Заголовок 1 Знак"/>
    <w:rPr>
      <w:rFonts w:ascii="Arial" w:hAnsi="Arial" w:cs="Arial"/>
      <w:b/>
      <w:bCs/>
      <w:kern w:val="1"/>
      <w:sz w:val="32"/>
      <w:szCs w:val="32"/>
    </w:rPr>
  </w:style>
  <w:style w:type="character" w:customStyle="1" w:styleId="20">
    <w:name w:val="Заголовок 2 Знак"/>
    <w:rPr>
      <w:rFonts w:ascii="Arial" w:hAnsi="Arial" w:cs="Arial"/>
      <w:b/>
      <w:bCs/>
      <w:i/>
      <w:iCs/>
      <w:sz w:val="24"/>
      <w:szCs w:val="24"/>
    </w:rPr>
  </w:style>
  <w:style w:type="character" w:customStyle="1" w:styleId="30">
    <w:name w:val="Заголовок 3 Знак"/>
    <w:rPr>
      <w:rFonts w:ascii="Arial" w:hAnsi="Arial" w:cs="Arial"/>
      <w:b/>
      <w:bCs/>
      <w:sz w:val="22"/>
      <w:szCs w:val="22"/>
    </w:rPr>
  </w:style>
  <w:style w:type="character" w:customStyle="1" w:styleId="40">
    <w:name w:val="Заголовок 4 Знак"/>
    <w:rPr>
      <w:b/>
      <w:bCs/>
      <w:i/>
      <w:iCs/>
      <w:sz w:val="24"/>
      <w:szCs w:val="24"/>
    </w:rPr>
  </w:style>
  <w:style w:type="character" w:customStyle="1" w:styleId="50">
    <w:name w:val="Заголовок 5 Знак"/>
    <w:rPr>
      <w:i/>
      <w:iCs/>
      <w:sz w:val="24"/>
      <w:szCs w:val="24"/>
    </w:rPr>
  </w:style>
  <w:style w:type="character" w:customStyle="1" w:styleId="60">
    <w:name w:val="Заголовок 6 Знак"/>
    <w:rPr>
      <w:sz w:val="24"/>
      <w:szCs w:val="24"/>
    </w:rPr>
  </w:style>
  <w:style w:type="character" w:customStyle="1" w:styleId="70">
    <w:name w:val="Заголовок 7 Знак"/>
    <w:rPr>
      <w:i/>
      <w:iCs/>
      <w:sz w:val="28"/>
      <w:szCs w:val="28"/>
      <w:u w:val="single"/>
    </w:rPr>
  </w:style>
  <w:style w:type="character" w:customStyle="1" w:styleId="80">
    <w:name w:val="Заголовок 8 Знак"/>
    <w:rPr>
      <w:b/>
      <w:bCs/>
    </w:rPr>
  </w:style>
  <w:style w:type="character" w:customStyle="1" w:styleId="90">
    <w:name w:val="Заголовок 9 Знак"/>
    <w:rPr>
      <w:b/>
      <w:bCs/>
      <w:i/>
      <w:iCs/>
      <w:sz w:val="18"/>
      <w:szCs w:val="18"/>
    </w:rPr>
  </w:style>
  <w:style w:type="character" w:customStyle="1" w:styleId="aa">
    <w:name w:val="Нижний колонтитул Знак"/>
    <w:basedOn w:val="10"/>
  </w:style>
  <w:style w:type="character" w:customStyle="1" w:styleId="FooterChar">
    <w:name w:val="Footer Char"/>
    <w:rPr>
      <w:rFonts w:eastAsia="PMingLiU"/>
      <w:sz w:val="24"/>
      <w:szCs w:val="24"/>
      <w:lang w:val="en-US" w:eastAsia="ar-SA" w:bidi="ar-SA"/>
    </w:rPr>
  </w:style>
  <w:style w:type="character" w:customStyle="1" w:styleId="PropositionChar">
    <w:name w:val="Proposition Char"/>
    <w:rPr>
      <w:rFonts w:eastAsia="PMingLiU"/>
      <w:sz w:val="24"/>
      <w:szCs w:val="24"/>
      <w:lang w:val="en-US" w:eastAsia="ar-SA" w:bidi="ar-SA"/>
    </w:rPr>
  </w:style>
  <w:style w:type="character" w:customStyle="1" w:styleId="31">
    <w:name w:val="Основной текст с отступом 3 Знак"/>
    <w:rPr>
      <w:rFonts w:ascii="Arial" w:hAnsi="Arial" w:cs="Arial"/>
    </w:rPr>
  </w:style>
  <w:style w:type="character" w:customStyle="1" w:styleId="goohl0">
    <w:name w:val="goohl0"/>
    <w:basedOn w:val="10"/>
  </w:style>
  <w:style w:type="character" w:customStyle="1" w:styleId="ab">
    <w:name w:val="Основной текст с отступом Знак"/>
    <w:rPr>
      <w:sz w:val="24"/>
      <w:szCs w:val="24"/>
    </w:rPr>
  </w:style>
  <w:style w:type="character" w:customStyle="1" w:styleId="ac">
    <w:name w:val="Основной текст Знак"/>
    <w:rPr>
      <w:rFonts w:ascii="Arial" w:hAnsi="Arial" w:cs="Arial"/>
      <w:b/>
      <w:bCs/>
      <w:sz w:val="32"/>
      <w:szCs w:val="32"/>
    </w:rPr>
  </w:style>
  <w:style w:type="character" w:customStyle="1" w:styleId="ad">
    <w:name w:val="Заголовок Знак"/>
    <w:rPr>
      <w:rFonts w:ascii="Arial" w:hAnsi="Arial" w:cs="Arial"/>
      <w:b/>
      <w:bCs/>
      <w:kern w:val="1"/>
      <w:sz w:val="32"/>
      <w:szCs w:val="32"/>
    </w:rPr>
  </w:style>
  <w:style w:type="character" w:customStyle="1" w:styleId="ae">
    <w:name w:val="Текст сноски Знак"/>
    <w:rPr>
      <w:lang w:val="en-AU"/>
    </w:rPr>
  </w:style>
  <w:style w:type="character" w:customStyle="1" w:styleId="af">
    <w:name w:val="Верхний колонтитул Знак"/>
    <w:basedOn w:val="10"/>
  </w:style>
  <w:style w:type="character" w:customStyle="1" w:styleId="DefinitionX">
    <w:name w:val="DefinitionX Знак Знак"/>
    <w:rPr>
      <w:sz w:val="28"/>
      <w:szCs w:val="24"/>
      <w:lang w:val="en-US"/>
    </w:rPr>
  </w:style>
  <w:style w:type="character" w:customStyle="1" w:styleId="DefinitionChar">
    <w:name w:val="Definition Char"/>
    <w:rPr>
      <w:sz w:val="24"/>
      <w:szCs w:val="24"/>
      <w:lang w:val="en-US" w:eastAsia="ar-SA" w:bidi="ar-SA"/>
    </w:rPr>
  </w:style>
  <w:style w:type="character" w:customStyle="1" w:styleId="17">
    <w:name w:val="Знак примечания1"/>
    <w:rPr>
      <w:sz w:val="16"/>
      <w:szCs w:val="16"/>
    </w:rPr>
  </w:style>
  <w:style w:type="character" w:customStyle="1" w:styleId="af0">
    <w:name w:val="Текст примечания Знак"/>
    <w:basedOn w:val="10"/>
  </w:style>
  <w:style w:type="character" w:customStyle="1" w:styleId="af1">
    <w:name w:val="Тема примечания Знак"/>
    <w:rPr>
      <w:rFonts w:ascii="Courier New" w:hAnsi="Courier New" w:cs="Courier New"/>
      <w:b/>
      <w:bCs/>
      <w:color w:val="000000"/>
      <w:spacing w:val="-1"/>
    </w:rPr>
  </w:style>
  <w:style w:type="character" w:customStyle="1" w:styleId="af2">
    <w:name w:val="Текст выноски Знак"/>
    <w:rPr>
      <w:rFonts w:ascii="Tahoma" w:hAnsi="Tahoma" w:cs="Tahoma"/>
      <w:sz w:val="16"/>
      <w:szCs w:val="16"/>
    </w:rPr>
  </w:style>
  <w:style w:type="character" w:customStyle="1" w:styleId="af3">
    <w:name w:val="Схема документа Знак"/>
    <w:rPr>
      <w:rFonts w:ascii="Tahoma" w:hAnsi="Tahoma" w:cs="Tahoma"/>
    </w:rPr>
  </w:style>
  <w:style w:type="character" w:customStyle="1" w:styleId="REPnormalCharChar">
    <w:name w:val="REP_normal Char Char"/>
    <w:rPr>
      <w:rFonts w:eastAsia="PMingLiU"/>
      <w:sz w:val="28"/>
      <w:szCs w:val="24"/>
    </w:rPr>
  </w:style>
  <w:style w:type="character" w:customStyle="1" w:styleId="REPH2Char">
    <w:name w:val="REP_H2 Char"/>
    <w:rPr>
      <w:rFonts w:eastAsia="PMingLiU"/>
      <w:b/>
      <w:sz w:val="30"/>
      <w:szCs w:val="24"/>
    </w:rPr>
  </w:style>
  <w:style w:type="character" w:customStyle="1" w:styleId="REPH3Char">
    <w:name w:val="REP_H3 Char"/>
    <w:rPr>
      <w:rFonts w:eastAsia="PMingLiU"/>
      <w:b/>
      <w:sz w:val="28"/>
      <w:szCs w:val="24"/>
      <w:lang w:val="en-US"/>
    </w:rPr>
  </w:style>
  <w:style w:type="character" w:customStyle="1" w:styleId="32">
    <w:name w:val="Основной текст 3 Знак"/>
    <w:rPr>
      <w:sz w:val="24"/>
      <w:szCs w:val="24"/>
    </w:rPr>
  </w:style>
  <w:style w:type="character" w:customStyle="1" w:styleId="Definition">
    <w:name w:val="Definition Знак"/>
    <w:rPr>
      <w:sz w:val="28"/>
      <w:szCs w:val="24"/>
      <w:lang w:val="en-US" w:eastAsia="ar-SA" w:bidi="ar-SA"/>
    </w:rPr>
  </w:style>
  <w:style w:type="character" w:customStyle="1" w:styleId="DefinitionCharChar">
    <w:name w:val="Definition Char Char"/>
    <w:rPr>
      <w:sz w:val="28"/>
      <w:szCs w:val="24"/>
      <w:lang w:val="en-US"/>
    </w:rPr>
  </w:style>
  <w:style w:type="character" w:customStyle="1" w:styleId="l">
    <w:name w:val="l"/>
    <w:basedOn w:val="10"/>
  </w:style>
  <w:style w:type="character" w:customStyle="1" w:styleId="af4">
    <w:name w:val="Теорема Знак Знак"/>
  </w:style>
  <w:style w:type="character" w:customStyle="1" w:styleId="af5">
    <w:name w:val="Стиль Утверждение + подчеркивание Знак"/>
    <w:rPr>
      <w:u w:val="single"/>
    </w:rPr>
  </w:style>
  <w:style w:type="character" w:customStyle="1" w:styleId="af6">
    <w:name w:val="Лемма Знак"/>
    <w:rPr>
      <w:sz w:val="28"/>
      <w:szCs w:val="24"/>
    </w:rPr>
  </w:style>
  <w:style w:type="character" w:customStyle="1" w:styleId="CourierNew">
    <w:name w:val="Стиль Лемма + Courier New Знак"/>
    <w:rPr>
      <w:rFonts w:ascii="Courier New" w:hAnsi="Courier New" w:cs="Courier New"/>
      <w:sz w:val="28"/>
      <w:szCs w:val="24"/>
    </w:rPr>
  </w:style>
  <w:style w:type="character" w:customStyle="1" w:styleId="HTML10">
    <w:name w:val="Код HTML1"/>
    <w:rPr>
      <w:rFonts w:ascii="Courier New" w:eastAsia="Times New Roman" w:hAnsi="Courier New" w:cs="Courier New"/>
      <w:sz w:val="20"/>
      <w:szCs w:val="20"/>
    </w:rPr>
  </w:style>
  <w:style w:type="character" w:customStyle="1" w:styleId="FootnoteCharacters">
    <w:name w:val="Footnote Characters"/>
    <w:rPr>
      <w:vertAlign w:val="superscript"/>
    </w:rPr>
  </w:style>
  <w:style w:type="character" w:customStyle="1" w:styleId="110">
    <w:name w:val="Знак сноски11"/>
    <w:rPr>
      <w:vertAlign w:val="superscript"/>
    </w:rPr>
  </w:style>
  <w:style w:type="character" w:customStyle="1" w:styleId="af7">
    <w:name w:val="рабочий Знак"/>
    <w:rPr>
      <w:sz w:val="28"/>
      <w:szCs w:val="28"/>
      <w:lang w:val="ru-RU" w:eastAsia="ar-SA" w:bidi="ar-SA"/>
    </w:rPr>
  </w:style>
  <w:style w:type="character" w:customStyle="1" w:styleId="-">
    <w:name w:val="- рабочий Знак"/>
    <w:rPr>
      <w:sz w:val="28"/>
      <w:szCs w:val="28"/>
      <w:lang w:val="ru-RU" w:eastAsia="ar-SA" w:bidi="ar-SA"/>
    </w:rPr>
  </w:style>
  <w:style w:type="character" w:customStyle="1" w:styleId="longtext">
    <w:name w:val="long_text"/>
    <w:rPr>
      <w:rFonts w:cs="Times New Roman"/>
    </w:rPr>
  </w:style>
  <w:style w:type="character" w:customStyle="1" w:styleId="apple-style-span">
    <w:name w:val="apple-style-span"/>
    <w:basedOn w:val="10"/>
  </w:style>
  <w:style w:type="character" w:customStyle="1" w:styleId="p1aZchn">
    <w:name w:val="p1a Zchn"/>
    <w:rPr>
      <w:rFonts w:ascii="Times" w:hAnsi="Times" w:cs="Times"/>
      <w:lang w:val="en-US" w:eastAsia="ar-SA" w:bidi="ar-SA"/>
    </w:rPr>
  </w:style>
  <w:style w:type="character" w:customStyle="1" w:styleId="searchword1">
    <w:name w:val="searchword1"/>
    <w:rPr>
      <w:rFonts w:cs="Times New Roman"/>
    </w:rPr>
  </w:style>
  <w:style w:type="character" w:customStyle="1" w:styleId="ACRONYM">
    <w:name w:val="ACRONYM"/>
  </w:style>
  <w:style w:type="character" w:customStyle="1" w:styleId="HTML">
    <w:name w:val="Стандартный HTML Знак"/>
    <w:rPr>
      <w:rFonts w:ascii="Arial Unicode MS" w:eastAsia="Arial Unicode MS" w:hAnsi="Arial Unicode MS" w:cs="Arial Unicode MS"/>
    </w:rPr>
  </w:style>
  <w:style w:type="character" w:customStyle="1" w:styleId="kw4">
    <w:name w:val="kw4"/>
  </w:style>
  <w:style w:type="character" w:customStyle="1" w:styleId="sy0">
    <w:name w:val="sy0"/>
  </w:style>
  <w:style w:type="character" w:customStyle="1" w:styleId="br0">
    <w:name w:val="br0"/>
  </w:style>
  <w:style w:type="character" w:customStyle="1" w:styleId="nu0">
    <w:name w:val="nu0"/>
  </w:style>
  <w:style w:type="character" w:customStyle="1" w:styleId="kw1">
    <w:name w:val="kw1"/>
  </w:style>
  <w:style w:type="character" w:customStyle="1" w:styleId="apple-converted-space">
    <w:name w:val="apple-converted-space"/>
  </w:style>
  <w:style w:type="character" w:customStyle="1" w:styleId="stdnobr">
    <w:name w:val="std nobr"/>
  </w:style>
  <w:style w:type="character" w:customStyle="1" w:styleId="searchword0">
    <w:name w:val="searchword0"/>
  </w:style>
  <w:style w:type="character" w:customStyle="1" w:styleId="WW8Num15z1">
    <w:name w:val="WW8Num15z1"/>
    <w:rPr>
      <w:rFonts w:ascii="Courier New" w:hAnsi="Courier New" w:cs="Courier New"/>
    </w:rPr>
  </w:style>
  <w:style w:type="character" w:customStyle="1" w:styleId="small-link-text">
    <w:name w:val="small-link-text"/>
  </w:style>
  <w:style w:type="character" w:customStyle="1" w:styleId="af8">
    <w:name w:val="Текст концевой сноски Знак"/>
  </w:style>
  <w:style w:type="character" w:customStyle="1" w:styleId="MTEquationSection">
    <w:name w:val="MTEquationSection"/>
    <w:rPr>
      <w:rFonts w:ascii="Times New Roman" w:hAnsi="Times New Roman" w:cs="Times New Roman"/>
      <w:b/>
      <w:bCs/>
      <w:vanish/>
      <w:color w:val="FF0000"/>
      <w:sz w:val="32"/>
      <w:szCs w:val="32"/>
    </w:rPr>
  </w:style>
  <w:style w:type="character" w:customStyle="1" w:styleId="pagination">
    <w:name w:val="pagination"/>
  </w:style>
  <w:style w:type="character" w:customStyle="1" w:styleId="small-link-text1">
    <w:name w:val="small-link-text1"/>
    <w:rPr>
      <w:rFonts w:ascii="Arial" w:hAnsi="Arial" w:cs="Arial"/>
      <w:color w:val="000000"/>
      <w:sz w:val="20"/>
      <w:szCs w:val="20"/>
    </w:rPr>
  </w:style>
  <w:style w:type="character" w:customStyle="1" w:styleId="af9">
    <w:name w:val="Текст Знак"/>
    <w:rPr>
      <w:rFonts w:ascii="Courier New" w:hAnsi="Courier New" w:cs="Courier New"/>
    </w:rPr>
  </w:style>
  <w:style w:type="character" w:customStyle="1" w:styleId="container">
    <w:name w:val="container"/>
  </w:style>
  <w:style w:type="character" w:customStyle="1" w:styleId="year">
    <w:name w:val="year"/>
  </w:style>
  <w:style w:type="character" w:customStyle="1" w:styleId="info">
    <w:name w:val="info"/>
  </w:style>
  <w:style w:type="character" w:customStyle="1" w:styleId="volume">
    <w:name w:val="volume"/>
  </w:style>
  <w:style w:type="character" w:customStyle="1" w:styleId="issue">
    <w:name w:val="issue"/>
  </w:style>
  <w:style w:type="character" w:customStyle="1" w:styleId="publisher">
    <w:name w:val="publisher"/>
  </w:style>
  <w:style w:type="character" w:customStyle="1" w:styleId="pages">
    <w:name w:val="pages"/>
  </w:style>
  <w:style w:type="character" w:customStyle="1" w:styleId="ispAnotation">
    <w:name w:val="ispAnotation Знак"/>
    <w:rPr>
      <w:b/>
      <w:color w:val="000000"/>
      <w:sz w:val="18"/>
      <w:szCs w:val="18"/>
    </w:rPr>
  </w:style>
  <w:style w:type="character" w:customStyle="1" w:styleId="ispAnotation2">
    <w:name w:val="ispAnotation2 Знак"/>
    <w:rPr>
      <w:b/>
      <w:color w:val="000000"/>
      <w:sz w:val="18"/>
      <w:szCs w:val="18"/>
    </w:rPr>
  </w:style>
  <w:style w:type="character" w:customStyle="1" w:styleId="ispSubHeader-1level">
    <w:name w:val="ispSubHeader-1 level Знак"/>
    <w:rPr>
      <w:rFonts w:ascii="Arial" w:hAnsi="Arial" w:cs="Arial"/>
      <w:b/>
      <w:bCs/>
      <w:i w:val="0"/>
      <w:iCs/>
      <w:color w:val="000000"/>
      <w:sz w:val="24"/>
      <w:szCs w:val="24"/>
    </w:rPr>
  </w:style>
  <w:style w:type="character" w:customStyle="1" w:styleId="ispHeader1">
    <w:name w:val="ispHeader1 Знак"/>
    <w:rPr>
      <w:rFonts w:ascii="Arial" w:hAnsi="Arial" w:cs="Arial"/>
      <w:b/>
      <w:bCs/>
      <w:i w:val="0"/>
      <w:iCs/>
      <w:color w:val="000000"/>
      <w:sz w:val="32"/>
      <w:szCs w:val="32"/>
    </w:rPr>
  </w:style>
  <w:style w:type="character" w:customStyle="1" w:styleId="hps">
    <w:name w:val="hps"/>
    <w:basedOn w:val="10"/>
  </w:style>
  <w:style w:type="character" w:customStyle="1" w:styleId="afa">
    <w:name w:val="Абзац списка Знак"/>
    <w:rPr>
      <w:rFonts w:eastAsia="DejaVu Sans" w:cs="DejaVu Sans"/>
      <w:kern w:val="1"/>
      <w:sz w:val="24"/>
      <w:szCs w:val="24"/>
      <w:lang w:eastAsia="hi-IN" w:bidi="hi-IN"/>
    </w:rPr>
  </w:style>
  <w:style w:type="character" w:customStyle="1" w:styleId="18">
    <w:name w:val="Замещающий текст1"/>
    <w:rPr>
      <w:color w:val="808080"/>
    </w:rPr>
  </w:style>
  <w:style w:type="character" w:customStyle="1" w:styleId="ListLabel1">
    <w:name w:val="ListLabel 1"/>
    <w:rPr>
      <w:rFonts w:cs="Symbol"/>
    </w:rPr>
  </w:style>
  <w:style w:type="character" w:customStyle="1" w:styleId="ListLabel2">
    <w:name w:val="ListLabel 2"/>
    <w:rPr>
      <w:rFonts w:cs="Wingdings"/>
      <w:sz w:val="16"/>
      <w:szCs w:val="16"/>
    </w:rPr>
  </w:style>
  <w:style w:type="character" w:customStyle="1" w:styleId="ListLabel3">
    <w:name w:val="ListLabel 3"/>
    <w:rPr>
      <w:spacing w:val="0"/>
    </w:rPr>
  </w:style>
  <w:style w:type="character" w:customStyle="1" w:styleId="ListLabel4">
    <w:name w:val="ListLabel 4"/>
    <w:rPr>
      <w:rFonts w:cs="Courier New"/>
    </w:rPr>
  </w:style>
  <w:style w:type="character" w:customStyle="1" w:styleId="ListLabel5">
    <w:name w:val="ListLabel 5"/>
    <w:rPr>
      <w:rFonts w:cs="Times New Roman"/>
      <w:u w:val="single"/>
    </w:rPr>
  </w:style>
  <w:style w:type="character" w:customStyle="1" w:styleId="ListLabel6">
    <w:name w:val="ListLabel 6"/>
    <w:rPr>
      <w:rFonts w:cs="Times New Roman"/>
      <w:u w:val="none"/>
    </w:rPr>
  </w:style>
  <w:style w:type="character" w:customStyle="1" w:styleId="ListLabel7">
    <w:name w:val="ListLabel 7"/>
    <w:rPr>
      <w:rFonts w:cs="Times New Roman"/>
      <w:b w:val="0"/>
      <w:bCs w:val="0"/>
      <w:i w:val="0"/>
      <w:iCs w:val="0"/>
      <w:caps w:val="0"/>
      <w:smallCaps w:val="0"/>
      <w:strike w:val="0"/>
      <w:dstrike w:val="0"/>
      <w:vanish w:val="0"/>
      <w:color w:val="000000"/>
      <w:spacing w:val="0"/>
      <w:w w:val="100"/>
      <w:kern w:val="1"/>
      <w:position w:val="0"/>
      <w:sz w:val="20"/>
      <w:szCs w:val="0"/>
      <w:u w:val="none"/>
      <w:vertAlign w:val="baseline"/>
      <w:em w:val="none"/>
    </w:rPr>
  </w:style>
  <w:style w:type="character" w:customStyle="1" w:styleId="ListLabel8">
    <w:name w:val="ListLabel 8"/>
    <w:rPr>
      <w:sz w:val="30"/>
      <w:szCs w:val="30"/>
    </w:rPr>
  </w:style>
  <w:style w:type="character" w:customStyle="1" w:styleId="ListLabel9">
    <w:name w:val="ListLabel 9"/>
    <w:rPr>
      <w:b w:val="0"/>
      <w:i w:val="0"/>
      <w:sz w:val="28"/>
      <w:szCs w:val="30"/>
    </w:rPr>
  </w:style>
  <w:style w:type="character" w:customStyle="1" w:styleId="ListLabel10">
    <w:name w:val="ListLabel 10"/>
    <w:rPr>
      <w:rFonts w:cs="Times New Roman"/>
      <w:b w:val="0"/>
      <w:i w:val="0"/>
      <w:color w:val="000000"/>
      <w:u w:val="single"/>
    </w:rPr>
  </w:style>
  <w:style w:type="character" w:customStyle="1" w:styleId="ListLabel11">
    <w:name w:val="ListLabel 11"/>
    <w:rPr>
      <w:color w:val="000000"/>
    </w:rPr>
  </w:style>
  <w:style w:type="character" w:customStyle="1" w:styleId="ListLabel12">
    <w:name w:val="ListLabel 12"/>
    <w:rPr>
      <w:b/>
      <w:i w:val="0"/>
    </w:rPr>
  </w:style>
  <w:style w:type="character" w:customStyle="1" w:styleId="ListLabel13">
    <w:name w:val="ListLabel 13"/>
    <w:rPr>
      <w:b w:val="0"/>
      <w:i w:val="0"/>
      <w:u w:val="none"/>
    </w:rPr>
  </w:style>
  <w:style w:type="character" w:customStyle="1" w:styleId="ListLabel14">
    <w:name w:val="ListLabel 14"/>
    <w:rPr>
      <w:b w:val="0"/>
      <w:i w:val="0"/>
      <w:u w:val="single"/>
    </w:rPr>
  </w:style>
  <w:style w:type="character" w:customStyle="1" w:styleId="ListLabel15">
    <w:name w:val="ListLabel 15"/>
    <w:rPr>
      <w:b w:val="0"/>
      <w:i w:val="0"/>
      <w:color w:val="00000A"/>
      <w:position w:val="0"/>
      <w:sz w:val="20"/>
      <w:vertAlign w:val="baseline"/>
    </w:rPr>
  </w:style>
  <w:style w:type="character" w:customStyle="1" w:styleId="ListLabel16">
    <w:name w:val="ListLabel 16"/>
    <w:rPr>
      <w:b/>
      <w:i w:val="0"/>
      <w:color w:val="00000A"/>
      <w:position w:val="0"/>
      <w:sz w:val="20"/>
      <w:vertAlign w:val="baseline"/>
    </w:rPr>
  </w:style>
  <w:style w:type="character" w:customStyle="1" w:styleId="ListLabel17">
    <w:name w:val="ListLabel 17"/>
    <w:rPr>
      <w:rFonts w:cs="Times New Roman"/>
      <w:color w:val="00000A"/>
    </w:rPr>
  </w:style>
  <w:style w:type="character" w:customStyle="1" w:styleId="ListLabel18">
    <w:name w:val="ListLabel 18"/>
    <w:rPr>
      <w:rFonts w:cs="Times New Roman"/>
    </w:rPr>
  </w:style>
  <w:style w:type="character" w:customStyle="1" w:styleId="ListLabel19">
    <w:name w:val="ListLabel 19"/>
    <w:rPr>
      <w:color w:val="00000A"/>
    </w:rPr>
  </w:style>
  <w:style w:type="character" w:customStyle="1" w:styleId="ListLabel20">
    <w:name w:val="ListLabel 20"/>
    <w:rPr>
      <w:rFonts w:cs="OpenSymbol"/>
    </w:rPr>
  </w:style>
  <w:style w:type="character" w:customStyle="1" w:styleId="ListLabel21">
    <w:name w:val="ListLabel 21"/>
  </w:style>
  <w:style w:type="character" w:customStyle="1" w:styleId="afb">
    <w:name w:val="Маркеры списка"/>
    <w:rPr>
      <w:rFonts w:ascii="OpenSymbol" w:eastAsia="OpenSymbol" w:hAnsi="OpenSymbol" w:cs="OpenSymbol"/>
    </w:rPr>
  </w:style>
  <w:style w:type="paragraph" w:customStyle="1" w:styleId="19">
    <w:name w:val="Заголовок1"/>
    <w:basedOn w:val="a"/>
    <w:next w:val="a0"/>
    <w:pPr>
      <w:keepNext/>
      <w:widowControl w:val="0"/>
      <w:spacing w:before="240" w:after="120"/>
    </w:pPr>
    <w:rPr>
      <w:rFonts w:ascii="Nimbus Sans L" w:eastAsia="DejaVu Sans" w:hAnsi="Nimbus Sans L" w:cs="DejaVu Sans"/>
      <w:kern w:val="1"/>
      <w:sz w:val="28"/>
      <w:szCs w:val="28"/>
      <w:lang w:val="en-US"/>
    </w:rPr>
  </w:style>
  <w:style w:type="paragraph" w:styleId="a0">
    <w:name w:val="Body Text"/>
    <w:basedOn w:val="a"/>
    <w:pPr>
      <w:jc w:val="center"/>
    </w:pPr>
    <w:rPr>
      <w:rFonts w:ascii="Arial" w:hAnsi="Arial" w:cs="Arial"/>
      <w:b/>
      <w:bCs/>
      <w:sz w:val="32"/>
      <w:szCs w:val="32"/>
    </w:rPr>
  </w:style>
  <w:style w:type="paragraph" w:styleId="afc">
    <w:name w:val="List"/>
    <w:basedOn w:val="a0"/>
    <w:pPr>
      <w:spacing w:after="120"/>
      <w:jc w:val="left"/>
    </w:pPr>
    <w:rPr>
      <w:rFonts w:ascii="Times New Roman" w:hAnsi="Times New Roman" w:cs="Times New Roman"/>
      <w:b w:val="0"/>
      <w:bCs w:val="0"/>
      <w:sz w:val="24"/>
      <w:szCs w:val="24"/>
      <w:lang w:val="de-DE"/>
    </w:rPr>
  </w:style>
  <w:style w:type="paragraph" w:customStyle="1" w:styleId="afd">
    <w:name w:val="Название"/>
    <w:basedOn w:val="a"/>
    <w:pPr>
      <w:suppressLineNumbers/>
      <w:spacing w:before="120" w:after="120"/>
    </w:pPr>
    <w:rPr>
      <w:rFonts w:cs="Arial"/>
      <w:i/>
      <w:iCs/>
    </w:rPr>
  </w:style>
  <w:style w:type="paragraph" w:customStyle="1" w:styleId="1a">
    <w:name w:val="Указатель1"/>
    <w:basedOn w:val="a"/>
    <w:pPr>
      <w:widowControl w:val="0"/>
      <w:suppressLineNumbers/>
    </w:pPr>
    <w:rPr>
      <w:rFonts w:ascii="Nimbus Roman No9 L" w:eastAsia="DejaVu Sans" w:hAnsi="Nimbus Roman No9 L" w:cs="Arial"/>
      <w:kern w:val="1"/>
      <w:lang w:val="en-US"/>
    </w:rPr>
  </w:style>
  <w:style w:type="paragraph" w:customStyle="1" w:styleId="afe">
    <w:name w:val="Пдзг"/>
    <w:basedOn w:val="3"/>
    <w:pPr>
      <w:numPr>
        <w:ilvl w:val="0"/>
        <w:numId w:val="0"/>
      </w:numPr>
      <w:ind w:left="397" w:hanging="397"/>
    </w:pPr>
    <w:rPr>
      <w:b w:val="0"/>
      <w:bCs w:val="0"/>
      <w:i/>
      <w:iCs/>
    </w:rPr>
  </w:style>
  <w:style w:type="paragraph" w:customStyle="1" w:styleId="21">
    <w:name w:val="Основной текст 21"/>
    <w:basedOn w:val="a"/>
    <w:rPr>
      <w:color w:val="00FF00"/>
      <w:sz w:val="28"/>
      <w:szCs w:val="28"/>
    </w:rPr>
  </w:style>
  <w:style w:type="paragraph" w:customStyle="1" w:styleId="1b">
    <w:name w:val="Название объекта1"/>
    <w:basedOn w:val="a"/>
    <w:pPr>
      <w:spacing w:before="120" w:after="120"/>
    </w:pPr>
    <w:rPr>
      <w:b/>
      <w:bCs/>
    </w:rPr>
  </w:style>
  <w:style w:type="paragraph" w:styleId="aff">
    <w:name w:val="header"/>
    <w:basedOn w:val="a"/>
    <w:pPr>
      <w:suppressLineNumbers/>
      <w:tabs>
        <w:tab w:val="center" w:pos="4153"/>
        <w:tab w:val="right" w:pos="8306"/>
      </w:tabs>
    </w:pPr>
  </w:style>
  <w:style w:type="paragraph" w:styleId="aff0">
    <w:name w:val="footer"/>
    <w:basedOn w:val="a"/>
    <w:pPr>
      <w:suppressLineNumbers/>
      <w:tabs>
        <w:tab w:val="center" w:pos="4153"/>
        <w:tab w:val="right" w:pos="8306"/>
      </w:tabs>
    </w:pPr>
  </w:style>
  <w:style w:type="paragraph" w:customStyle="1" w:styleId="1c">
    <w:name w:val="номер1"/>
    <w:basedOn w:val="a"/>
    <w:pPr>
      <w:tabs>
        <w:tab w:val="left" w:pos="170"/>
        <w:tab w:val="num" w:pos="360"/>
      </w:tabs>
      <w:ind w:left="360" w:hanging="72"/>
    </w:pPr>
    <w:rPr>
      <w:lang w:val="en-US"/>
    </w:rPr>
  </w:style>
  <w:style w:type="paragraph" w:customStyle="1" w:styleId="33">
    <w:name w:val="анот3"/>
    <w:basedOn w:val="a"/>
    <w:pPr>
      <w:keepLines/>
      <w:tabs>
        <w:tab w:val="left" w:pos="892"/>
        <w:tab w:val="left" w:pos="8647"/>
      </w:tabs>
    </w:pPr>
    <w:rPr>
      <w:sz w:val="18"/>
      <w:szCs w:val="18"/>
    </w:rPr>
  </w:style>
  <w:style w:type="paragraph" w:customStyle="1" w:styleId="program">
    <w:name w:val="program"/>
    <w:basedOn w:val="a"/>
    <w:pPr>
      <w:tabs>
        <w:tab w:val="num" w:pos="360"/>
        <w:tab w:val="left" w:pos="7938"/>
      </w:tabs>
      <w:ind w:left="709" w:right="340" w:hanging="425"/>
    </w:pPr>
    <w:rPr>
      <w:rFonts w:ascii="Courier New" w:hAnsi="Courier New" w:cs="Courier New"/>
      <w:sz w:val="22"/>
      <w:szCs w:val="22"/>
      <w:lang w:val="en-US"/>
    </w:rPr>
  </w:style>
  <w:style w:type="paragraph" w:customStyle="1" w:styleId="22">
    <w:name w:val="номер2"/>
    <w:basedOn w:val="a"/>
    <w:pPr>
      <w:spacing w:before="60" w:after="60"/>
      <w:ind w:left="697" w:hanging="357"/>
    </w:pPr>
  </w:style>
  <w:style w:type="paragraph" w:customStyle="1" w:styleId="34">
    <w:name w:val="номер3"/>
    <w:basedOn w:val="22"/>
  </w:style>
  <w:style w:type="paragraph" w:customStyle="1" w:styleId="1d">
    <w:name w:val="список1"/>
    <w:basedOn w:val="a"/>
    <w:pPr>
      <w:tabs>
        <w:tab w:val="num" w:pos="360"/>
      </w:tabs>
      <w:ind w:left="360" w:hanging="72"/>
    </w:pPr>
    <w:rPr>
      <w:sz w:val="18"/>
      <w:szCs w:val="18"/>
      <w:lang w:val="en-US"/>
    </w:rPr>
  </w:style>
  <w:style w:type="paragraph" w:customStyle="1" w:styleId="1e">
    <w:name w:val="ном1"/>
    <w:basedOn w:val="a"/>
  </w:style>
  <w:style w:type="paragraph" w:customStyle="1" w:styleId="aff1">
    <w:name w:val="авторы"/>
    <w:basedOn w:val="a"/>
    <w:pPr>
      <w:keepNext/>
      <w:jc w:val="center"/>
    </w:pPr>
    <w:rPr>
      <w:i/>
      <w:iCs/>
      <w:lang w:val="en-GB"/>
    </w:rPr>
  </w:style>
  <w:style w:type="paragraph" w:customStyle="1" w:styleId="aff2">
    <w:name w:val="анотация"/>
    <w:basedOn w:val="a"/>
    <w:pPr>
      <w:keepLines/>
      <w:tabs>
        <w:tab w:val="left" w:pos="892"/>
        <w:tab w:val="left" w:pos="8647"/>
      </w:tabs>
      <w:spacing w:before="120" w:after="60"/>
    </w:pPr>
    <w:rPr>
      <w:bCs/>
      <w:sz w:val="18"/>
      <w:szCs w:val="18"/>
    </w:rPr>
  </w:style>
  <w:style w:type="paragraph" w:customStyle="1" w:styleId="1f">
    <w:name w:val="текст1"/>
    <w:basedOn w:val="a"/>
    <w:pPr>
      <w:spacing w:before="30" w:after="30"/>
    </w:pPr>
    <w:rPr>
      <w:color w:val="000000"/>
    </w:rPr>
  </w:style>
  <w:style w:type="paragraph" w:customStyle="1" w:styleId="1f0">
    <w:name w:val="рис1"/>
    <w:basedOn w:val="1f"/>
    <w:pPr>
      <w:keepLines/>
      <w:spacing w:before="120" w:after="240"/>
      <w:jc w:val="center"/>
    </w:pPr>
    <w:rPr>
      <w:i/>
      <w:iCs/>
    </w:rPr>
  </w:style>
  <w:style w:type="paragraph" w:customStyle="1" w:styleId="1f1">
    <w:name w:val="программа1"/>
    <w:pPr>
      <w:widowControl w:val="0"/>
      <w:suppressAutoHyphens/>
      <w:spacing w:before="120" w:after="120"/>
    </w:pPr>
    <w:rPr>
      <w:sz w:val="18"/>
      <w:szCs w:val="18"/>
      <w:lang w:eastAsia="ar-SA"/>
    </w:rPr>
  </w:style>
  <w:style w:type="paragraph" w:customStyle="1" w:styleId="aff3">
    <w:name w:val="Программа"/>
    <w:basedOn w:val="a"/>
    <w:pPr>
      <w:tabs>
        <w:tab w:val="left" w:pos="7938"/>
      </w:tabs>
      <w:ind w:left="567" w:firstLine="0"/>
    </w:pPr>
    <w:rPr>
      <w:rFonts w:ascii="Courier" w:hAnsi="Courier" w:cs="Courier"/>
      <w:sz w:val="22"/>
      <w:szCs w:val="22"/>
    </w:rPr>
  </w:style>
  <w:style w:type="paragraph" w:customStyle="1" w:styleId="210">
    <w:name w:val="Продолжение списка 21"/>
    <w:basedOn w:val="a"/>
    <w:pPr>
      <w:spacing w:after="120"/>
      <w:ind w:left="566" w:firstLine="0"/>
    </w:pPr>
  </w:style>
  <w:style w:type="paragraph" w:customStyle="1" w:styleId="aff4">
    <w:name w:val="ссылка"/>
    <w:basedOn w:val="a"/>
    <w:pPr>
      <w:spacing w:before="360" w:after="120"/>
    </w:pPr>
    <w:rPr>
      <w:b/>
      <w:bCs/>
      <w:sz w:val="22"/>
      <w:szCs w:val="22"/>
    </w:rPr>
  </w:style>
  <w:style w:type="paragraph" w:customStyle="1" w:styleId="1f2">
    <w:name w:val="Текст сноски1"/>
    <w:basedOn w:val="a"/>
    <w:rPr>
      <w:lang w:val="en-AU"/>
    </w:rPr>
  </w:style>
  <w:style w:type="paragraph" w:customStyle="1" w:styleId="1f3">
    <w:name w:val="Текст1"/>
    <w:basedOn w:val="a"/>
    <w:rPr>
      <w:rFonts w:ascii="Courier New" w:hAnsi="Courier New" w:cs="Courier New"/>
    </w:rPr>
  </w:style>
  <w:style w:type="paragraph" w:customStyle="1" w:styleId="H4">
    <w:name w:val="H4"/>
    <w:basedOn w:val="a"/>
    <w:pPr>
      <w:keepNext/>
      <w:spacing w:before="100" w:after="100"/>
      <w:ind w:firstLine="709"/>
    </w:pPr>
    <w:rPr>
      <w:b/>
      <w:bCs/>
    </w:rPr>
  </w:style>
  <w:style w:type="paragraph" w:customStyle="1" w:styleId="ContentTitle">
    <w:name w:val="Content Title"/>
    <w:basedOn w:val="a"/>
    <w:rPr>
      <w:b/>
      <w:bCs/>
      <w:sz w:val="36"/>
      <w:szCs w:val="36"/>
    </w:rPr>
  </w:style>
  <w:style w:type="paragraph" w:customStyle="1" w:styleId="DocumentTitle">
    <w:name w:val="Document Title"/>
    <w:basedOn w:val="a"/>
    <w:pPr>
      <w:jc w:val="center"/>
    </w:pPr>
    <w:rPr>
      <w:b/>
      <w:bCs/>
      <w:sz w:val="40"/>
      <w:szCs w:val="40"/>
    </w:rPr>
  </w:style>
  <w:style w:type="paragraph" w:customStyle="1" w:styleId="1f4">
    <w:name w:val="Текст выноски1"/>
    <w:basedOn w:val="a"/>
    <w:rPr>
      <w:rFonts w:ascii="Tahoma" w:hAnsi="Tahoma" w:cs="Tahoma"/>
      <w:sz w:val="16"/>
      <w:szCs w:val="16"/>
    </w:rPr>
  </w:style>
  <w:style w:type="paragraph" w:styleId="aff5">
    <w:name w:val="Body Text Indent"/>
    <w:basedOn w:val="a"/>
    <w:pPr>
      <w:ind w:left="283" w:firstLine="360"/>
    </w:pPr>
  </w:style>
  <w:style w:type="paragraph" w:customStyle="1" w:styleId="1f5">
    <w:name w:val="Схема документа1"/>
    <w:basedOn w:val="a"/>
    <w:pPr>
      <w:shd w:val="clear" w:color="auto" w:fill="000080"/>
    </w:pPr>
    <w:rPr>
      <w:rFonts w:ascii="Tahoma" w:hAnsi="Tahoma" w:cs="Tahoma"/>
    </w:rPr>
  </w:style>
  <w:style w:type="paragraph" w:customStyle="1" w:styleId="211">
    <w:name w:val="Основной текст с отступом 21"/>
    <w:basedOn w:val="a"/>
    <w:pPr>
      <w:ind w:firstLine="360"/>
    </w:pPr>
    <w:rPr>
      <w:rFonts w:ascii="Arial" w:hAnsi="Arial" w:cs="Arial"/>
    </w:rPr>
  </w:style>
  <w:style w:type="paragraph" w:customStyle="1" w:styleId="310">
    <w:name w:val="Основной текст с отступом 31"/>
    <w:basedOn w:val="a"/>
    <w:pPr>
      <w:spacing w:after="160"/>
      <w:ind w:firstLine="357"/>
    </w:pPr>
    <w:rPr>
      <w:rFonts w:ascii="Arial" w:hAnsi="Arial" w:cs="Arial"/>
    </w:rPr>
  </w:style>
  <w:style w:type="paragraph" w:customStyle="1" w:styleId="Bullets">
    <w:name w:val="Список Bullets"/>
    <w:basedOn w:val="a"/>
    <w:pPr>
      <w:spacing w:before="120" w:after="120"/>
      <w:ind w:left="714" w:hanging="357"/>
    </w:pPr>
  </w:style>
  <w:style w:type="paragraph" w:customStyle="1" w:styleId="LiteratureList0">
    <w:name w:val="Literature List"/>
    <w:basedOn w:val="a"/>
    <w:pPr>
      <w:tabs>
        <w:tab w:val="num" w:pos="360"/>
      </w:tabs>
      <w:spacing w:line="360" w:lineRule="auto"/>
      <w:ind w:left="360" w:hanging="72"/>
    </w:pPr>
    <w:rPr>
      <w:sz w:val="28"/>
      <w:szCs w:val="28"/>
    </w:rPr>
  </w:style>
  <w:style w:type="paragraph" w:customStyle="1" w:styleId="Numbers">
    <w:name w:val="Список Numbers"/>
    <w:basedOn w:val="a"/>
    <w:pPr>
      <w:spacing w:before="120" w:after="120"/>
    </w:pPr>
  </w:style>
  <w:style w:type="paragraph" w:customStyle="1" w:styleId="aff6">
    <w:name w:val="Определение"/>
    <w:basedOn w:val="a"/>
    <w:pPr>
      <w:spacing w:before="120" w:after="120"/>
      <w:ind w:left="170" w:firstLine="0"/>
    </w:pPr>
    <w:rPr>
      <w:rFonts w:ascii="Lucida Console" w:hAnsi="Lucida Console" w:cs="Lucida Console"/>
      <w:i/>
      <w:iCs/>
    </w:rPr>
  </w:style>
  <w:style w:type="paragraph" w:styleId="aff7">
    <w:name w:val="Title"/>
    <w:basedOn w:val="1"/>
    <w:next w:val="aff8"/>
    <w:qFormat/>
    <w:pPr>
      <w:numPr>
        <w:numId w:val="0"/>
      </w:numPr>
      <w:jc w:val="left"/>
    </w:pPr>
    <w:rPr>
      <w:sz w:val="36"/>
      <w:szCs w:val="36"/>
    </w:rPr>
  </w:style>
  <w:style w:type="paragraph" w:styleId="aff8">
    <w:name w:val="Subtitle"/>
    <w:basedOn w:val="a"/>
    <w:next w:val="a0"/>
    <w:qFormat/>
    <w:pPr>
      <w:spacing w:line="360" w:lineRule="auto"/>
      <w:jc w:val="center"/>
    </w:pPr>
    <w:rPr>
      <w:b/>
      <w:bCs/>
      <w:i/>
      <w:iCs/>
    </w:rPr>
  </w:style>
  <w:style w:type="paragraph" w:customStyle="1" w:styleId="aff9">
    <w:name w:val="Авторы"/>
    <w:basedOn w:val="a"/>
    <w:pPr>
      <w:jc w:val="center"/>
    </w:pPr>
    <w:rPr>
      <w:i/>
      <w:iCs/>
    </w:rPr>
  </w:style>
  <w:style w:type="paragraph" w:customStyle="1" w:styleId="affa">
    <w:name w:val="Заголовок раздела"/>
    <w:basedOn w:val="3"/>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a"/>
    <w:pPr>
      <w:jc w:val="center"/>
    </w:pPr>
    <w:rPr>
      <w:rFonts w:ascii="Courier New" w:hAnsi="Courier New" w:cs="Courier New"/>
    </w:rPr>
  </w:style>
  <w:style w:type="paragraph" w:customStyle="1" w:styleId="affb">
    <w:name w:val="Заголовок подраздела"/>
    <w:basedOn w:val="4"/>
    <w:pPr>
      <w:tabs>
        <w:tab w:val="clear" w:pos="360"/>
      </w:tabs>
      <w:spacing w:before="240"/>
      <w:ind w:left="0" w:firstLine="567"/>
    </w:pPr>
  </w:style>
  <w:style w:type="paragraph" w:customStyle="1" w:styleId="Theorem">
    <w:name w:val="Theorem"/>
    <w:basedOn w:val="a"/>
    <w:pPr>
      <w:widowControl w:val="0"/>
    </w:pPr>
  </w:style>
  <w:style w:type="paragraph" w:customStyle="1" w:styleId="MTDisplayEquation">
    <w:name w:val="MTDisplayEquation"/>
    <w:basedOn w:val="a"/>
    <w:pPr>
      <w:widowControl w:val="0"/>
    </w:pPr>
  </w:style>
  <w:style w:type="paragraph" w:customStyle="1" w:styleId="Bullets0">
    <w:name w:val="Bullets"/>
    <w:basedOn w:val="a"/>
    <w:pPr>
      <w:widowControl w:val="0"/>
    </w:pPr>
  </w:style>
  <w:style w:type="paragraph" w:customStyle="1" w:styleId="affc">
    <w:name w:val="!!! Стиль Основной текст с отступом + по ширине"/>
    <w:basedOn w:val="aff5"/>
    <w:pPr>
      <w:spacing w:line="360" w:lineRule="auto"/>
      <w:ind w:firstLine="540"/>
    </w:pPr>
  </w:style>
  <w:style w:type="paragraph" w:customStyle="1" w:styleId="1f6">
    <w:name w:val="Текст концевой сноски1"/>
    <w:basedOn w:val="a"/>
  </w:style>
  <w:style w:type="paragraph" w:styleId="23">
    <w:name w:val="toc 2"/>
    <w:basedOn w:val="a"/>
    <w:pPr>
      <w:tabs>
        <w:tab w:val="right" w:leader="dot" w:pos="9720"/>
      </w:tabs>
      <w:spacing w:line="360" w:lineRule="auto"/>
      <w:ind w:left="360" w:hanging="180"/>
    </w:pPr>
    <w:rPr>
      <w:b/>
      <w:bCs/>
      <w:i/>
      <w:iCs/>
    </w:rPr>
  </w:style>
  <w:style w:type="paragraph" w:styleId="1f7">
    <w:name w:val="toc 1"/>
    <w:basedOn w:val="a"/>
    <w:pPr>
      <w:tabs>
        <w:tab w:val="right" w:leader="dot" w:pos="9628"/>
      </w:tabs>
      <w:spacing w:line="360" w:lineRule="auto"/>
      <w:ind w:left="180" w:hanging="180"/>
    </w:pPr>
    <w:rPr>
      <w:b/>
      <w:bCs/>
    </w:rPr>
  </w:style>
  <w:style w:type="paragraph" w:styleId="35">
    <w:name w:val="toc 3"/>
    <w:basedOn w:val="a"/>
    <w:pPr>
      <w:tabs>
        <w:tab w:val="right" w:leader="dot" w:pos="9072"/>
      </w:tabs>
      <w:ind w:left="480" w:firstLine="0"/>
    </w:pPr>
  </w:style>
  <w:style w:type="paragraph" w:styleId="41">
    <w:name w:val="toc 4"/>
    <w:basedOn w:val="a"/>
    <w:pPr>
      <w:tabs>
        <w:tab w:val="right" w:leader="dot" w:pos="8789"/>
      </w:tabs>
      <w:ind w:left="720" w:firstLine="0"/>
    </w:pPr>
  </w:style>
  <w:style w:type="paragraph" w:styleId="51">
    <w:name w:val="toc 5"/>
    <w:basedOn w:val="a"/>
    <w:pPr>
      <w:tabs>
        <w:tab w:val="right" w:leader="dot" w:pos="8506"/>
      </w:tabs>
      <w:ind w:left="960" w:firstLine="0"/>
    </w:pPr>
  </w:style>
  <w:style w:type="paragraph" w:styleId="61">
    <w:name w:val="toc 6"/>
    <w:basedOn w:val="a"/>
    <w:pPr>
      <w:tabs>
        <w:tab w:val="right" w:leader="dot" w:pos="8223"/>
      </w:tabs>
      <w:ind w:left="1200" w:firstLine="0"/>
    </w:pPr>
  </w:style>
  <w:style w:type="paragraph" w:styleId="71">
    <w:name w:val="toc 7"/>
    <w:basedOn w:val="a"/>
    <w:pPr>
      <w:tabs>
        <w:tab w:val="right" w:leader="dot" w:pos="7940"/>
      </w:tabs>
      <w:ind w:left="1440" w:firstLine="0"/>
    </w:pPr>
  </w:style>
  <w:style w:type="paragraph" w:styleId="81">
    <w:name w:val="toc 8"/>
    <w:basedOn w:val="a"/>
    <w:pPr>
      <w:tabs>
        <w:tab w:val="right" w:leader="dot" w:pos="7657"/>
      </w:tabs>
      <w:ind w:left="1680" w:firstLine="0"/>
    </w:pPr>
  </w:style>
  <w:style w:type="paragraph" w:styleId="91">
    <w:name w:val="toc 9"/>
    <w:basedOn w:val="a"/>
    <w:pPr>
      <w:tabs>
        <w:tab w:val="right" w:leader="dot" w:pos="7374"/>
      </w:tabs>
      <w:ind w:left="1920" w:firstLine="0"/>
    </w:pPr>
  </w:style>
  <w:style w:type="paragraph" w:customStyle="1" w:styleId="Iauiue">
    <w:name w:val="Iau?iue"/>
    <w:pPr>
      <w:suppressAutoHyphens/>
      <w:spacing w:line="480" w:lineRule="auto"/>
      <w:ind w:firstLine="426"/>
      <w:jc w:val="both"/>
    </w:pPr>
    <w:rPr>
      <w:sz w:val="24"/>
      <w:szCs w:val="24"/>
      <w:lang w:val="en-GB" w:eastAsia="ar-SA"/>
    </w:rPr>
  </w:style>
  <w:style w:type="paragraph" w:customStyle="1" w:styleId="311">
    <w:name w:val="Основной текст 31"/>
    <w:basedOn w:val="a"/>
    <w:pPr>
      <w:spacing w:line="360" w:lineRule="auto"/>
    </w:pPr>
  </w:style>
  <w:style w:type="paragraph" w:customStyle="1" w:styleId="1f8">
    <w:name w:val="Цитата1"/>
    <w:basedOn w:val="a"/>
    <w:pPr>
      <w:ind w:left="-142" w:right="-908" w:firstLine="142"/>
    </w:pPr>
    <w:rPr>
      <w:sz w:val="28"/>
      <w:szCs w:val="28"/>
    </w:rPr>
  </w:style>
  <w:style w:type="paragraph" w:customStyle="1" w:styleId="1f9">
    <w:name w:val="Обычный (веб)1"/>
    <w:basedOn w:val="a"/>
    <w:pPr>
      <w:spacing w:before="100" w:after="100"/>
    </w:pPr>
    <w:rPr>
      <w:rFonts w:ascii="Tahoma" w:hAnsi="Tahoma" w:cs="Tahoma"/>
      <w:color w:val="808080"/>
      <w:sz w:val="22"/>
      <w:szCs w:val="22"/>
      <w:lang w:val="en-US"/>
    </w:rPr>
  </w:style>
  <w:style w:type="paragraph" w:customStyle="1" w:styleId="BulletedList">
    <w:name w:val="BulletedList"/>
    <w:basedOn w:val="a"/>
  </w:style>
  <w:style w:type="paragraph" w:customStyle="1" w:styleId="Style14ptFirstline095cmBefore6pt">
    <w:name w:val="Style 14 pt First line:  095 cm Before:  6 pt"/>
    <w:basedOn w:val="a"/>
    <w:pPr>
      <w:keepNext/>
      <w:ind w:firstLine="539"/>
    </w:pPr>
    <w:rPr>
      <w:sz w:val="28"/>
      <w:szCs w:val="28"/>
    </w:rPr>
  </w:style>
  <w:style w:type="paragraph" w:customStyle="1" w:styleId="StyleHeading2Linespacing15lines">
    <w:name w:val="Style Heading 2 + Line spacing:  1.5 lines"/>
    <w:basedOn w:val="2"/>
    <w:pPr>
      <w:numPr>
        <w:numId w:val="0"/>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
  </w:style>
  <w:style w:type="paragraph" w:customStyle="1" w:styleId="ConsNonformat">
    <w:name w:val="ConsNonformat"/>
    <w:pPr>
      <w:widowControl w:val="0"/>
      <w:suppressAutoHyphens/>
    </w:pPr>
    <w:rPr>
      <w:rFonts w:ascii="Courier New" w:hAnsi="Courier New" w:cs="Courier New"/>
      <w:sz w:val="24"/>
      <w:szCs w:val="24"/>
      <w:lang w:eastAsia="ar-SA"/>
    </w:rPr>
  </w:style>
  <w:style w:type="paragraph" w:customStyle="1" w:styleId="StyleHeading1Linespacing15lines">
    <w:name w:val="Style Heading 1 + Line spacing:  1.5 lines"/>
    <w:basedOn w:val="1"/>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customStyle="1" w:styleId="212">
    <w:name w:val="Маркированный список 21"/>
    <w:basedOn w:val="a"/>
    <w:pPr>
      <w:spacing w:after="120"/>
      <w:ind w:left="566" w:hanging="283"/>
    </w:pPr>
  </w:style>
  <w:style w:type="paragraph" w:customStyle="1" w:styleId="312">
    <w:name w:val="Маркированный список 31"/>
    <w:basedOn w:val="a"/>
    <w:pPr>
      <w:spacing w:after="120"/>
      <w:ind w:left="849" w:hanging="283"/>
    </w:pPr>
  </w:style>
  <w:style w:type="paragraph" w:customStyle="1" w:styleId="410">
    <w:name w:val="Маркированный список 41"/>
    <w:basedOn w:val="a"/>
    <w:pPr>
      <w:spacing w:after="120"/>
      <w:ind w:left="1132" w:hanging="283"/>
    </w:pPr>
  </w:style>
  <w:style w:type="paragraph" w:customStyle="1" w:styleId="220">
    <w:name w:val="Маркированный список 22"/>
    <w:basedOn w:val="a"/>
    <w:pPr>
      <w:tabs>
        <w:tab w:val="left" w:pos="643"/>
      </w:tabs>
      <w:ind w:left="643" w:hanging="360"/>
    </w:pPr>
  </w:style>
  <w:style w:type="paragraph" w:customStyle="1" w:styleId="1fa">
    <w:name w:val="Продолжение списка1"/>
    <w:basedOn w:val="a"/>
    <w:pPr>
      <w:spacing w:after="120"/>
      <w:ind w:left="283"/>
    </w:pPr>
  </w:style>
  <w:style w:type="paragraph" w:customStyle="1" w:styleId="affd">
    <w:name w:val="Стиль Глава"/>
    <w:basedOn w:val="1"/>
    <w:pPr>
      <w:numPr>
        <w:numId w:val="0"/>
      </w:numPr>
      <w:tabs>
        <w:tab w:val="clear" w:pos="7938"/>
      </w:tabs>
      <w:spacing w:before="240" w:after="60" w:line="360" w:lineRule="auto"/>
      <w:jc w:val="both"/>
    </w:pPr>
  </w:style>
  <w:style w:type="paragraph" w:customStyle="1" w:styleId="Code">
    <w:name w:val="Code"/>
    <w:basedOn w:val="a"/>
    <w:pPr>
      <w:ind w:left="800"/>
    </w:pPr>
    <w:rPr>
      <w:rFonts w:ascii="Arial" w:hAnsi="Arial" w:cs="Arial"/>
    </w:rPr>
  </w:style>
  <w:style w:type="paragraph" w:customStyle="1" w:styleId="affe">
    <w:name w:val="Картинка по центру"/>
    <w:pPr>
      <w:keepNext/>
      <w:keepLines/>
      <w:suppressAutoHyphens/>
      <w:spacing w:before="240"/>
      <w:jc w:val="center"/>
    </w:pPr>
    <w:rPr>
      <w:sz w:val="24"/>
      <w:szCs w:val="24"/>
      <w:lang w:eastAsia="ar-SA"/>
    </w:rPr>
  </w:style>
  <w:style w:type="paragraph" w:customStyle="1" w:styleId="LiteratureList120">
    <w:name w:val="Стиль Literature List + 12 пт"/>
    <w:basedOn w:val="LiteratureList0"/>
    <w:pPr>
      <w:tabs>
        <w:tab w:val="clear" w:pos="360"/>
      </w:tabs>
      <w:ind w:left="0" w:firstLine="567"/>
      <w:jc w:val="left"/>
    </w:pPr>
    <w:rPr>
      <w:sz w:val="24"/>
    </w:rPr>
  </w:style>
  <w:style w:type="paragraph" w:customStyle="1" w:styleId="1fb">
    <w:name w:val="Текст примечания1"/>
    <w:basedOn w:val="a"/>
    <w:pPr>
      <w:spacing w:before="240" w:after="240"/>
    </w:pPr>
  </w:style>
  <w:style w:type="paragraph" w:customStyle="1" w:styleId="Paragraph">
    <w:name w:val="Paragraph"/>
    <w:basedOn w:val="a"/>
    <w:pPr>
      <w:spacing w:before="60" w:after="60"/>
      <w:ind w:firstLine="227"/>
    </w:pPr>
  </w:style>
  <w:style w:type="paragraph" w:customStyle="1" w:styleId="indent">
    <w:name w:val="indent"/>
    <w:basedOn w:val="a"/>
    <w:pPr>
      <w:spacing w:before="100" w:after="100"/>
      <w:ind w:firstLine="360"/>
    </w:pPr>
  </w:style>
  <w:style w:type="paragraph" w:customStyle="1" w:styleId="Normal2">
    <w:name w:val="Normal2"/>
    <w:pPr>
      <w:suppressAutoHyphens/>
    </w:pPr>
    <w:rPr>
      <w:sz w:val="24"/>
      <w:lang w:eastAsia="ar-SA"/>
    </w:rPr>
  </w:style>
  <w:style w:type="paragraph" w:customStyle="1" w:styleId="1fc">
    <w:name w:val="Обычный1"/>
    <w:pPr>
      <w:suppressAutoHyphens/>
    </w:pPr>
    <w:rPr>
      <w:sz w:val="24"/>
      <w:lang w:eastAsia="ar-SA"/>
    </w:rPr>
  </w:style>
  <w:style w:type="paragraph" w:customStyle="1" w:styleId="BookNormal">
    <w:name w:val="Book_Normal"/>
    <w:basedOn w:val="a"/>
    <w:pPr>
      <w:ind w:firstLine="284"/>
    </w:pPr>
  </w:style>
  <w:style w:type="paragraph" w:customStyle="1" w:styleId="1fd">
    <w:name w:val="Тема примечания1"/>
    <w:basedOn w:val="1fb"/>
    <w:pPr>
      <w:spacing w:before="0" w:after="0"/>
      <w:jc w:val="left"/>
    </w:pPr>
    <w:rPr>
      <w:rFonts w:ascii="Courier New" w:hAnsi="Courier New" w:cs="Courier New"/>
      <w:b/>
      <w:bCs/>
      <w:color w:val="000000"/>
      <w:spacing w:val="-1"/>
    </w:rPr>
  </w:style>
  <w:style w:type="paragraph" w:customStyle="1" w:styleId="HTML2">
    <w:name w:val="Стандартный HTML2"/>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
    <w:name w:val="heading1"/>
    <w:basedOn w:val="a"/>
    <w:pPr>
      <w:keepNext/>
      <w:keepLines/>
      <w:tabs>
        <w:tab w:val="left" w:pos="454"/>
      </w:tabs>
      <w:spacing w:before="520" w:after="280"/>
    </w:pPr>
    <w:rPr>
      <w:rFonts w:ascii="Times" w:hAnsi="Times" w:cs="Times"/>
      <w:b/>
      <w:lang w:val="en-US"/>
    </w:rPr>
  </w:style>
  <w:style w:type="paragraph" w:customStyle="1" w:styleId="1fe">
    <w:name w:val="Заголовок 1 (без нумерации)"/>
    <w:basedOn w:val="1"/>
    <w:pPr>
      <w:numPr>
        <w:numId w:val="0"/>
      </w:numPr>
      <w:tabs>
        <w:tab w:val="clear" w:pos="7938"/>
      </w:tabs>
      <w:spacing w:before="240" w:after="60"/>
      <w:jc w:val="left"/>
    </w:pPr>
  </w:style>
  <w:style w:type="paragraph" w:customStyle="1" w:styleId="BulTab">
    <w:name w:val="BulTab"/>
    <w:basedOn w:val="a"/>
    <w:pPr>
      <w:tabs>
        <w:tab w:val="left" w:pos="170"/>
        <w:tab w:val="left" w:pos="284"/>
        <w:tab w:val="left" w:pos="397"/>
      </w:tabs>
      <w:ind w:right="57"/>
    </w:pPr>
  </w:style>
  <w:style w:type="paragraph" w:customStyle="1" w:styleId="Def11">
    <w:name w:val="Def11"/>
    <w:basedOn w:val="a"/>
    <w:rPr>
      <w:sz w:val="28"/>
    </w:rPr>
  </w:style>
  <w:style w:type="paragraph" w:customStyle="1" w:styleId="REPH1">
    <w:name w:val="REP_H1"/>
    <w:pPr>
      <w:widowControl w:val="0"/>
      <w:suppressAutoHyphens/>
      <w:spacing w:after="300"/>
    </w:pPr>
    <w:rPr>
      <w:b/>
      <w:sz w:val="32"/>
      <w:lang w:eastAsia="ar-SA"/>
    </w:rPr>
  </w:style>
  <w:style w:type="paragraph" w:customStyle="1" w:styleId="REPnormalChar">
    <w:name w:val="REP_normal Char"/>
    <w:basedOn w:val="a"/>
    <w:pPr>
      <w:spacing w:after="120"/>
    </w:pPr>
    <w:rPr>
      <w:rFonts w:eastAsia="PMingLiU"/>
      <w:sz w:val="28"/>
    </w:rPr>
  </w:style>
  <w:style w:type="paragraph" w:customStyle="1" w:styleId="REPH2">
    <w:name w:val="REP_H2"/>
    <w:basedOn w:val="REPnormalChar"/>
    <w:pPr>
      <w:spacing w:before="360" w:after="240"/>
      <w:ind w:firstLine="0"/>
      <w:jc w:val="left"/>
    </w:pPr>
    <w:rPr>
      <w:b/>
      <w:sz w:val="30"/>
    </w:rPr>
  </w:style>
  <w:style w:type="paragraph" w:customStyle="1" w:styleId="REPH3">
    <w:name w:val="REP_H3"/>
    <w:basedOn w:val="REPH2"/>
    <w:pPr>
      <w:spacing w:before="300" w:after="180"/>
    </w:pPr>
    <w:rPr>
      <w:sz w:val="28"/>
      <w:lang w:val="en-US"/>
    </w:rPr>
  </w:style>
  <w:style w:type="paragraph" w:customStyle="1" w:styleId="REPH4">
    <w:name w:val="REP_H4"/>
    <w:basedOn w:val="REPnormalChar"/>
    <w:pPr>
      <w:tabs>
        <w:tab w:val="left" w:pos="1588"/>
      </w:tabs>
      <w:spacing w:before="240"/>
      <w:ind w:left="1418" w:hanging="851"/>
      <w:jc w:val="left"/>
    </w:pPr>
    <w:rPr>
      <w:b/>
      <w:sz w:val="26"/>
      <w:lang w:val="en-US"/>
    </w:rPr>
  </w:style>
  <w:style w:type="paragraph" w:customStyle="1" w:styleId="REPnormalBulleted-">
    <w:name w:val="REP_normal_Bulleted_-"/>
    <w:basedOn w:val="REPnormalChar"/>
    <w:pPr>
      <w:tabs>
        <w:tab w:val="left" w:pos="567"/>
      </w:tabs>
      <w:ind w:left="737" w:hanging="170"/>
    </w:pPr>
  </w:style>
  <w:style w:type="paragraph" w:customStyle="1" w:styleId="REPnormalBulleted21">
    <w:name w:val="REP_normal_Bulleted2_1)"/>
    <w:basedOn w:val="REPnormalChar"/>
    <w:pPr>
      <w:tabs>
        <w:tab w:val="left" w:pos="851"/>
      </w:tabs>
      <w:ind w:left="1418" w:hanging="284"/>
    </w:pPr>
  </w:style>
  <w:style w:type="paragraph" w:customStyle="1" w:styleId="REPnormalBulleteda">
    <w:name w:val="REP_normal_Bulleted_a)"/>
    <w:basedOn w:val="REPnormalChar"/>
    <w:pPr>
      <w:tabs>
        <w:tab w:val="left" w:pos="850"/>
      </w:tabs>
      <w:ind w:left="851" w:hanging="284"/>
    </w:pPr>
  </w:style>
  <w:style w:type="paragraph" w:customStyle="1" w:styleId="REPbul1">
    <w:name w:val="REP_bul_1"/>
    <w:basedOn w:val="REPnormalChar"/>
    <w:pPr>
      <w:tabs>
        <w:tab w:val="left" w:pos="284"/>
      </w:tabs>
      <w:spacing w:after="0"/>
      <w:ind w:left="284" w:hanging="284"/>
    </w:pPr>
    <w:rPr>
      <w:iCs/>
    </w:rPr>
  </w:style>
  <w:style w:type="paragraph" w:customStyle="1" w:styleId="REPbul2">
    <w:name w:val="REP_bul_2"/>
    <w:basedOn w:val="REPnormalChar"/>
    <w:pPr>
      <w:tabs>
        <w:tab w:val="left" w:pos="1211"/>
      </w:tabs>
      <w:spacing w:after="0"/>
      <w:ind w:left="1211" w:hanging="360"/>
    </w:pPr>
    <w:rPr>
      <w:iCs/>
    </w:rPr>
  </w:style>
  <w:style w:type="paragraph" w:customStyle="1" w:styleId="REPbul3">
    <w:name w:val="REP_bul_3"/>
    <w:basedOn w:val="REPnormalChar"/>
    <w:pPr>
      <w:tabs>
        <w:tab w:val="left" w:pos="1568"/>
      </w:tabs>
      <w:spacing w:after="0"/>
      <w:ind w:left="1568" w:hanging="360"/>
    </w:pPr>
  </w:style>
  <w:style w:type="paragraph" w:customStyle="1" w:styleId="StyleREPbul1Italic">
    <w:name w:val="Style REP_bul_1 + Italic"/>
    <w:basedOn w:val="REPbul1"/>
  </w:style>
  <w:style w:type="paragraph" w:customStyle="1" w:styleId="DefinitionX0">
    <w:name w:val="DefinitionX"/>
    <w:basedOn w:val="a"/>
    <w:rPr>
      <w:sz w:val="28"/>
      <w:lang w:val="en-US"/>
    </w:rPr>
  </w:style>
  <w:style w:type="paragraph" w:customStyle="1" w:styleId="Proposition">
    <w:name w:val="Proposition"/>
    <w:basedOn w:val="a"/>
    <w:pPr>
      <w:tabs>
        <w:tab w:val="num" w:pos="360"/>
      </w:tabs>
      <w:ind w:left="360" w:hanging="72"/>
    </w:pPr>
    <w:rPr>
      <w:sz w:val="28"/>
      <w:lang w:val="en-US"/>
    </w:rPr>
  </w:style>
  <w:style w:type="paragraph" w:customStyle="1" w:styleId="Def2">
    <w:name w:val="Def2"/>
    <w:basedOn w:val="DefinitionX0"/>
    <w:rPr>
      <w:lang w:val="ru-RU"/>
    </w:rPr>
  </w:style>
  <w:style w:type="paragraph" w:customStyle="1" w:styleId="Def3">
    <w:name w:val="Def3"/>
    <w:basedOn w:val="a"/>
    <w:rPr>
      <w:sz w:val="28"/>
      <w:lang w:val="en-US"/>
    </w:rPr>
  </w:style>
  <w:style w:type="paragraph" w:customStyle="1" w:styleId="Def4">
    <w:name w:val="Def4"/>
    <w:basedOn w:val="a"/>
    <w:rPr>
      <w:sz w:val="28"/>
      <w:lang w:val="en-US"/>
    </w:rPr>
  </w:style>
  <w:style w:type="paragraph" w:customStyle="1" w:styleId="Def5">
    <w:name w:val="Def5"/>
    <w:basedOn w:val="aff0"/>
    <w:pPr>
      <w:tabs>
        <w:tab w:val="clear" w:pos="4153"/>
        <w:tab w:val="clear" w:pos="8306"/>
      </w:tabs>
    </w:pPr>
    <w:rPr>
      <w:sz w:val="28"/>
    </w:rPr>
  </w:style>
  <w:style w:type="paragraph" w:customStyle="1" w:styleId="Def6">
    <w:name w:val="Def6"/>
    <w:basedOn w:val="aff0"/>
    <w:pPr>
      <w:tabs>
        <w:tab w:val="clear" w:pos="4153"/>
        <w:tab w:val="clear" w:pos="8306"/>
      </w:tabs>
    </w:pPr>
    <w:rPr>
      <w:rFonts w:ascii="Courier New" w:hAnsi="Courier New" w:cs="Courier New"/>
      <w:sz w:val="28"/>
    </w:rPr>
  </w:style>
  <w:style w:type="paragraph" w:customStyle="1" w:styleId="Def7">
    <w:name w:val="Def7"/>
    <w:basedOn w:val="a"/>
    <w:rPr>
      <w:sz w:val="28"/>
      <w:lang w:val="en-US"/>
    </w:rPr>
  </w:style>
  <w:style w:type="paragraph" w:customStyle="1" w:styleId="Def8">
    <w:name w:val="Def8"/>
    <w:basedOn w:val="a"/>
    <w:rPr>
      <w:sz w:val="28"/>
    </w:rPr>
  </w:style>
  <w:style w:type="paragraph" w:customStyle="1" w:styleId="Def9">
    <w:name w:val="Def9"/>
    <w:basedOn w:val="a"/>
    <w:rPr>
      <w:sz w:val="28"/>
    </w:rPr>
  </w:style>
  <w:style w:type="paragraph" w:customStyle="1" w:styleId="Def10">
    <w:name w:val="Def10"/>
    <w:basedOn w:val="a"/>
    <w:rPr>
      <w:sz w:val="28"/>
    </w:rPr>
  </w:style>
  <w:style w:type="paragraph" w:customStyle="1" w:styleId="Lemma">
    <w:name w:val="Lemma"/>
    <w:basedOn w:val="a"/>
  </w:style>
  <w:style w:type="paragraph" w:customStyle="1" w:styleId="Prop2">
    <w:name w:val="Prop2"/>
    <w:basedOn w:val="a"/>
    <w:pPr>
      <w:tabs>
        <w:tab w:val="num" w:pos="360"/>
      </w:tabs>
      <w:ind w:left="360" w:hanging="72"/>
    </w:pPr>
    <w:rPr>
      <w:sz w:val="28"/>
      <w:lang w:val="en-US"/>
    </w:rPr>
  </w:style>
  <w:style w:type="paragraph" w:customStyle="1" w:styleId="abstract">
    <w:name w:val="abstract"/>
    <w:basedOn w:val="a"/>
    <w:pPr>
      <w:spacing w:before="600" w:after="120"/>
      <w:ind w:left="567" w:right="567"/>
    </w:pPr>
    <w:rPr>
      <w:rFonts w:ascii="Times" w:hAnsi="Times" w:cs="Times"/>
      <w:sz w:val="18"/>
      <w:lang w:val="en-US"/>
    </w:rPr>
  </w:style>
  <w:style w:type="paragraph" w:customStyle="1" w:styleId="Head2">
    <w:name w:val="Head2"/>
    <w:basedOn w:val="2"/>
    <w:pPr>
      <w:keepLines/>
      <w:spacing w:after="120" w:line="360" w:lineRule="auto"/>
      <w:ind w:left="360" w:hanging="72"/>
      <w:jc w:val="left"/>
    </w:pPr>
    <w:rPr>
      <w:rFonts w:ascii="Times New Roman" w:eastAsia="PMingLiU" w:hAnsi="Times New Roman" w:cs="Times New Roman"/>
      <w:bCs w:val="0"/>
      <w:i w:val="0"/>
      <w:iCs w:val="0"/>
      <w:sz w:val="32"/>
      <w:szCs w:val="36"/>
    </w:rPr>
  </w:style>
  <w:style w:type="paragraph" w:customStyle="1" w:styleId="afff">
    <w:name w:val="Теорема"/>
    <w:basedOn w:val="a"/>
  </w:style>
  <w:style w:type="paragraph" w:customStyle="1" w:styleId="213">
    <w:name w:val="Указатель 21"/>
    <w:basedOn w:val="a"/>
    <w:pPr>
      <w:ind w:left="480" w:hanging="240"/>
    </w:pPr>
    <w:rPr>
      <w:sz w:val="18"/>
      <w:szCs w:val="18"/>
      <w:lang w:val="en-US"/>
    </w:rPr>
  </w:style>
  <w:style w:type="paragraph" w:customStyle="1" w:styleId="111">
    <w:name w:val="Указатель 11"/>
    <w:basedOn w:val="a"/>
    <w:pPr>
      <w:ind w:left="240" w:hanging="240"/>
    </w:pPr>
    <w:rPr>
      <w:sz w:val="18"/>
      <w:szCs w:val="18"/>
      <w:lang w:val="en-US"/>
    </w:rPr>
  </w:style>
  <w:style w:type="paragraph" w:customStyle="1" w:styleId="313">
    <w:name w:val="Указатель 31"/>
    <w:basedOn w:val="a"/>
    <w:pPr>
      <w:ind w:left="720" w:hanging="240"/>
    </w:pPr>
    <w:rPr>
      <w:sz w:val="18"/>
      <w:szCs w:val="18"/>
      <w:lang w:val="en-US"/>
    </w:rPr>
  </w:style>
  <w:style w:type="paragraph" w:customStyle="1" w:styleId="411">
    <w:name w:val="Указатель 41"/>
    <w:basedOn w:val="a"/>
    <w:pPr>
      <w:ind w:left="960" w:hanging="240"/>
    </w:pPr>
    <w:rPr>
      <w:sz w:val="18"/>
      <w:szCs w:val="18"/>
      <w:lang w:val="en-US"/>
    </w:rPr>
  </w:style>
  <w:style w:type="paragraph" w:customStyle="1" w:styleId="510">
    <w:name w:val="Указатель 51"/>
    <w:basedOn w:val="a"/>
    <w:pPr>
      <w:ind w:left="1200" w:hanging="240"/>
    </w:pPr>
    <w:rPr>
      <w:sz w:val="18"/>
      <w:szCs w:val="18"/>
      <w:lang w:val="en-US"/>
    </w:rPr>
  </w:style>
  <w:style w:type="paragraph" w:customStyle="1" w:styleId="610">
    <w:name w:val="Указатель 61"/>
    <w:basedOn w:val="a"/>
    <w:pPr>
      <w:ind w:left="1440" w:hanging="240"/>
    </w:pPr>
    <w:rPr>
      <w:sz w:val="18"/>
      <w:szCs w:val="18"/>
      <w:lang w:val="en-US"/>
    </w:rPr>
  </w:style>
  <w:style w:type="paragraph" w:customStyle="1" w:styleId="710">
    <w:name w:val="Указатель 71"/>
    <w:basedOn w:val="a"/>
    <w:pPr>
      <w:ind w:left="1680" w:hanging="240"/>
    </w:pPr>
    <w:rPr>
      <w:sz w:val="18"/>
      <w:szCs w:val="18"/>
      <w:lang w:val="en-US"/>
    </w:rPr>
  </w:style>
  <w:style w:type="paragraph" w:customStyle="1" w:styleId="810">
    <w:name w:val="Указатель 81"/>
    <w:basedOn w:val="a"/>
    <w:pPr>
      <w:ind w:left="1920" w:hanging="240"/>
    </w:pPr>
    <w:rPr>
      <w:sz w:val="18"/>
      <w:szCs w:val="18"/>
      <w:lang w:val="en-US"/>
    </w:rPr>
  </w:style>
  <w:style w:type="paragraph" w:customStyle="1" w:styleId="910">
    <w:name w:val="Указатель 91"/>
    <w:basedOn w:val="a"/>
    <w:pPr>
      <w:ind w:left="2160" w:hanging="240"/>
    </w:pPr>
    <w:rPr>
      <w:sz w:val="18"/>
      <w:szCs w:val="18"/>
      <w:lang w:val="en-US"/>
    </w:rPr>
  </w:style>
  <w:style w:type="paragraph" w:customStyle="1" w:styleId="24">
    <w:name w:val="Указатель2"/>
    <w:basedOn w:val="a"/>
    <w:pPr>
      <w:spacing w:before="240" w:after="120"/>
      <w:jc w:val="center"/>
    </w:pPr>
    <w:rPr>
      <w:b/>
      <w:bCs/>
      <w:sz w:val="26"/>
      <w:szCs w:val="26"/>
      <w:lang w:val="en-US"/>
    </w:rPr>
  </w:style>
  <w:style w:type="paragraph" w:customStyle="1" w:styleId="remark">
    <w:name w:val="remark"/>
    <w:basedOn w:val="a"/>
    <w:pPr>
      <w:tabs>
        <w:tab w:val="left" w:pos="1418"/>
      </w:tabs>
    </w:pPr>
    <w:rPr>
      <w:sz w:val="28"/>
    </w:rPr>
  </w:style>
  <w:style w:type="paragraph" w:customStyle="1" w:styleId="Head4numbered">
    <w:name w:val="Head 4 numbered"/>
    <w:basedOn w:val="Head2"/>
    <w:rPr>
      <w:sz w:val="28"/>
    </w:rPr>
  </w:style>
  <w:style w:type="paragraph" w:customStyle="1" w:styleId="heading">
    <w:name w:val="heading"/>
    <w:basedOn w:val="a"/>
    <w:pPr>
      <w:pageBreakBefore/>
      <w:spacing w:after="300"/>
    </w:pPr>
    <w:rPr>
      <w:rFonts w:eastAsia="PMingLiU"/>
      <w:b/>
      <w:color w:val="000000"/>
      <w:sz w:val="40"/>
      <w:szCs w:val="40"/>
    </w:rPr>
  </w:style>
  <w:style w:type="paragraph" w:customStyle="1" w:styleId="afff0">
    <w:name w:val="Рис"/>
    <w:basedOn w:val="a"/>
    <w:pPr>
      <w:tabs>
        <w:tab w:val="num" w:pos="360"/>
      </w:tabs>
      <w:ind w:left="360" w:hanging="72"/>
      <w:jc w:val="center"/>
    </w:pPr>
    <w:rPr>
      <w:sz w:val="28"/>
    </w:rPr>
  </w:style>
  <w:style w:type="paragraph" w:customStyle="1" w:styleId="Resume">
    <w:name w:val="Resume"/>
    <w:basedOn w:val="a"/>
    <w:pPr>
      <w:tabs>
        <w:tab w:val="num" w:pos="360"/>
      </w:tabs>
      <w:spacing w:before="240" w:after="240"/>
      <w:ind w:left="360" w:hanging="72"/>
    </w:pPr>
    <w:rPr>
      <w:b/>
      <w:sz w:val="36"/>
      <w:szCs w:val="36"/>
      <w:lang w:val="en-US"/>
    </w:rPr>
  </w:style>
  <w:style w:type="paragraph" w:customStyle="1" w:styleId="Head3">
    <w:name w:val="Head3"/>
    <w:basedOn w:val="a"/>
    <w:pPr>
      <w:keepNext/>
      <w:tabs>
        <w:tab w:val="num" w:pos="360"/>
      </w:tabs>
      <w:spacing w:before="240" w:after="240"/>
      <w:ind w:left="360" w:hanging="72"/>
    </w:pPr>
    <w:rPr>
      <w:b/>
      <w:sz w:val="32"/>
      <w:szCs w:val="32"/>
      <w:lang w:val="en-US"/>
    </w:rPr>
  </w:style>
  <w:style w:type="paragraph" w:customStyle="1" w:styleId="Preface">
    <w:name w:val="Preface"/>
    <w:basedOn w:val="1"/>
    <w:pPr>
      <w:keepLines/>
      <w:numPr>
        <w:numId w:val="0"/>
      </w:numPr>
      <w:tabs>
        <w:tab w:val="clear" w:pos="7938"/>
      </w:tabs>
      <w:spacing w:before="240" w:after="240"/>
      <w:jc w:val="both"/>
    </w:pPr>
    <w:rPr>
      <w:rFonts w:ascii="Times New Roman" w:eastAsia="PMingLiU" w:hAnsi="Times New Roman" w:cs="Times New Roman"/>
      <w:bCs w:val="0"/>
      <w:sz w:val="36"/>
      <w:szCs w:val="40"/>
    </w:rPr>
  </w:style>
  <w:style w:type="paragraph" w:customStyle="1" w:styleId="Proofs">
    <w:name w:val="Proofs"/>
    <w:basedOn w:val="a"/>
    <w:pPr>
      <w:keepNext/>
      <w:spacing w:before="240" w:after="240"/>
    </w:pPr>
    <w:rPr>
      <w:b/>
      <w:sz w:val="32"/>
      <w:szCs w:val="32"/>
      <w:lang w:val="en-US"/>
    </w:rPr>
  </w:style>
  <w:style w:type="paragraph" w:customStyle="1" w:styleId="afff1">
    <w:name w:val="Лемма"/>
    <w:basedOn w:val="a"/>
    <w:rPr>
      <w:sz w:val="28"/>
    </w:rPr>
  </w:style>
  <w:style w:type="paragraph" w:customStyle="1" w:styleId="314">
    <w:name w:val="Нумерованный список 31"/>
    <w:basedOn w:val="a"/>
    <w:pPr>
      <w:tabs>
        <w:tab w:val="num" w:pos="360"/>
      </w:tabs>
      <w:ind w:left="360" w:hanging="72"/>
    </w:pPr>
    <w:rPr>
      <w:sz w:val="28"/>
      <w:lang w:val="en-US"/>
    </w:rPr>
  </w:style>
  <w:style w:type="paragraph" w:customStyle="1" w:styleId="DefinitionY">
    <w:name w:val="DefinitionY"/>
    <w:basedOn w:val="DefinitionX0"/>
    <w:pPr>
      <w:keepNext/>
      <w:tabs>
        <w:tab w:val="left" w:pos="720"/>
      </w:tabs>
      <w:ind w:left="720" w:hanging="360"/>
    </w:pPr>
    <w:rPr>
      <w:lang w:val="ru-RU"/>
    </w:rPr>
  </w:style>
  <w:style w:type="paragraph" w:customStyle="1" w:styleId="Definition0">
    <w:name w:val="Definition"/>
    <w:basedOn w:val="a"/>
    <w:pPr>
      <w:tabs>
        <w:tab w:val="left" w:pos="1985"/>
      </w:tabs>
    </w:pPr>
    <w:rPr>
      <w:sz w:val="28"/>
      <w:lang w:val="en-US"/>
    </w:rPr>
  </w:style>
  <w:style w:type="paragraph" w:customStyle="1" w:styleId="300">
    <w:name w:val="Стиль Заголовок 3 + Перед:  0 пт После:  0 пт"/>
    <w:basedOn w:val="a"/>
    <w:pPr>
      <w:ind w:firstLine="0"/>
    </w:pPr>
    <w:rPr>
      <w:b/>
      <w:sz w:val="32"/>
    </w:rPr>
  </w:style>
  <w:style w:type="paragraph" w:customStyle="1" w:styleId="1ff">
    <w:name w:val="Заг 1"/>
    <w:basedOn w:val="a"/>
    <w:pPr>
      <w:tabs>
        <w:tab w:val="num" w:pos="360"/>
      </w:tabs>
      <w:ind w:left="360" w:hanging="72"/>
    </w:pPr>
    <w:rPr>
      <w:b/>
      <w:sz w:val="36"/>
    </w:rPr>
  </w:style>
  <w:style w:type="paragraph" w:customStyle="1" w:styleId="25">
    <w:name w:val="Заг 2"/>
    <w:basedOn w:val="a"/>
    <w:rPr>
      <w:b/>
      <w:sz w:val="32"/>
    </w:rPr>
  </w:style>
  <w:style w:type="paragraph" w:customStyle="1" w:styleId="214">
    <w:name w:val="Нумерованный список 21"/>
    <w:basedOn w:val="a"/>
    <w:pPr>
      <w:tabs>
        <w:tab w:val="num" w:pos="360"/>
      </w:tabs>
      <w:ind w:left="360" w:hanging="72"/>
    </w:pPr>
    <w:rPr>
      <w:sz w:val="28"/>
      <w:lang w:val="en-US"/>
    </w:rPr>
  </w:style>
  <w:style w:type="paragraph" w:customStyle="1" w:styleId="afff2">
    <w:name w:val="Стиль Утверждение + подчеркивание"/>
    <w:basedOn w:val="afff"/>
    <w:rPr>
      <w:u w:val="single"/>
    </w:rPr>
  </w:style>
  <w:style w:type="paragraph" w:customStyle="1" w:styleId="CourierNew0">
    <w:name w:val="Стиль Лемма + Courier New"/>
    <w:basedOn w:val="afff1"/>
    <w:rPr>
      <w:rFonts w:ascii="Courier New" w:hAnsi="Courier New" w:cs="Courier New"/>
    </w:rPr>
  </w:style>
  <w:style w:type="paragraph" w:customStyle="1" w:styleId="afff3">
    <w:name w:val="Блок кода"/>
    <w:basedOn w:val="a"/>
    <w:rPr>
      <w:rFonts w:ascii="Courier New" w:hAnsi="Courier New" w:cs="Courier New"/>
    </w:rPr>
  </w:style>
  <w:style w:type="paragraph" w:customStyle="1" w:styleId="afff4">
    <w:name w:val="Аннотация"/>
    <w:basedOn w:val="a"/>
    <w:pPr>
      <w:spacing w:before="100" w:after="100"/>
    </w:pPr>
    <w:rPr>
      <w:sz w:val="22"/>
    </w:rPr>
  </w:style>
  <w:style w:type="paragraph" w:customStyle="1" w:styleId="1095">
    <w:name w:val="Стиль Заголовок 1 + Первая строка:  095 см"/>
    <w:basedOn w:val="1"/>
    <w:pPr>
      <w:numPr>
        <w:numId w:val="0"/>
      </w:numPr>
      <w:tabs>
        <w:tab w:val="clear" w:pos="7938"/>
      </w:tabs>
      <w:spacing w:before="100" w:after="100"/>
      <w:jc w:val="both"/>
    </w:pPr>
    <w:rPr>
      <w:rFonts w:cs="Times New Roman"/>
      <w:i/>
    </w:rPr>
  </w:style>
  <w:style w:type="paragraph" w:customStyle="1" w:styleId="112">
    <w:name w:val="рис1.1"/>
    <w:basedOn w:val="1f0"/>
    <w:pPr>
      <w:ind w:left="567"/>
    </w:pPr>
  </w:style>
  <w:style w:type="paragraph" w:customStyle="1" w:styleId="afff5">
    <w:name w:val="заг английский"/>
    <w:basedOn w:val="1"/>
    <w:pPr>
      <w:numPr>
        <w:numId w:val="0"/>
      </w:numPr>
      <w:spacing w:before="720" w:after="240"/>
      <w:jc w:val="left"/>
    </w:pPr>
    <w:rPr>
      <w:sz w:val="24"/>
      <w:lang w:val="en-US"/>
    </w:rPr>
  </w:style>
  <w:style w:type="paragraph" w:customStyle="1" w:styleId="storybody">
    <w:name w:val="storybody"/>
    <w:basedOn w:val="a"/>
    <w:pPr>
      <w:spacing w:before="100" w:after="100"/>
      <w:ind w:firstLine="400"/>
    </w:pPr>
    <w:rPr>
      <w:rFonts w:ascii="Arial" w:hAnsi="Arial" w:cs="Arial"/>
      <w:color w:val="000000"/>
    </w:rPr>
  </w:style>
  <w:style w:type="paragraph" w:customStyle="1" w:styleId="afff6">
    <w:name w:val="авторы анг"/>
    <w:basedOn w:val="aff1"/>
    <w:pPr>
      <w:jc w:val="left"/>
    </w:pPr>
  </w:style>
  <w:style w:type="paragraph" w:customStyle="1" w:styleId="26">
    <w:name w:val="Название объекта2"/>
    <w:basedOn w:val="a"/>
    <w:pPr>
      <w:spacing w:before="120" w:after="120"/>
    </w:pPr>
    <w:rPr>
      <w:rFonts w:eastAsia="Calibri" w:cs="Calibri"/>
      <w:b/>
      <w:bCs/>
    </w:rPr>
  </w:style>
  <w:style w:type="paragraph" w:customStyle="1" w:styleId="Abstract0">
    <w:name w:val="Abstract"/>
    <w:pPr>
      <w:suppressAutoHyphens/>
      <w:spacing w:after="200"/>
      <w:jc w:val="both"/>
    </w:pPr>
    <w:rPr>
      <w:rFonts w:eastAsia="SimSun"/>
      <w:b/>
      <w:bCs/>
      <w:sz w:val="18"/>
      <w:szCs w:val="18"/>
      <w:lang w:val="en-US" w:eastAsia="ar-SA"/>
    </w:rPr>
  </w:style>
  <w:style w:type="paragraph" w:customStyle="1" w:styleId="1ff0">
    <w:name w:val="Абзац списка1"/>
    <w:basedOn w:val="a"/>
    <w:pPr>
      <w:spacing w:after="200" w:line="276" w:lineRule="auto"/>
      <w:ind w:left="720"/>
    </w:pPr>
    <w:rPr>
      <w:rFonts w:ascii="Calibri" w:hAnsi="Calibri" w:cs="Calibri"/>
      <w:sz w:val="22"/>
      <w:szCs w:val="22"/>
    </w:rPr>
  </w:style>
  <w:style w:type="paragraph" w:customStyle="1" w:styleId="afff7">
    <w:name w:val="рабочий"/>
    <w:basedOn w:val="a"/>
    <w:pPr>
      <w:spacing w:after="120" w:line="360" w:lineRule="auto"/>
      <w:ind w:firstLine="709"/>
    </w:pPr>
    <w:rPr>
      <w:sz w:val="28"/>
      <w:szCs w:val="28"/>
    </w:rPr>
  </w:style>
  <w:style w:type="paragraph" w:customStyle="1" w:styleId="-0">
    <w:name w:val="- рабочий"/>
    <w:basedOn w:val="afff7"/>
  </w:style>
  <w:style w:type="paragraph" w:customStyle="1" w:styleId="1ff1">
    <w:name w:val="авторы1"/>
    <w:basedOn w:val="a"/>
    <w:pPr>
      <w:jc w:val="center"/>
    </w:pPr>
    <w:rPr>
      <w:i/>
    </w:rPr>
  </w:style>
  <w:style w:type="paragraph" w:customStyle="1" w:styleId="afff8">
    <w:name w:val="булетисп"/>
    <w:basedOn w:val="a"/>
    <w:pPr>
      <w:spacing w:after="60"/>
    </w:pPr>
  </w:style>
  <w:style w:type="paragraph" w:customStyle="1" w:styleId="afff9">
    <w:name w:val="списокисп"/>
    <w:basedOn w:val="a"/>
    <w:pPr>
      <w:tabs>
        <w:tab w:val="num" w:pos="360"/>
      </w:tabs>
      <w:spacing w:after="120"/>
      <w:ind w:left="360" w:hanging="72"/>
    </w:pPr>
  </w:style>
  <w:style w:type="paragraph" w:customStyle="1" w:styleId="Style14ptBoldBefore24ptAfter12pt">
    <w:name w:val="Style 14 pt Bold Before:  24 pt After:  12 pt"/>
    <w:basedOn w:val="a"/>
    <w:pPr>
      <w:tabs>
        <w:tab w:val="num" w:pos="360"/>
      </w:tabs>
      <w:ind w:left="360" w:hanging="72"/>
    </w:pPr>
  </w:style>
  <w:style w:type="paragraph" w:customStyle="1" w:styleId="1ff2">
    <w:name w:val="Стиль1"/>
    <w:basedOn w:val="2"/>
    <w:pPr>
      <w:widowControl w:val="0"/>
      <w:spacing w:after="120"/>
      <w:ind w:left="360" w:hanging="72"/>
      <w:jc w:val="left"/>
    </w:pPr>
    <w:rPr>
      <w:rFonts w:ascii="Times New Roman" w:hAnsi="Times New Roman" w:cs="Times New Roman"/>
      <w:i w:val="0"/>
      <w:kern w:val="1"/>
      <w:sz w:val="28"/>
      <w:szCs w:val="28"/>
      <w:lang w:eastAsia="hi-IN" w:bidi="hi-IN"/>
    </w:rPr>
  </w:style>
  <w:style w:type="paragraph" w:customStyle="1" w:styleId="afffa">
    <w:name w:val="Автор"/>
    <w:basedOn w:val="a"/>
    <w:pPr>
      <w:widowControl w:val="0"/>
      <w:spacing w:before="240" w:after="120" w:line="360" w:lineRule="auto"/>
      <w:jc w:val="center"/>
    </w:pPr>
  </w:style>
  <w:style w:type="paragraph" w:customStyle="1" w:styleId="113">
    <w:name w:val="Название объекта11"/>
    <w:basedOn w:val="a"/>
    <w:pPr>
      <w:widowControl w:val="0"/>
      <w:suppressLineNumbers/>
      <w:spacing w:before="120" w:after="120"/>
    </w:pPr>
    <w:rPr>
      <w:rFonts w:ascii="Liberation Serif" w:eastAsia="Arial" w:hAnsi="Liberation Serif" w:cs="Liberation Serif"/>
      <w:i/>
      <w:iCs/>
      <w:kern w:val="1"/>
    </w:rPr>
  </w:style>
  <w:style w:type="paragraph" w:customStyle="1" w:styleId="afffb">
    <w:name w:val="Содержимое таблицы"/>
    <w:basedOn w:val="a"/>
    <w:pPr>
      <w:widowControl w:val="0"/>
      <w:suppressLineNumbers/>
    </w:pPr>
    <w:rPr>
      <w:rFonts w:ascii="Liberation Serif" w:eastAsia="Arial" w:hAnsi="Liberation Serif" w:cs="Liberation Serif"/>
      <w:kern w:val="1"/>
    </w:rPr>
  </w:style>
  <w:style w:type="paragraph" w:customStyle="1" w:styleId="afffc">
    <w:name w:val="Заголовок таблицы"/>
    <w:basedOn w:val="afffb"/>
    <w:pPr>
      <w:jc w:val="center"/>
    </w:pPr>
    <w:rPr>
      <w:b/>
      <w:bCs/>
    </w:rPr>
  </w:style>
  <w:style w:type="paragraph" w:customStyle="1" w:styleId="1ff3">
    <w:name w:val="Название1"/>
    <w:basedOn w:val="a"/>
    <w:pPr>
      <w:keepNext/>
      <w:keepLines/>
      <w:pageBreakBefore/>
      <w:tabs>
        <w:tab w:val="left" w:pos="284"/>
      </w:tabs>
      <w:spacing w:after="460" w:line="348" w:lineRule="exact"/>
      <w:ind w:firstLine="227"/>
      <w:jc w:val="center"/>
    </w:pPr>
    <w:rPr>
      <w:rFonts w:ascii="Times" w:hAnsi="Times" w:cs="Times"/>
      <w:b/>
      <w:sz w:val="28"/>
      <w:lang w:val="en-US"/>
    </w:rPr>
  </w:style>
  <w:style w:type="paragraph" w:customStyle="1" w:styleId="authorinfo">
    <w:name w:val="authorinfo"/>
    <w:basedOn w:val="a"/>
    <w:pPr>
      <w:ind w:firstLine="227"/>
      <w:jc w:val="center"/>
    </w:pPr>
    <w:rPr>
      <w:rFonts w:ascii="Times" w:hAnsi="Times" w:cs="Times"/>
      <w:sz w:val="18"/>
      <w:lang w:val="en-US"/>
    </w:rPr>
  </w:style>
  <w:style w:type="paragraph" w:customStyle="1" w:styleId="p1a">
    <w:name w:val="p1a"/>
    <w:basedOn w:val="a"/>
    <w:rPr>
      <w:rFonts w:ascii="Times" w:hAnsi="Times" w:cs="Times"/>
      <w:lang w:val="en-US"/>
    </w:rPr>
  </w:style>
  <w:style w:type="paragraph" w:customStyle="1" w:styleId="tabletitle">
    <w:name w:val="table title"/>
    <w:basedOn w:val="a"/>
    <w:pPr>
      <w:keepNext/>
      <w:keepLines/>
      <w:spacing w:before="240" w:after="120"/>
    </w:pPr>
    <w:rPr>
      <w:rFonts w:ascii="Times" w:hAnsi="Times" w:cs="Times"/>
      <w:sz w:val="18"/>
      <w:lang w:val="de-DE"/>
    </w:rPr>
  </w:style>
  <w:style w:type="paragraph" w:customStyle="1" w:styleId="xl25">
    <w:name w:val="xl25"/>
    <w:basedOn w:val="a"/>
    <w:pPr>
      <w:spacing w:before="100" w:after="100"/>
      <w:jc w:val="center"/>
    </w:pPr>
    <w:rPr>
      <w:rFonts w:ascii="Arial Unicode MS" w:eastAsia="Arial Unicode MS" w:hAnsi="Arial Unicode MS" w:cs="Arial Unicode MS"/>
      <w:sz w:val="28"/>
      <w:szCs w:val="28"/>
    </w:rPr>
  </w:style>
  <w:style w:type="paragraph" w:styleId="afffd">
    <w:name w:val="TOC Heading"/>
    <w:basedOn w:val="1"/>
    <w:qFormat/>
    <w:pPr>
      <w:keepLines/>
      <w:numPr>
        <w:numId w:val="0"/>
      </w:numPr>
      <w:suppressLineNumbers/>
      <w:tabs>
        <w:tab w:val="clear" w:pos="7938"/>
      </w:tabs>
      <w:spacing w:before="480" w:after="0" w:line="276" w:lineRule="auto"/>
      <w:jc w:val="left"/>
    </w:pPr>
    <w:rPr>
      <w:rFonts w:ascii="Cambria" w:hAnsi="Cambria" w:cs="Times New Roman"/>
      <w:color w:val="365F91"/>
      <w:sz w:val="28"/>
      <w:szCs w:val="28"/>
    </w:rPr>
  </w:style>
  <w:style w:type="paragraph" w:customStyle="1" w:styleId="Caption1">
    <w:name w:val="Caption1"/>
    <w:basedOn w:val="a"/>
    <w:pPr>
      <w:widowControl w:val="0"/>
      <w:suppressLineNumbers/>
      <w:spacing w:before="120" w:after="120"/>
    </w:pPr>
    <w:rPr>
      <w:rFonts w:ascii="Nimbus Roman No9 L" w:eastAsia="DejaVu Sans" w:hAnsi="Nimbus Roman No9 L" w:cs="Nimbus Roman No9 L"/>
      <w:i/>
      <w:iCs/>
      <w:kern w:val="1"/>
      <w:lang w:val="en-US"/>
    </w:rPr>
  </w:style>
  <w:style w:type="paragraph" w:customStyle="1" w:styleId="1ff4">
    <w:name w:val="본문 1"/>
    <w:basedOn w:val="a"/>
    <w:pPr>
      <w:ind w:left="400"/>
    </w:pPr>
    <w:rPr>
      <w:rFonts w:ascii="Trebuchet MS" w:eastAsia="Gulim" w:hAnsi="Trebuchet MS" w:cs="Batang"/>
      <w:kern w:val="1"/>
      <w:lang w:val="en-US"/>
    </w:rPr>
  </w:style>
  <w:style w:type="paragraph" w:customStyle="1" w:styleId="114">
    <w:name w:val="Абзац списка11"/>
    <w:basedOn w:val="a"/>
    <w:pPr>
      <w:widowControl w:val="0"/>
      <w:ind w:left="708"/>
    </w:pPr>
    <w:rPr>
      <w:rFonts w:ascii="Nimbus Roman No9 L" w:eastAsia="DejaVu Sans" w:hAnsi="Nimbus Roman No9 L" w:cs="Nimbus Roman No9 L"/>
      <w:kern w:val="1"/>
      <w:lang w:val="en-US"/>
    </w:rPr>
  </w:style>
  <w:style w:type="paragraph" w:customStyle="1" w:styleId="27">
    <w:name w:val="Абзац списка2"/>
    <w:basedOn w:val="a"/>
    <w:pPr>
      <w:widowControl w:val="0"/>
      <w:spacing w:line="360" w:lineRule="auto"/>
      <w:ind w:left="720"/>
    </w:pPr>
    <w:rPr>
      <w:rFonts w:eastAsia="DejaVu Sans" w:cs="DejaVu Sans"/>
      <w:kern w:val="1"/>
      <w:lang w:eastAsia="hi-IN" w:bidi="hi-IN"/>
    </w:rPr>
  </w:style>
  <w:style w:type="paragraph" w:customStyle="1" w:styleId="1ff5">
    <w:name w:val="Нумерованный список1"/>
    <w:basedOn w:val="a"/>
    <w:pPr>
      <w:tabs>
        <w:tab w:val="num" w:pos="360"/>
      </w:tabs>
      <w:ind w:left="360" w:hanging="72"/>
    </w:pPr>
  </w:style>
  <w:style w:type="paragraph" w:customStyle="1" w:styleId="afffe">
    <w:name w:val="Рисунок"/>
    <w:basedOn w:val="afd"/>
    <w:pPr>
      <w:jc w:val="center"/>
    </w:pPr>
    <w:rPr>
      <w:sz w:val="28"/>
      <w:szCs w:val="28"/>
    </w:rPr>
  </w:style>
  <w:style w:type="paragraph" w:customStyle="1" w:styleId="affff">
    <w:name w:val="Продолжение в списке"/>
    <w:basedOn w:val="a"/>
    <w:pPr>
      <w:widowControl w:val="0"/>
      <w:tabs>
        <w:tab w:val="left" w:pos="340"/>
      </w:tabs>
      <w:spacing w:line="360" w:lineRule="auto"/>
      <w:ind w:left="340" w:hanging="340"/>
    </w:pPr>
    <w:rPr>
      <w:sz w:val="28"/>
    </w:rPr>
  </w:style>
  <w:style w:type="paragraph" w:customStyle="1" w:styleId="affff0">
    <w:name w:val="Стиль По ширине"/>
    <w:basedOn w:val="a"/>
    <w:rPr>
      <w:lang w:val="en-US"/>
    </w:rPr>
  </w:style>
  <w:style w:type="paragraph" w:customStyle="1" w:styleId="affff1">
    <w:name w:val="Обычный + по ширине"/>
    <w:basedOn w:val="a"/>
    <w:pPr>
      <w:ind w:firstLine="709"/>
    </w:pPr>
  </w:style>
  <w:style w:type="paragraph" w:customStyle="1" w:styleId="ispAnotation0">
    <w:name w:val="ispAnotation"/>
    <w:basedOn w:val="a"/>
    <w:pPr>
      <w:spacing w:before="100" w:after="100"/>
    </w:pPr>
    <w:rPr>
      <w:b/>
      <w:color w:val="000000"/>
      <w:sz w:val="18"/>
      <w:szCs w:val="18"/>
    </w:rPr>
  </w:style>
  <w:style w:type="paragraph" w:customStyle="1" w:styleId="ispAuthor">
    <w:name w:val="ispAuthor"/>
    <w:basedOn w:val="a"/>
    <w:pPr>
      <w:jc w:val="center"/>
    </w:pPr>
    <w:rPr>
      <w:i/>
      <w:iCs/>
      <w:color w:val="000000"/>
    </w:rPr>
  </w:style>
  <w:style w:type="paragraph" w:customStyle="1" w:styleId="ispHeader">
    <w:name w:val="ispHeader"/>
    <w:basedOn w:val="1"/>
    <w:pPr>
      <w:numPr>
        <w:numId w:val="0"/>
      </w:numPr>
    </w:pPr>
    <w:rPr>
      <w:color w:val="000000"/>
    </w:rPr>
  </w:style>
  <w:style w:type="paragraph" w:customStyle="1" w:styleId="ispList1">
    <w:name w:val="ispList1"/>
    <w:basedOn w:val="a0"/>
    <w:pPr>
      <w:widowControl w:val="0"/>
      <w:spacing w:before="60"/>
      <w:jc w:val="left"/>
    </w:pPr>
    <w:rPr>
      <w:rFonts w:ascii="Times New Roman" w:eastAsia="Droid Sans" w:hAnsi="Times New Roman" w:cs="FreeSans"/>
      <w:b w:val="0"/>
      <w:bCs w:val="0"/>
      <w:sz w:val="20"/>
      <w:szCs w:val="20"/>
      <w:lang w:eastAsia="hi-IN" w:bidi="hi-IN"/>
    </w:rPr>
  </w:style>
  <w:style w:type="paragraph" w:customStyle="1" w:styleId="ispLitList">
    <w:name w:val="ispLitList"/>
    <w:basedOn w:val="a"/>
    <w:pPr>
      <w:tabs>
        <w:tab w:val="num" w:pos="360"/>
      </w:tabs>
      <w:ind w:left="360" w:hanging="72"/>
    </w:pPr>
    <w:rPr>
      <w:sz w:val="18"/>
      <w:szCs w:val="18"/>
      <w:lang w:val="en-US" w:eastAsia="en-US" w:bidi="en-US"/>
    </w:rPr>
  </w:style>
  <w:style w:type="paragraph" w:customStyle="1" w:styleId="ispNumList">
    <w:name w:val="ispNumList"/>
    <w:basedOn w:val="a"/>
    <w:pPr>
      <w:spacing w:after="120"/>
    </w:pPr>
    <w:rPr>
      <w:color w:val="000000"/>
    </w:rPr>
  </w:style>
  <w:style w:type="paragraph" w:customStyle="1" w:styleId="ispSubHeader-1level0">
    <w:name w:val="ispSubHeader-1 level"/>
    <w:basedOn w:val="2"/>
    <w:qFormat/>
    <w:pPr>
      <w:numPr>
        <w:numId w:val="0"/>
      </w:numPr>
      <w:ind w:left="284" w:hanging="284"/>
    </w:pPr>
    <w:rPr>
      <w:i w:val="0"/>
      <w:color w:val="000000"/>
    </w:rPr>
  </w:style>
  <w:style w:type="paragraph" w:customStyle="1" w:styleId="ispTextmain">
    <w:name w:val="ispText_main"/>
    <w:basedOn w:val="a"/>
    <w:qFormat/>
    <w:pPr>
      <w:spacing w:before="30" w:after="30"/>
    </w:pPr>
    <w:rPr>
      <w:rFonts w:eastAsia="Calibri"/>
      <w:color w:val="000000"/>
      <w:szCs w:val="22"/>
    </w:rPr>
  </w:style>
  <w:style w:type="paragraph" w:customStyle="1" w:styleId="ispUList">
    <w:name w:val="ispUList"/>
    <w:basedOn w:val="ispTextmain"/>
  </w:style>
  <w:style w:type="paragraph" w:customStyle="1" w:styleId="ispSubHeader-2level">
    <w:name w:val="ispSubHeader-2 level"/>
    <w:basedOn w:val="ispSubHeader-1level0"/>
    <w:rPr>
      <w:i/>
      <w:sz w:val="22"/>
    </w:rPr>
  </w:style>
  <w:style w:type="paragraph" w:customStyle="1" w:styleId="ispSubHeader-3level">
    <w:name w:val="ispSubHeader-3 level"/>
    <w:basedOn w:val="ispSubHeader-2level"/>
    <w:rPr>
      <w:i w:val="0"/>
    </w:rPr>
  </w:style>
  <w:style w:type="paragraph" w:customStyle="1" w:styleId="ispPicturesign">
    <w:name w:val="ispPicture_sign"/>
    <w:basedOn w:val="a"/>
    <w:qFormat/>
    <w:pPr>
      <w:keepLines/>
      <w:spacing w:before="120" w:after="120"/>
      <w:jc w:val="center"/>
    </w:pPr>
    <w:rPr>
      <w:i/>
      <w:iCs/>
      <w:color w:val="000000"/>
      <w:sz w:val="18"/>
    </w:rPr>
  </w:style>
  <w:style w:type="paragraph" w:customStyle="1" w:styleId="ispAnotation20">
    <w:name w:val="ispAnotation2"/>
    <w:basedOn w:val="ispAnotation0"/>
  </w:style>
  <w:style w:type="paragraph" w:customStyle="1" w:styleId="ispHeader10">
    <w:name w:val="ispHeader1"/>
    <w:basedOn w:val="ispSubHeader-1level0"/>
    <w:qFormat/>
    <w:pPr>
      <w:jc w:val="center"/>
    </w:pPr>
    <w:rPr>
      <w:sz w:val="32"/>
      <w:szCs w:val="32"/>
    </w:rPr>
  </w:style>
  <w:style w:type="paragraph" w:customStyle="1" w:styleId="FirstParagraph">
    <w:name w:val="First Paragraph"/>
    <w:basedOn w:val="a0"/>
    <w:pPr>
      <w:spacing w:before="180" w:after="180"/>
      <w:jc w:val="left"/>
    </w:pPr>
    <w:rPr>
      <w:rFonts w:ascii="Calibri" w:hAnsi="Calibri" w:cs="Calibri"/>
      <w:b w:val="0"/>
      <w:bCs w:val="0"/>
      <w:sz w:val="24"/>
      <w:szCs w:val="24"/>
      <w:lang w:val="en-US"/>
    </w:rPr>
  </w:style>
  <w:style w:type="paragraph" w:styleId="affff2">
    <w:name w:val="List Paragraph"/>
    <w:basedOn w:val="a"/>
    <w:uiPriority w:val="34"/>
    <w:qFormat/>
    <w:rsid w:val="00D90390"/>
    <w:pPr>
      <w:ind w:left="708"/>
    </w:pPr>
  </w:style>
  <w:style w:type="character" w:styleId="affff3">
    <w:name w:val="Placeholder Text"/>
    <w:basedOn w:val="a1"/>
    <w:uiPriority w:val="99"/>
    <w:semiHidden/>
    <w:rsid w:val="001C246A"/>
    <w:rPr>
      <w:color w:val="808080"/>
    </w:rPr>
  </w:style>
  <w:style w:type="paragraph" w:styleId="affff4">
    <w:name w:val="Balloon Text"/>
    <w:basedOn w:val="a"/>
    <w:link w:val="1ff6"/>
    <w:uiPriority w:val="99"/>
    <w:semiHidden/>
    <w:unhideWhenUsed/>
    <w:rsid w:val="00072CE4"/>
    <w:rPr>
      <w:rFonts w:ascii="Segoe UI" w:hAnsi="Segoe UI" w:cs="Segoe UI"/>
      <w:sz w:val="18"/>
      <w:szCs w:val="18"/>
    </w:rPr>
  </w:style>
  <w:style w:type="character" w:customStyle="1" w:styleId="1ff6">
    <w:name w:val="Текст выноски Знак1"/>
    <w:basedOn w:val="a1"/>
    <w:link w:val="affff4"/>
    <w:uiPriority w:val="99"/>
    <w:semiHidden/>
    <w:rsid w:val="00072CE4"/>
    <w:rPr>
      <w:rFonts w:ascii="Segoe UI" w:hAnsi="Segoe UI" w:cs="Segoe UI"/>
      <w:sz w:val="18"/>
      <w:szCs w:val="18"/>
      <w:lang w:eastAsia="ar-SA"/>
    </w:rPr>
  </w:style>
  <w:style w:type="table" w:customStyle="1" w:styleId="-21">
    <w:name w:val="Таблица-сетка 21"/>
    <w:basedOn w:val="a2"/>
    <w:uiPriority w:val="47"/>
    <w:rsid w:val="00FE590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fff5">
    <w:name w:val="Unresolved Mention"/>
    <w:basedOn w:val="a1"/>
    <w:uiPriority w:val="99"/>
    <w:semiHidden/>
    <w:unhideWhenUsed/>
    <w:rsid w:val="001B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049970@student.spbu.ru" TargetMode="External"/><Relationship Id="rId13" Type="http://schemas.openxmlformats.org/officeDocument/2006/relationships/hyperlink" Target="mailto:st049970@student.spbu.ru" TargetMode="External"/><Relationship Id="rId18"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jsusanina@gmail.com" TargetMode="External"/><Relationship Id="rId7" Type="http://schemas.openxmlformats.org/officeDocument/2006/relationships/endnotes" Target="endnotes.xml"/><Relationship Id="rId12" Type="http://schemas.openxmlformats.org/officeDocument/2006/relationships/hyperlink" Target="mailto:st049970@student.spbu.ru"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itbucket.org/malb/m4ri"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049970@student.spbu.ru" TargetMode="External"/><Relationship Id="rId24" Type="http://schemas.openxmlformats.org/officeDocument/2006/relationships/hyperlink" Target="https://bitbucket.org/malb/m4r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mailto:Semen.Grigorev@jetbrains.com" TargetMode="External"/><Relationship Id="rId28" Type="http://schemas.openxmlformats.org/officeDocument/2006/relationships/footer" Target="footer2.xml"/><Relationship Id="rId10" Type="http://schemas.openxmlformats.org/officeDocument/2006/relationships/hyperlink" Target="mailto:st049970@student.spbu.ru"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t049970@student.spbu.ru" TargetMode="External"/><Relationship Id="rId14" Type="http://schemas.openxmlformats.org/officeDocument/2006/relationships/hyperlink" Target="mailto:st049970@student.spbu.ru" TargetMode="External"/><Relationship Id="rId22" Type="http://schemas.openxmlformats.org/officeDocument/2006/relationships/hyperlink" Target="mailto:yaveyn@yandex.ru"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05F06-DACB-4898-BBC0-0DB4A3671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17</Pages>
  <Words>4786</Words>
  <Characters>27284</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32006</CharactersWithSpaces>
  <SharedDoc>false</SharedDoc>
  <HLinks>
    <vt:vector size="60" baseType="variant">
      <vt:variant>
        <vt:i4>2031712</vt:i4>
      </vt:variant>
      <vt:variant>
        <vt:i4>66</vt:i4>
      </vt:variant>
      <vt:variant>
        <vt:i4>0</vt:i4>
      </vt:variant>
      <vt:variant>
        <vt:i4>5</vt:i4>
      </vt:variant>
      <vt:variant>
        <vt:lpwstr>mailto:Semen.Grigorev@jetbrains.com</vt:lpwstr>
      </vt:variant>
      <vt:variant>
        <vt:lpwstr/>
      </vt:variant>
      <vt:variant>
        <vt:i4>5963900</vt:i4>
      </vt:variant>
      <vt:variant>
        <vt:i4>63</vt:i4>
      </vt:variant>
      <vt:variant>
        <vt:i4>0</vt:i4>
      </vt:variant>
      <vt:variant>
        <vt:i4>5</vt:i4>
      </vt:variant>
      <vt:variant>
        <vt:lpwstr>mailto:yaveyn@yandex.ru</vt:lpwstr>
      </vt:variant>
      <vt:variant>
        <vt:lpwstr/>
      </vt:variant>
      <vt:variant>
        <vt:i4>7340111</vt:i4>
      </vt:variant>
      <vt:variant>
        <vt:i4>60</vt:i4>
      </vt:variant>
      <vt:variant>
        <vt:i4>0</vt:i4>
      </vt:variant>
      <vt:variant>
        <vt:i4>5</vt:i4>
      </vt:variant>
      <vt:variant>
        <vt:lpwstr>mailto:jsusanina@gmail.com</vt:lpwstr>
      </vt:variant>
      <vt:variant>
        <vt:lpwstr/>
      </vt:variant>
      <vt:variant>
        <vt:i4>4718635</vt:i4>
      </vt:variant>
      <vt:variant>
        <vt:i4>18</vt:i4>
      </vt:variant>
      <vt:variant>
        <vt:i4>0</vt:i4>
      </vt:variant>
      <vt:variant>
        <vt:i4>5</vt:i4>
      </vt:variant>
      <vt:variant>
        <vt:lpwstr>mailto:st049970@student.spbu.ru</vt:lpwstr>
      </vt:variant>
      <vt:variant>
        <vt:lpwstr/>
      </vt:variant>
      <vt:variant>
        <vt:i4>4718635</vt:i4>
      </vt:variant>
      <vt:variant>
        <vt:i4>15</vt:i4>
      </vt:variant>
      <vt:variant>
        <vt:i4>0</vt:i4>
      </vt:variant>
      <vt:variant>
        <vt:i4>5</vt:i4>
      </vt:variant>
      <vt:variant>
        <vt:lpwstr>mailto:st049970@student.spbu.ru</vt:lpwstr>
      </vt:variant>
      <vt:variant>
        <vt:lpwstr/>
      </vt:variant>
      <vt:variant>
        <vt:i4>4718635</vt:i4>
      </vt:variant>
      <vt:variant>
        <vt:i4>12</vt:i4>
      </vt:variant>
      <vt:variant>
        <vt:i4>0</vt:i4>
      </vt:variant>
      <vt:variant>
        <vt:i4>5</vt:i4>
      </vt:variant>
      <vt:variant>
        <vt:lpwstr>mailto:st049970@student.spbu.ru</vt:lpwstr>
      </vt:variant>
      <vt:variant>
        <vt:lpwstr/>
      </vt:variant>
      <vt:variant>
        <vt:i4>4718635</vt:i4>
      </vt:variant>
      <vt:variant>
        <vt:i4>9</vt:i4>
      </vt:variant>
      <vt:variant>
        <vt:i4>0</vt:i4>
      </vt:variant>
      <vt:variant>
        <vt:i4>5</vt:i4>
      </vt:variant>
      <vt:variant>
        <vt:lpwstr>mailto:st049970@student.spbu.ru</vt:lpwstr>
      </vt:variant>
      <vt:variant>
        <vt:lpwstr/>
      </vt:variant>
      <vt:variant>
        <vt:i4>4718635</vt:i4>
      </vt:variant>
      <vt:variant>
        <vt:i4>6</vt:i4>
      </vt:variant>
      <vt:variant>
        <vt:i4>0</vt:i4>
      </vt:variant>
      <vt:variant>
        <vt:i4>5</vt:i4>
      </vt:variant>
      <vt:variant>
        <vt:lpwstr>mailto:st049970@student.spbu.ru</vt:lpwstr>
      </vt:variant>
      <vt:variant>
        <vt:lpwstr/>
      </vt:variant>
      <vt:variant>
        <vt:i4>4718635</vt:i4>
      </vt:variant>
      <vt:variant>
        <vt:i4>3</vt:i4>
      </vt:variant>
      <vt:variant>
        <vt:i4>0</vt:i4>
      </vt:variant>
      <vt:variant>
        <vt:i4>5</vt:i4>
      </vt:variant>
      <vt:variant>
        <vt:lpwstr>mailto:st049970@student.spbu.ru</vt:lpwstr>
      </vt:variant>
      <vt:variant>
        <vt:lpwstr/>
      </vt:variant>
      <vt:variant>
        <vt:i4>4718635</vt:i4>
      </vt:variant>
      <vt:variant>
        <vt:i4>0</vt:i4>
      </vt:variant>
      <vt:variant>
        <vt:i4>0</vt:i4>
      </vt:variant>
      <vt:variant>
        <vt:i4>5</vt:i4>
      </vt:variant>
      <vt:variant>
        <vt:lpwstr>mailto:st049970@student.spbu.ru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c:creator>
  <cp:keywords/>
  <cp:lastModifiedBy> </cp:lastModifiedBy>
  <cp:revision>72</cp:revision>
  <cp:lastPrinted>2019-04-10T19:13:00Z</cp:lastPrinted>
  <dcterms:created xsi:type="dcterms:W3CDTF">2019-03-20T15:10:00Z</dcterms:created>
  <dcterms:modified xsi:type="dcterms:W3CDTF">2019-04-10T21:09:00Z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